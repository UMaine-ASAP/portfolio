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CB4D02" w:rsidRDefault="00C82479">
      <w:pPr>
        <w:rPr>
          <w:color w:val="242424"/>
        </w:rPr>
      </w:pPr>
    </w:p>
    <w:p w14:paraId="1A2890AB" w14:textId="77777777" w:rsidR="00C82479" w:rsidRPr="00CB4D02" w:rsidRDefault="00C82479">
      <w:pPr>
        <w:jc w:val="center"/>
        <w:rPr>
          <w:color w:val="242424"/>
        </w:rPr>
      </w:pPr>
      <w:r w:rsidRPr="00CB4D02">
        <w:rPr>
          <w:rFonts w:ascii="Arial Bold" w:hAnsi="Arial Bold"/>
          <w:color w:val="FFFDFD"/>
          <w:sz w:val="48"/>
        </w:rPr>
        <w:t>Undergraduate Portfolio System</w:t>
      </w:r>
    </w:p>
    <w:p w14:paraId="2142A626" w14:textId="77777777" w:rsidR="00C82479" w:rsidRPr="00CB4D02" w:rsidRDefault="00C82479">
      <w:pPr>
        <w:rPr>
          <w:color w:val="242424"/>
          <w:sz w:val="48"/>
        </w:rPr>
      </w:pPr>
    </w:p>
    <w:p w14:paraId="14ECB1DC" w14:textId="77777777" w:rsidR="00C82479" w:rsidRPr="00CB4D02" w:rsidRDefault="00C82479">
      <w:pPr>
        <w:jc w:val="center"/>
        <w:rPr>
          <w:rFonts w:ascii="Arial" w:hAnsi="Arial"/>
          <w:color w:val="0F3642"/>
          <w:sz w:val="40"/>
        </w:rPr>
      </w:pPr>
      <w:r w:rsidRPr="00CB4D02">
        <w:rPr>
          <w:rFonts w:ascii="Arial" w:hAnsi="Arial"/>
          <w:color w:val="0F3642"/>
          <w:sz w:val="40"/>
        </w:rPr>
        <w:t>Project Proposal</w:t>
      </w:r>
    </w:p>
    <w:p w14:paraId="57700549" w14:textId="77777777" w:rsidR="00C82479" w:rsidRPr="00CB4D02" w:rsidRDefault="00C82479">
      <w:pPr>
        <w:rPr>
          <w:color w:val="242424"/>
        </w:rPr>
      </w:pPr>
    </w:p>
    <w:p w14:paraId="7F879C7B" w14:textId="77777777" w:rsidR="00C82479" w:rsidRPr="00CB4D02" w:rsidRDefault="00C82479">
      <w:pPr>
        <w:jc w:val="center"/>
        <w:rPr>
          <w:color w:val="242424"/>
        </w:rPr>
      </w:pPr>
      <w:r w:rsidRPr="00CB4D02">
        <w:rPr>
          <w:color w:val="242424"/>
        </w:rPr>
        <w:t>April 2013</w:t>
      </w:r>
    </w:p>
    <w:p w14:paraId="108B0828" w14:textId="77777777" w:rsidR="00C82479" w:rsidRPr="00CB4D02" w:rsidRDefault="00C82479">
      <w:pPr>
        <w:rPr>
          <w:color w:val="242424"/>
        </w:rPr>
      </w:pPr>
    </w:p>
    <w:p w14:paraId="40C4A88B" w14:textId="77777777" w:rsidR="00C82479" w:rsidRPr="00CB4D02" w:rsidRDefault="00C82479">
      <w:pPr>
        <w:rPr>
          <w:color w:val="242424"/>
        </w:rPr>
      </w:pPr>
    </w:p>
    <w:p w14:paraId="5382B74F" w14:textId="77777777" w:rsidR="00C82479" w:rsidRPr="00CB4D02" w:rsidRDefault="00C82479">
      <w:pPr>
        <w:rPr>
          <w:color w:val="242424"/>
        </w:rPr>
      </w:pPr>
    </w:p>
    <w:p w14:paraId="58BF313B" w14:textId="77777777" w:rsidR="00C82479" w:rsidRPr="00CB4D02" w:rsidRDefault="00C82479">
      <w:pPr>
        <w:rPr>
          <w:color w:val="242424"/>
        </w:rPr>
      </w:pPr>
    </w:p>
    <w:p w14:paraId="39D094FA" w14:textId="77777777" w:rsidR="00C82479" w:rsidRPr="00CB4D02" w:rsidRDefault="00C82479">
      <w:pPr>
        <w:rPr>
          <w:color w:val="242424"/>
        </w:rPr>
      </w:pPr>
    </w:p>
    <w:p w14:paraId="11F00DEB" w14:textId="77777777" w:rsidR="00C82479" w:rsidRPr="00CB4D02" w:rsidRDefault="00C82479">
      <w:pPr>
        <w:rPr>
          <w:color w:val="242424"/>
        </w:rPr>
      </w:pPr>
    </w:p>
    <w:p w14:paraId="4152B4B5" w14:textId="77777777" w:rsidR="00C82479" w:rsidRPr="00CB4D02" w:rsidRDefault="00C82479">
      <w:pPr>
        <w:rPr>
          <w:color w:val="242424"/>
        </w:rPr>
      </w:pPr>
    </w:p>
    <w:p w14:paraId="1CEB5068" w14:textId="77777777" w:rsidR="00C82479" w:rsidRPr="00CB4D02" w:rsidRDefault="00C82479">
      <w:pPr>
        <w:rPr>
          <w:color w:val="242424"/>
        </w:rPr>
      </w:pPr>
    </w:p>
    <w:p w14:paraId="0A7878A8" w14:textId="77777777" w:rsidR="00C82479" w:rsidRPr="00CB4D02" w:rsidRDefault="00C82479">
      <w:pPr>
        <w:rPr>
          <w:color w:val="242424"/>
        </w:rPr>
      </w:pPr>
    </w:p>
    <w:p w14:paraId="4AB97476" w14:textId="77777777" w:rsidR="00C82479" w:rsidRPr="00CB4D02" w:rsidRDefault="00C82479">
      <w:pPr>
        <w:rPr>
          <w:color w:val="242424"/>
        </w:rPr>
      </w:pPr>
    </w:p>
    <w:p w14:paraId="47B5ABE2" w14:textId="77777777" w:rsidR="00C82479" w:rsidRPr="00CB4D02" w:rsidRDefault="00C82479">
      <w:pPr>
        <w:rPr>
          <w:color w:val="242424"/>
        </w:rPr>
      </w:pPr>
    </w:p>
    <w:p w14:paraId="1F8FCEDA" w14:textId="77777777" w:rsidR="00C82479" w:rsidRPr="00CB4D02" w:rsidRDefault="00C82479">
      <w:pPr>
        <w:rPr>
          <w:color w:val="242424"/>
        </w:rPr>
      </w:pPr>
    </w:p>
    <w:p w14:paraId="6AFF3B30" w14:textId="77777777" w:rsidR="00C82479" w:rsidRPr="00CB4D02" w:rsidRDefault="00C82479">
      <w:pPr>
        <w:rPr>
          <w:color w:val="242424"/>
        </w:rPr>
      </w:pPr>
    </w:p>
    <w:p w14:paraId="5C8E90E7" w14:textId="77777777" w:rsidR="00C82479" w:rsidRPr="00CB4D02" w:rsidRDefault="00C82479">
      <w:pPr>
        <w:rPr>
          <w:color w:val="242424"/>
        </w:rPr>
      </w:pPr>
    </w:p>
    <w:p w14:paraId="6459E07B" w14:textId="77777777" w:rsidR="00C82479" w:rsidRPr="00CB4D02" w:rsidRDefault="00C82479">
      <w:pPr>
        <w:rPr>
          <w:color w:val="242424"/>
        </w:rPr>
      </w:pPr>
    </w:p>
    <w:p w14:paraId="6705C478" w14:textId="77777777" w:rsidR="00C82479" w:rsidRPr="00CB4D02" w:rsidRDefault="00C82479">
      <w:pPr>
        <w:rPr>
          <w:color w:val="242424"/>
        </w:rPr>
      </w:pPr>
    </w:p>
    <w:p w14:paraId="634F1E1C" w14:textId="77777777" w:rsidR="00C82479" w:rsidRPr="00CB4D02" w:rsidRDefault="00C82479">
      <w:pPr>
        <w:rPr>
          <w:color w:val="242424"/>
        </w:rPr>
      </w:pPr>
    </w:p>
    <w:p w14:paraId="6D43154D" w14:textId="77777777" w:rsidR="00C82479" w:rsidRPr="00CB4D02" w:rsidRDefault="00C82479">
      <w:pPr>
        <w:rPr>
          <w:color w:val="242424"/>
        </w:rPr>
      </w:pPr>
    </w:p>
    <w:p w14:paraId="419511D9" w14:textId="77777777" w:rsidR="00C82479" w:rsidRPr="00CB4D02" w:rsidRDefault="00C82479">
      <w:pPr>
        <w:rPr>
          <w:color w:val="242424"/>
        </w:rPr>
      </w:pPr>
    </w:p>
    <w:p w14:paraId="0EDA9ACF" w14:textId="77777777" w:rsidR="00C82479" w:rsidRPr="00CB4D02" w:rsidRDefault="00C82479">
      <w:pPr>
        <w:rPr>
          <w:color w:val="242424"/>
        </w:rPr>
      </w:pPr>
    </w:p>
    <w:p w14:paraId="7371BD08" w14:textId="77777777" w:rsidR="00C82479" w:rsidRPr="00CB4D02" w:rsidRDefault="00C82479">
      <w:pPr>
        <w:rPr>
          <w:color w:val="242424"/>
        </w:rPr>
      </w:pPr>
    </w:p>
    <w:p w14:paraId="6D6DC0D5" w14:textId="77777777" w:rsidR="00C82479" w:rsidRPr="00CB4D02" w:rsidRDefault="00C82479">
      <w:pPr>
        <w:rPr>
          <w:color w:val="242424"/>
        </w:rPr>
      </w:pPr>
    </w:p>
    <w:p w14:paraId="268B9EFF" w14:textId="77777777" w:rsidR="00C82479" w:rsidRPr="00CB4D02" w:rsidRDefault="00C82479">
      <w:pPr>
        <w:rPr>
          <w:color w:val="242424"/>
        </w:rPr>
      </w:pPr>
    </w:p>
    <w:p w14:paraId="555F5A9A" w14:textId="77777777" w:rsidR="00C82479" w:rsidRPr="00CB4D02" w:rsidRDefault="00C82479">
      <w:pPr>
        <w:jc w:val="center"/>
        <w:rPr>
          <w:rFonts w:ascii="Arial" w:hAnsi="Arial"/>
          <w:color w:val="0F3642"/>
          <w:sz w:val="40"/>
        </w:rPr>
      </w:pPr>
      <w:r w:rsidRPr="00CB4D02">
        <w:rPr>
          <w:rFonts w:ascii="Arial" w:hAnsi="Arial"/>
          <w:color w:val="0F3642"/>
          <w:sz w:val="40"/>
        </w:rPr>
        <w:t>Team Members</w:t>
      </w:r>
    </w:p>
    <w:p w14:paraId="4623A81A" w14:textId="77777777" w:rsidR="00C82479" w:rsidRPr="00CB4D02" w:rsidRDefault="00C82479">
      <w:pPr>
        <w:jc w:val="center"/>
        <w:rPr>
          <w:color w:val="242424"/>
        </w:rPr>
      </w:pPr>
    </w:p>
    <w:p w14:paraId="60F4C556" w14:textId="1DCD8C54" w:rsidR="00C82479" w:rsidRPr="00CB4D02" w:rsidRDefault="00C82479">
      <w:pPr>
        <w:jc w:val="center"/>
        <w:rPr>
          <w:color w:val="242424"/>
        </w:rPr>
      </w:pPr>
      <w:r w:rsidRPr="00CB4D02">
        <w:rPr>
          <w:color w:val="242424"/>
        </w:rPr>
        <w:t>Tim</w:t>
      </w:r>
      <w:r w:rsidR="00CB4D02">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B4D02">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v:textbox>
            <w10:wrap anchorx="page" anchory="page"/>
          </v:line>
        </w:pict>
      </w:r>
      <w:r w:rsidRPr="00CB4D02">
        <w:rPr>
          <w:color w:val="242424"/>
        </w:rPr>
        <w:t xml:space="preserve"> </w:t>
      </w:r>
      <w:proofErr w:type="spellStart"/>
      <w:r w:rsidRPr="00CB4D02">
        <w:rPr>
          <w:color w:val="242424"/>
        </w:rPr>
        <w:t>Westbaker</w:t>
      </w:r>
      <w:proofErr w:type="spellEnd"/>
    </w:p>
    <w:p w14:paraId="2943508E" w14:textId="77777777" w:rsidR="00C82479" w:rsidRPr="00CB4D02" w:rsidRDefault="00C82479">
      <w:pPr>
        <w:jc w:val="center"/>
        <w:rPr>
          <w:color w:val="242424"/>
        </w:rPr>
      </w:pPr>
      <w:r w:rsidRPr="00CB4D02">
        <w:rPr>
          <w:color w:val="242424"/>
        </w:rPr>
        <w:t>Sam Foster</w:t>
      </w:r>
    </w:p>
    <w:p w14:paraId="16762909" w14:textId="77777777" w:rsidR="00C82479" w:rsidRPr="00CB4D02" w:rsidRDefault="00C82479">
      <w:pPr>
        <w:jc w:val="center"/>
        <w:rPr>
          <w:color w:val="242424"/>
        </w:rPr>
      </w:pPr>
      <w:r w:rsidRPr="00CB4D02">
        <w:rPr>
          <w:color w:val="242424"/>
        </w:rPr>
        <w:t>John Sullivan</w:t>
      </w:r>
    </w:p>
    <w:p w14:paraId="4E1102C1" w14:textId="77777777" w:rsidR="00C82479" w:rsidRPr="00CB4D02" w:rsidRDefault="00C82479">
      <w:pPr>
        <w:jc w:val="center"/>
        <w:rPr>
          <w:color w:val="242424"/>
        </w:rPr>
      </w:pPr>
      <w:r w:rsidRPr="00CB4D02">
        <w:rPr>
          <w:color w:val="242424"/>
        </w:rPr>
        <w:t xml:space="preserve">Adrian </w:t>
      </w:r>
      <w:proofErr w:type="spellStart"/>
      <w:r w:rsidRPr="00CB4D02">
        <w:rPr>
          <w:color w:val="242424"/>
        </w:rPr>
        <w:t>Rahier</w:t>
      </w:r>
      <w:proofErr w:type="spellEnd"/>
    </w:p>
    <w:p w14:paraId="7DA380B3" w14:textId="77777777" w:rsidR="00C82479" w:rsidRPr="00CB4D02" w:rsidRDefault="00C82479">
      <w:pPr>
        <w:jc w:val="center"/>
        <w:rPr>
          <w:color w:val="242424"/>
        </w:rPr>
      </w:pPr>
      <w:proofErr w:type="spellStart"/>
      <w:r w:rsidRPr="00CB4D02">
        <w:rPr>
          <w:color w:val="242424"/>
        </w:rPr>
        <w:t>Patric</w:t>
      </w:r>
      <w:proofErr w:type="spellEnd"/>
      <w:r w:rsidRPr="00CB4D02">
        <w:rPr>
          <w:color w:val="242424"/>
        </w:rPr>
        <w:t xml:space="preserve"> </w:t>
      </w:r>
      <w:proofErr w:type="spellStart"/>
      <w:r w:rsidRPr="00CB4D02">
        <w:rPr>
          <w:color w:val="242424"/>
        </w:rPr>
        <w:t>Skigen</w:t>
      </w:r>
      <w:proofErr w:type="spellEnd"/>
    </w:p>
    <w:p w14:paraId="048D4406" w14:textId="77777777" w:rsidR="00C82479" w:rsidRPr="00CB4D02" w:rsidRDefault="00C82479">
      <w:pPr>
        <w:jc w:val="center"/>
        <w:rPr>
          <w:color w:val="242424"/>
        </w:rPr>
      </w:pPr>
      <w:r w:rsidRPr="00CB4D02">
        <w:rPr>
          <w:color w:val="242424"/>
        </w:rPr>
        <w:t xml:space="preserve">Mike </w:t>
      </w:r>
      <w:proofErr w:type="spellStart"/>
      <w:r w:rsidRPr="00CB4D02">
        <w:rPr>
          <w:color w:val="242424"/>
        </w:rPr>
        <w:t>Botieri</w:t>
      </w:r>
      <w:proofErr w:type="spellEnd"/>
    </w:p>
    <w:p w14:paraId="3A774A5C" w14:textId="77777777" w:rsidR="00C82479" w:rsidRPr="00CB4D02" w:rsidRDefault="00C82479">
      <w:pPr>
        <w:jc w:val="center"/>
        <w:rPr>
          <w:color w:val="242424"/>
        </w:rPr>
      </w:pPr>
      <w:r w:rsidRPr="00CB4D02">
        <w:rPr>
          <w:color w:val="242424"/>
        </w:rPr>
        <w:t>Philip Kolmar</w:t>
      </w:r>
    </w:p>
    <w:p w14:paraId="0D6C7D66" w14:textId="77777777" w:rsidR="00C82479" w:rsidRPr="00CB4D02" w:rsidRDefault="00C82479">
      <w:pPr>
        <w:jc w:val="center"/>
      </w:pPr>
      <w:r w:rsidRPr="00CB4D02">
        <w:rPr>
          <w:color w:val="242424"/>
        </w:rPr>
        <w:t>Ben Carlson</w:t>
      </w:r>
      <w:r>
        <w:br w:type="page"/>
      </w:r>
    </w:p>
    <w:p w14:paraId="7F8736F5" w14:textId="0D7E5338" w:rsidR="00C82479" w:rsidRPr="00CB4D02" w:rsidRDefault="00CB4D02">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p>
    <w:p w14:paraId="0154489F" w14:textId="287064D6" w:rsidR="00C82479" w:rsidRPr="00CB4D02" w:rsidRDefault="00C82479">
      <w:pPr>
        <w:jc w:val="center"/>
        <w:rPr>
          <w:rFonts w:ascii="Arial Bold" w:hAnsi="Arial Bold"/>
          <w:color w:val="FFFDFD"/>
          <w:sz w:val="48"/>
        </w:rPr>
      </w:pPr>
      <w:r w:rsidRPr="00CB4D02">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CB4D02" w:rsidRDefault="00C82479">
      <w:pPr>
        <w:rPr>
          <w:rFonts w:ascii="Arial" w:hAnsi="Arial"/>
          <w:color w:val="242424"/>
        </w:rPr>
      </w:pPr>
    </w:p>
    <w:p w14:paraId="614BF6BA" w14:textId="77777777" w:rsidR="00C82479" w:rsidRPr="00CB4D02" w:rsidRDefault="00C82479">
      <w:pPr>
        <w:rPr>
          <w:rFonts w:ascii="Arial" w:hAnsi="Arial"/>
          <w:color w:val="242424"/>
        </w:rPr>
      </w:pPr>
    </w:p>
    <w:tbl>
      <w:tblPr>
        <w:tblW w:w="0" w:type="auto"/>
        <w:shd w:val="clear" w:color="auto" w:fill="FFFFFF"/>
        <w:tblLayout w:type="fixed"/>
        <w:tblLook w:val="0000" w:firstRow="0" w:lastRow="0" w:firstColumn="0" w:lastColumn="0" w:noHBand="0" w:noVBand="0"/>
      </w:tblPr>
      <w:tblGrid>
        <w:gridCol w:w="5040"/>
        <w:gridCol w:w="5040"/>
      </w:tblGrid>
      <w:tr w:rsidR="00C82479" w14:paraId="4700DF73" w14:textId="77777777" w:rsidTr="00CB4D02">
        <w:trPr>
          <w:trHeight w:val="80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3A4520F7"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Executive Summary</w:t>
            </w:r>
          </w:p>
          <w:p w14:paraId="090E685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08C6A050"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5</w:t>
            </w:r>
          </w:p>
        </w:tc>
      </w:tr>
      <w:tr w:rsidR="00C82479" w14:paraId="592D7FCA" w14:textId="77777777" w:rsidTr="00CB4D02">
        <w:trPr>
          <w:trHeight w:val="80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07891613" w14:textId="77777777" w:rsidR="00C82479" w:rsidRPr="00CB4D02" w:rsidRDefault="00C82479">
            <w:pPr>
              <w:pStyle w:val="TableGrid1"/>
              <w:tabs>
                <w:tab w:val="left" w:pos="3720"/>
              </w:tabs>
              <w:rPr>
                <w:rFonts w:ascii="Arial Bold" w:hAnsi="Arial Bold"/>
                <w:color w:val="0F3642"/>
                <w:sz w:val="36"/>
              </w:rPr>
            </w:pPr>
            <w:r w:rsidRPr="00CB4D02">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462D76A5"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6</w:t>
            </w:r>
          </w:p>
        </w:tc>
      </w:tr>
      <w:tr w:rsidR="00C82479" w14:paraId="639F3D69" w14:textId="77777777" w:rsidTr="00CB4D02">
        <w:trPr>
          <w:trHeight w:val="304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418C5F25"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Audiences</w:t>
            </w:r>
          </w:p>
          <w:p w14:paraId="412AE476" w14:textId="77777777" w:rsidR="00C82479" w:rsidRPr="00CB4D02" w:rsidRDefault="00C82479">
            <w:pPr>
              <w:pStyle w:val="TableGrid1"/>
              <w:rPr>
                <w:rFonts w:ascii="Arial Bold" w:hAnsi="Arial Bold"/>
                <w:color w:val="0F3642"/>
              </w:rPr>
            </w:pPr>
          </w:p>
          <w:p w14:paraId="258B4A6D"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Students</w:t>
            </w:r>
          </w:p>
          <w:p w14:paraId="6BB2FCFB"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Faculty</w:t>
            </w:r>
          </w:p>
          <w:p w14:paraId="4CA00AAA"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Other Audiences</w:t>
            </w:r>
          </w:p>
          <w:p w14:paraId="32C601BD" w14:textId="77777777" w:rsidR="00C82479" w:rsidRPr="00CB4D02" w:rsidRDefault="00C82479">
            <w:pPr>
              <w:pStyle w:val="TableGrid1"/>
              <w:ind w:left="1440"/>
              <w:rPr>
                <w:rFonts w:ascii="Arial" w:hAnsi="Arial"/>
                <w:color w:val="0F3642"/>
              </w:rPr>
            </w:pPr>
            <w:r w:rsidRPr="00CB4D02">
              <w:rPr>
                <w:rFonts w:ascii="Arial" w:hAnsi="Arial"/>
                <w:color w:val="0F3642"/>
              </w:rPr>
              <w:t>Administration / Marketing</w:t>
            </w:r>
          </w:p>
          <w:p w14:paraId="713D6B4D" w14:textId="77777777" w:rsidR="00C82479" w:rsidRPr="00CB4D02" w:rsidRDefault="00C82479">
            <w:pPr>
              <w:pStyle w:val="TableGrid1"/>
              <w:ind w:left="1440"/>
              <w:rPr>
                <w:rFonts w:ascii="Arial" w:hAnsi="Arial"/>
                <w:color w:val="0F3642"/>
              </w:rPr>
            </w:pPr>
            <w:r w:rsidRPr="00CB4D02">
              <w:rPr>
                <w:rFonts w:ascii="Arial" w:hAnsi="Arial"/>
                <w:color w:val="0F3642"/>
              </w:rPr>
              <w:t>Prospective Students</w:t>
            </w:r>
          </w:p>
          <w:p w14:paraId="5C4A594A" w14:textId="77777777" w:rsidR="00C82479" w:rsidRPr="00CB4D02" w:rsidRDefault="00C82479">
            <w:pPr>
              <w:pStyle w:val="TableGrid1"/>
              <w:ind w:left="1440"/>
              <w:rPr>
                <w:rFonts w:ascii="Arial" w:hAnsi="Arial"/>
                <w:color w:val="0F3642"/>
              </w:rPr>
            </w:pPr>
            <w:r w:rsidRPr="00CB4D02">
              <w:rPr>
                <w:rFonts w:ascii="Arial" w:hAnsi="Arial"/>
                <w:color w:val="0F3642"/>
              </w:rPr>
              <w:t>Parents</w:t>
            </w:r>
          </w:p>
          <w:p w14:paraId="2B505083" w14:textId="77777777" w:rsidR="00C82479" w:rsidRPr="00CB4D02" w:rsidRDefault="00C82479">
            <w:pPr>
              <w:pStyle w:val="TableGrid1"/>
              <w:ind w:left="1440"/>
              <w:rPr>
                <w:rFonts w:ascii="Arial" w:hAnsi="Arial"/>
                <w:color w:val="0F3642"/>
              </w:rPr>
            </w:pPr>
            <w:r w:rsidRPr="00CB4D02">
              <w:rPr>
                <w:rFonts w:ascii="Arial" w:hAnsi="Arial"/>
                <w:color w:val="0F3642"/>
              </w:rPr>
              <w:t>Potential Employers</w:t>
            </w:r>
          </w:p>
          <w:p w14:paraId="432D8942"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44F77062"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7</w:t>
            </w:r>
          </w:p>
        </w:tc>
      </w:tr>
      <w:tr w:rsidR="00C82479" w14:paraId="63610140" w14:textId="77777777" w:rsidTr="00CB4D02">
        <w:trPr>
          <w:trHeight w:val="80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6F03CEDE"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Project Objectives</w:t>
            </w:r>
          </w:p>
          <w:p w14:paraId="0023FFC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00193DB5"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11</w:t>
            </w:r>
          </w:p>
        </w:tc>
      </w:tr>
      <w:tr w:rsidR="00C82479" w14:paraId="16D397C9" w14:textId="77777777" w:rsidTr="00CB4D02">
        <w:trPr>
          <w:trHeight w:val="404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1B79DAD1"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Solution Overview</w:t>
            </w:r>
          </w:p>
          <w:p w14:paraId="2CCC4A96" w14:textId="77777777" w:rsidR="00C82479" w:rsidRPr="00CB4D02" w:rsidRDefault="00C82479">
            <w:pPr>
              <w:pStyle w:val="TableGrid1"/>
              <w:rPr>
                <w:rFonts w:ascii="Arial Bold" w:hAnsi="Arial Bold"/>
                <w:color w:val="0F3642"/>
              </w:rPr>
            </w:pPr>
          </w:p>
          <w:p w14:paraId="34561AFC"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Proposed Solution</w:t>
            </w:r>
          </w:p>
          <w:p w14:paraId="6655FBC1"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In-Scope</w:t>
            </w:r>
          </w:p>
          <w:p w14:paraId="0BA7FC86"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Out of Scope</w:t>
            </w:r>
          </w:p>
          <w:p w14:paraId="468F5940"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Alternative Solutions</w:t>
            </w:r>
          </w:p>
          <w:p w14:paraId="045FCB6A"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Technical Approach</w:t>
            </w:r>
          </w:p>
          <w:p w14:paraId="6A0B48D8" w14:textId="77777777" w:rsidR="00C82479" w:rsidRPr="00CB4D02" w:rsidRDefault="00C82479">
            <w:pPr>
              <w:pStyle w:val="TableGrid1"/>
              <w:ind w:left="1440"/>
              <w:rPr>
                <w:rFonts w:ascii="Arial" w:hAnsi="Arial"/>
                <w:color w:val="0F3642"/>
              </w:rPr>
            </w:pPr>
            <w:r w:rsidRPr="00CB4D02">
              <w:rPr>
                <w:rFonts w:ascii="Arial" w:hAnsi="Arial"/>
                <w:color w:val="0F3642"/>
              </w:rPr>
              <w:t>Server side</w:t>
            </w:r>
          </w:p>
          <w:p w14:paraId="4DF66E2B" w14:textId="77777777" w:rsidR="00C82479" w:rsidRPr="00CB4D02" w:rsidRDefault="00C82479">
            <w:pPr>
              <w:pStyle w:val="TableGrid1"/>
              <w:ind w:left="1440"/>
              <w:rPr>
                <w:rFonts w:ascii="Arial" w:hAnsi="Arial"/>
                <w:color w:val="0F3642"/>
              </w:rPr>
            </w:pPr>
            <w:r w:rsidRPr="00CB4D02">
              <w:rPr>
                <w:rFonts w:ascii="Arial" w:hAnsi="Arial"/>
                <w:color w:val="0F3642"/>
              </w:rPr>
              <w:t>Client Side</w:t>
            </w:r>
          </w:p>
          <w:p w14:paraId="01ED5073" w14:textId="77777777" w:rsidR="00C82479" w:rsidRPr="00CB4D02" w:rsidRDefault="00C82479">
            <w:pPr>
              <w:pStyle w:val="TableGrid1"/>
              <w:ind w:left="1440"/>
              <w:rPr>
                <w:rFonts w:ascii="Arial" w:hAnsi="Arial"/>
                <w:color w:val="0F3642"/>
              </w:rPr>
            </w:pPr>
            <w:r w:rsidRPr="00CB4D02">
              <w:rPr>
                <w:rFonts w:ascii="Arial" w:hAnsi="Arial"/>
                <w:color w:val="0F3642"/>
              </w:rPr>
              <w:t>Source Control Management</w:t>
            </w:r>
          </w:p>
          <w:p w14:paraId="083403AD" w14:textId="77777777" w:rsidR="00C82479" w:rsidRPr="00CB4D02" w:rsidRDefault="00C82479">
            <w:pPr>
              <w:pStyle w:val="TableGrid1"/>
              <w:ind w:left="1440"/>
              <w:rPr>
                <w:rFonts w:ascii="Arial" w:hAnsi="Arial"/>
                <w:color w:val="0F3642"/>
              </w:rPr>
            </w:pPr>
            <w:r w:rsidRPr="00CB4D02">
              <w:rPr>
                <w:rFonts w:ascii="Arial" w:hAnsi="Arial"/>
                <w:color w:val="0F3642"/>
              </w:rPr>
              <w:t>Coding Standards</w:t>
            </w:r>
          </w:p>
          <w:p w14:paraId="4E7DCAA8"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Design Approach</w:t>
            </w:r>
          </w:p>
          <w:p w14:paraId="4AD47274"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5337981E"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12</w:t>
            </w:r>
          </w:p>
        </w:tc>
      </w:tr>
      <w:tr w:rsidR="00C82479" w14:paraId="4AE6D835" w14:textId="77777777" w:rsidTr="00CB4D02">
        <w:trPr>
          <w:trHeight w:val="264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4E72A82D"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lastRenderedPageBreak/>
              <w:t>Definitions</w:t>
            </w:r>
          </w:p>
          <w:p w14:paraId="1FAA9BFE" w14:textId="77777777" w:rsidR="00C82479" w:rsidRPr="00CB4D02" w:rsidRDefault="00C82479">
            <w:pPr>
              <w:pStyle w:val="TableGrid1"/>
              <w:ind w:left="720"/>
              <w:rPr>
                <w:rFonts w:ascii="Arial" w:hAnsi="Arial"/>
                <w:color w:val="0F3642"/>
                <w:sz w:val="28"/>
              </w:rPr>
            </w:pPr>
          </w:p>
          <w:p w14:paraId="6F2F2A59"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Users</w:t>
            </w:r>
          </w:p>
          <w:p w14:paraId="7F7898AE"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Groups of Users</w:t>
            </w:r>
          </w:p>
          <w:p w14:paraId="50865142"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Student Work</w:t>
            </w:r>
          </w:p>
          <w:p w14:paraId="4BE8292B"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User Profile</w:t>
            </w:r>
          </w:p>
          <w:p w14:paraId="24802872"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Collections of Student Work</w:t>
            </w:r>
          </w:p>
          <w:p w14:paraId="639C5E60" w14:textId="77777777"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00DD753A"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14</w:t>
            </w:r>
          </w:p>
        </w:tc>
      </w:tr>
      <w:tr w:rsidR="00C82479" w14:paraId="093B468B" w14:textId="77777777" w:rsidTr="00CB4D02">
        <w:trPr>
          <w:trHeight w:val="164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1501548E"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Features</w:t>
            </w:r>
          </w:p>
          <w:p w14:paraId="6F158EB8" w14:textId="77777777" w:rsidR="00C82479" w:rsidRPr="00CB4D02" w:rsidRDefault="00C82479">
            <w:pPr>
              <w:pStyle w:val="TableGrid1"/>
              <w:rPr>
                <w:rFonts w:ascii="Arial Bold" w:hAnsi="Arial Bold"/>
                <w:color w:val="0F3642"/>
              </w:rPr>
            </w:pPr>
          </w:p>
          <w:p w14:paraId="29111F75"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User Features</w:t>
            </w:r>
          </w:p>
          <w:p w14:paraId="10F093AA"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All Features</w:t>
            </w:r>
          </w:p>
          <w:p w14:paraId="785D9129"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3896B8C6"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18</w:t>
            </w:r>
          </w:p>
        </w:tc>
      </w:tr>
      <w:tr w:rsidR="00C82479" w14:paraId="3E75A488" w14:textId="77777777" w:rsidTr="00CB4D02">
        <w:trPr>
          <w:trHeight w:val="2740"/>
        </w:trPr>
        <w:tc>
          <w:tcPr>
            <w:tcW w:w="5040" w:type="dxa"/>
            <w:tcBorders>
              <w:top w:val="none" w:sz="8" w:space="0" w:color="000000"/>
              <w:left w:val="none" w:sz="8" w:space="0" w:color="000000"/>
              <w:bottom w:val="none" w:sz="8" w:space="0" w:color="000000"/>
              <w:right w:val="none" w:sz="8" w:space="0" w:color="000000"/>
            </w:tcBorders>
            <w:shd w:val="clear" w:color="auto" w:fill="FFFFFF"/>
          </w:tcPr>
          <w:p w14:paraId="420E0854" w14:textId="77777777" w:rsidR="00C82479" w:rsidRPr="00CB4D02" w:rsidRDefault="00C82479">
            <w:pPr>
              <w:pStyle w:val="TableGrid1"/>
              <w:rPr>
                <w:rFonts w:ascii="Arial Bold" w:hAnsi="Arial Bold"/>
                <w:color w:val="0F3642"/>
                <w:sz w:val="36"/>
              </w:rPr>
            </w:pPr>
            <w:r w:rsidRPr="00CB4D02">
              <w:rPr>
                <w:rFonts w:ascii="Arial Bold" w:hAnsi="Arial Bold"/>
                <w:color w:val="0F3642"/>
                <w:sz w:val="36"/>
              </w:rPr>
              <w:t>Designs</w:t>
            </w:r>
          </w:p>
          <w:p w14:paraId="2F626372" w14:textId="77777777" w:rsidR="00C82479" w:rsidRPr="00CB4D02" w:rsidRDefault="00C82479">
            <w:pPr>
              <w:pStyle w:val="TableGrid1"/>
              <w:rPr>
                <w:rFonts w:ascii="Arial Bold" w:hAnsi="Arial Bold"/>
                <w:color w:val="0F3642"/>
                <w:sz w:val="36"/>
              </w:rPr>
            </w:pPr>
          </w:p>
          <w:p w14:paraId="6C8DD996"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Site Map</w:t>
            </w:r>
          </w:p>
          <w:p w14:paraId="18E15325"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User Flow Charts</w:t>
            </w:r>
          </w:p>
          <w:p w14:paraId="173F6B77"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Wireframes</w:t>
            </w:r>
          </w:p>
          <w:p w14:paraId="770A7078"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Storyboards</w:t>
            </w:r>
          </w:p>
          <w:p w14:paraId="6689AD4B"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Class Diagram</w:t>
            </w:r>
          </w:p>
          <w:p w14:paraId="4ACA0045" w14:textId="77777777" w:rsidR="00C82479" w:rsidRPr="00CB4D02" w:rsidRDefault="00C82479">
            <w:pPr>
              <w:pStyle w:val="TableGrid1"/>
              <w:ind w:left="720"/>
              <w:rPr>
                <w:rFonts w:ascii="Arial" w:hAnsi="Arial"/>
                <w:color w:val="0F3642"/>
                <w:sz w:val="28"/>
              </w:rPr>
            </w:pPr>
            <w:r w:rsidRPr="00CB4D02">
              <w:rPr>
                <w:rFonts w:ascii="Arial" w:hAnsi="Arial"/>
                <w:color w:val="0F3642"/>
                <w:sz w:val="28"/>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
          <w:p w14:paraId="427931BB" w14:textId="77777777" w:rsidR="00C82479" w:rsidRPr="00CB4D02" w:rsidRDefault="00C82479">
            <w:pPr>
              <w:pStyle w:val="TableGrid1"/>
              <w:jc w:val="right"/>
              <w:rPr>
                <w:rFonts w:ascii="Arial" w:hAnsi="Arial"/>
                <w:color w:val="0F3642"/>
              </w:rPr>
            </w:pPr>
            <w:proofErr w:type="gramStart"/>
            <w:r w:rsidRPr="00CB4D02">
              <w:rPr>
                <w:rFonts w:ascii="Arial" w:hAnsi="Arial"/>
                <w:color w:val="0F3642"/>
              </w:rPr>
              <w:t>page</w:t>
            </w:r>
            <w:proofErr w:type="gramEnd"/>
            <w:r w:rsidRPr="00CB4D02">
              <w:rPr>
                <w:rFonts w:ascii="Arial" w:hAnsi="Arial"/>
                <w:color w:val="0F3642"/>
              </w:rPr>
              <w:t xml:space="preserve"> 20</w:t>
            </w:r>
          </w:p>
        </w:tc>
      </w:tr>
    </w:tbl>
    <w:p w14:paraId="4235C7D4" w14:textId="77777777" w:rsidR="00C82479" w:rsidRPr="00CB4D02" w:rsidRDefault="00C82479">
      <w:pPr>
        <w:pStyle w:val="FreeForm"/>
        <w:rPr>
          <w:rFonts w:ascii="Arial" w:hAnsi="Arial"/>
          <w:color w:val="242424"/>
          <w:sz w:val="24"/>
        </w:rPr>
      </w:pPr>
    </w:p>
    <w:p w14:paraId="243FE25D" w14:textId="77777777" w:rsidR="00C82479" w:rsidRPr="00CB4D02" w:rsidRDefault="00C82479" w:rsidP="00CB4D02">
      <w:pPr>
        <w:pStyle w:val="FreeFormA"/>
        <w:rPr>
          <w:rFonts w:ascii="Arial" w:hAnsi="Arial"/>
          <w:color w:val="242424"/>
        </w:rPr>
      </w:pPr>
    </w:p>
    <w:p w14:paraId="395AFB5F" w14:textId="77777777" w:rsidR="003B0C04" w:rsidRDefault="003B0C04">
      <w:pPr>
        <w:rPr>
          <w:color w:val="242424"/>
        </w:rPr>
      </w:pPr>
    </w:p>
    <w:p w14:paraId="41DBD52A" w14:textId="77777777" w:rsidR="00C82479" w:rsidRPr="00CB4D02" w:rsidRDefault="00C82479">
      <w:pPr>
        <w:pStyle w:val="FreeForm"/>
        <w:rPr>
          <w:sz w:val="24"/>
        </w:rPr>
      </w:pPr>
      <w:r>
        <w:br w:type="page"/>
      </w:r>
    </w:p>
    <w:p w14:paraId="33D1909A" w14:textId="7B00DCED" w:rsidR="00C82479" w:rsidRPr="00CB4D02" w:rsidRDefault="00CB4D02">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CB4D02">
        <w:rPr>
          <w:rFonts w:ascii="Arial Bold" w:hAnsi="Arial Bold"/>
          <w:color w:val="FFFDFD"/>
          <w:sz w:val="48"/>
        </w:rPr>
        <w:t xml:space="preserve">   Document To Do</w:t>
      </w:r>
    </w:p>
    <w:p w14:paraId="09A53698" w14:textId="77777777" w:rsidR="00C82479" w:rsidRPr="00CB4D02" w:rsidRDefault="00C82479">
      <w:pPr>
        <w:rPr>
          <w:color w:val="242424"/>
        </w:rPr>
      </w:pPr>
    </w:p>
    <w:p w14:paraId="222C261C" w14:textId="77777777" w:rsidR="00C82479" w:rsidRPr="00CB4D02" w:rsidRDefault="00C82479">
      <w:pPr>
        <w:rPr>
          <w:color w:val="242424"/>
        </w:rPr>
      </w:pPr>
    </w:p>
    <w:p w14:paraId="12BEBF31" w14:textId="77777777" w:rsidR="00C82479" w:rsidRPr="00CB4D02" w:rsidRDefault="00C82479">
      <w:pPr>
        <w:rPr>
          <w:color w:val="242424"/>
        </w:rPr>
      </w:pPr>
    </w:p>
    <w:p w14:paraId="3AB96510" w14:textId="77777777" w:rsidR="00C82479" w:rsidRPr="00CB4D02" w:rsidRDefault="00C82479">
      <w:pPr>
        <w:rPr>
          <w:rFonts w:ascii="Arial Bold" w:hAnsi="Arial Bold"/>
          <w:color w:val="0F3642"/>
        </w:rPr>
      </w:pPr>
      <w:r w:rsidRPr="00CB4D02">
        <w:rPr>
          <w:rFonts w:ascii="Arial Bold" w:hAnsi="Arial Bold"/>
          <w:color w:val="0F3642"/>
        </w:rPr>
        <w:t>Audiences</w:t>
      </w:r>
    </w:p>
    <w:p w14:paraId="7566DB5E" w14:textId="77777777" w:rsidR="00C82479" w:rsidRPr="00CB4D02" w:rsidRDefault="00C82479">
      <w:pPr>
        <w:rPr>
          <w:rFonts w:ascii="Arial Bold" w:hAnsi="Arial Bold"/>
          <w:color w:val="0F3642"/>
        </w:rPr>
      </w:pPr>
    </w:p>
    <w:p w14:paraId="05FAAD12" w14:textId="77777777" w:rsidR="00C82479" w:rsidRPr="00CB4D02" w:rsidRDefault="00C82479">
      <w:pPr>
        <w:pStyle w:val="ListParagraph"/>
        <w:numPr>
          <w:ilvl w:val="0"/>
          <w:numId w:val="1"/>
        </w:numPr>
        <w:tabs>
          <w:tab w:val="clear" w:pos="360"/>
          <w:tab w:val="num" w:pos="720"/>
        </w:tabs>
        <w:ind w:left="720" w:hanging="360"/>
        <w:rPr>
          <w:color w:val="242424"/>
        </w:rPr>
      </w:pPr>
      <w:r w:rsidRPr="00CB4D02">
        <w:rPr>
          <w:color w:val="242424"/>
        </w:rPr>
        <w:t>Add Alumni</w:t>
      </w:r>
    </w:p>
    <w:p w14:paraId="7CCE5231" w14:textId="77777777" w:rsidR="00C82479" w:rsidRPr="00CB4D02" w:rsidRDefault="00C82479">
      <w:pPr>
        <w:rPr>
          <w:color w:val="242424"/>
        </w:rPr>
      </w:pPr>
    </w:p>
    <w:p w14:paraId="12342D05" w14:textId="77777777" w:rsidR="00C82479" w:rsidRPr="00CB4D02" w:rsidRDefault="00C82479">
      <w:pPr>
        <w:rPr>
          <w:color w:val="242424"/>
        </w:rPr>
      </w:pPr>
    </w:p>
    <w:p w14:paraId="76AFDF2C" w14:textId="77777777" w:rsidR="00C82479" w:rsidRPr="00CB4D02" w:rsidRDefault="00C82479">
      <w:pPr>
        <w:rPr>
          <w:rFonts w:ascii="Arial Bold" w:hAnsi="Arial Bold"/>
          <w:color w:val="0F3642"/>
        </w:rPr>
      </w:pPr>
      <w:r w:rsidRPr="00CB4D02">
        <w:rPr>
          <w:rFonts w:ascii="Arial Bold" w:hAnsi="Arial Bold"/>
          <w:color w:val="0F3642"/>
        </w:rPr>
        <w:t>Technical Approach</w:t>
      </w:r>
    </w:p>
    <w:p w14:paraId="54118A54" w14:textId="77777777" w:rsidR="00C82479" w:rsidRPr="00CB4D02" w:rsidRDefault="00C82479">
      <w:pPr>
        <w:rPr>
          <w:rFonts w:ascii="Arial Bold" w:hAnsi="Arial Bold"/>
          <w:color w:val="0F3642"/>
        </w:rPr>
      </w:pPr>
    </w:p>
    <w:p w14:paraId="3FF48F5C" w14:textId="77777777" w:rsidR="00C82479" w:rsidRPr="00CB4D02" w:rsidRDefault="00C82479">
      <w:pPr>
        <w:pStyle w:val="ListParagraph"/>
        <w:numPr>
          <w:ilvl w:val="0"/>
          <w:numId w:val="1"/>
        </w:numPr>
        <w:tabs>
          <w:tab w:val="clear" w:pos="360"/>
          <w:tab w:val="num" w:pos="720"/>
        </w:tabs>
        <w:ind w:left="720" w:hanging="360"/>
        <w:rPr>
          <w:color w:val="242424"/>
        </w:rPr>
      </w:pPr>
      <w:r w:rsidRPr="00CB4D02">
        <w:rPr>
          <w:color w:val="242424"/>
        </w:rPr>
        <w:t>Coding Standards</w:t>
      </w:r>
    </w:p>
    <w:p w14:paraId="242C83E8" w14:textId="77777777" w:rsidR="00C82479" w:rsidRPr="00CB4D02" w:rsidRDefault="00C82479">
      <w:pPr>
        <w:rPr>
          <w:color w:val="242424"/>
        </w:rPr>
      </w:pPr>
    </w:p>
    <w:p w14:paraId="5ACD19B2" w14:textId="77777777" w:rsidR="00C82479" w:rsidRPr="00CB4D02" w:rsidRDefault="00C82479">
      <w:pPr>
        <w:rPr>
          <w:color w:val="242424"/>
        </w:rPr>
      </w:pPr>
    </w:p>
    <w:p w14:paraId="095FA745" w14:textId="77777777" w:rsidR="00C82479" w:rsidRPr="00CB4D02" w:rsidRDefault="00C82479">
      <w:pPr>
        <w:rPr>
          <w:rFonts w:ascii="Arial Bold" w:hAnsi="Arial Bold"/>
          <w:color w:val="0F3642"/>
        </w:rPr>
      </w:pPr>
      <w:r w:rsidRPr="00CB4D02">
        <w:rPr>
          <w:rFonts w:ascii="Arial Bold" w:hAnsi="Arial Bold"/>
          <w:color w:val="0F3642"/>
        </w:rPr>
        <w:t>Solution Overview</w:t>
      </w:r>
    </w:p>
    <w:p w14:paraId="35A0C13B" w14:textId="77777777" w:rsidR="00C82479" w:rsidRPr="00CB4D02" w:rsidRDefault="00C82479">
      <w:pPr>
        <w:rPr>
          <w:rFonts w:ascii="Arial Bold" w:hAnsi="Arial Bold"/>
          <w:color w:val="0F3642"/>
        </w:rPr>
      </w:pPr>
    </w:p>
    <w:p w14:paraId="7321D2FE"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Proposed solution</w:t>
      </w:r>
    </w:p>
    <w:p w14:paraId="73A83CF4" w14:textId="71F5A9E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Add more details to in scope and convert to paragraph</w:t>
      </w:r>
    </w:p>
    <w:p w14:paraId="18373F06"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Alternative solutions</w:t>
      </w:r>
    </w:p>
    <w:p w14:paraId="1A798FB1"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Design approach</w:t>
      </w:r>
    </w:p>
    <w:p w14:paraId="448A29DB" w14:textId="77777777" w:rsidR="00C82479" w:rsidRPr="009B7CF6" w:rsidRDefault="00C82479">
      <w:pPr>
        <w:ind w:left="360"/>
        <w:rPr>
          <w:color w:val="242424"/>
        </w:rPr>
      </w:pPr>
    </w:p>
    <w:p w14:paraId="03748503" w14:textId="77777777" w:rsidR="00C82479" w:rsidRPr="009B7CF6" w:rsidRDefault="00C82479">
      <w:pPr>
        <w:ind w:left="360"/>
        <w:rPr>
          <w:color w:val="242424"/>
        </w:rPr>
      </w:pPr>
    </w:p>
    <w:p w14:paraId="281F7E63" w14:textId="77777777" w:rsidR="00C82479" w:rsidRPr="009B7CF6" w:rsidRDefault="00C82479">
      <w:pPr>
        <w:rPr>
          <w:rFonts w:ascii="Arial Bold" w:hAnsi="Arial Bold"/>
          <w:color w:val="0F3642"/>
        </w:rPr>
      </w:pPr>
      <w:r w:rsidRPr="009B7CF6">
        <w:rPr>
          <w:rFonts w:ascii="Arial Bold" w:hAnsi="Arial Bold"/>
          <w:color w:val="0F3642"/>
        </w:rPr>
        <w:t>Designs</w:t>
      </w:r>
    </w:p>
    <w:p w14:paraId="5B405B94" w14:textId="77777777" w:rsidR="00C82479" w:rsidRPr="009B7CF6" w:rsidRDefault="00C82479">
      <w:pPr>
        <w:rPr>
          <w:rFonts w:ascii="Arial Bold" w:hAnsi="Arial Bold"/>
          <w:color w:val="0F3642"/>
        </w:rPr>
      </w:pPr>
    </w:p>
    <w:p w14:paraId="4F061EC5"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Site map</w:t>
      </w:r>
    </w:p>
    <w:p w14:paraId="38D75BE2"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User flow charts</w:t>
      </w:r>
    </w:p>
    <w:p w14:paraId="38ECD1A8"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Wireframes</w:t>
      </w:r>
    </w:p>
    <w:p w14:paraId="7033EABA"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Storyboards</w:t>
      </w:r>
    </w:p>
    <w:p w14:paraId="12C0D377" w14:textId="77777777" w:rsidR="00C82479" w:rsidRPr="009B7CF6" w:rsidRDefault="00C82479">
      <w:pPr>
        <w:pStyle w:val="ListParagraph"/>
        <w:numPr>
          <w:ilvl w:val="0"/>
          <w:numId w:val="1"/>
        </w:numPr>
        <w:tabs>
          <w:tab w:val="clear" w:pos="360"/>
          <w:tab w:val="num" w:pos="720"/>
        </w:tabs>
        <w:ind w:left="720" w:hanging="360"/>
        <w:rPr>
          <w:color w:val="242424"/>
        </w:rPr>
      </w:pPr>
      <w:r w:rsidRPr="009B7CF6">
        <w:rPr>
          <w:color w:val="242424"/>
        </w:rPr>
        <w:t>Class diagram</w:t>
      </w:r>
    </w:p>
    <w:p w14:paraId="0A7D334E" w14:textId="77777777" w:rsidR="00C82479" w:rsidRPr="009B7CF6" w:rsidRDefault="00C82479">
      <w:pPr>
        <w:pStyle w:val="ListParagraph"/>
        <w:numPr>
          <w:ilvl w:val="0"/>
          <w:numId w:val="1"/>
        </w:numPr>
        <w:tabs>
          <w:tab w:val="clear" w:pos="360"/>
          <w:tab w:val="num" w:pos="720"/>
        </w:tabs>
        <w:ind w:left="720" w:hanging="360"/>
      </w:pPr>
      <w:r w:rsidRPr="009B7CF6">
        <w:rPr>
          <w:color w:val="242424"/>
        </w:rPr>
        <w:t>Database schema</w:t>
      </w:r>
      <w:r>
        <w:br w:type="page"/>
      </w:r>
    </w:p>
    <w:p w14:paraId="4C967DBD" w14:textId="4474F0B1" w:rsidR="00C82479" w:rsidRPr="009B7CF6" w:rsidRDefault="00CB4D02">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Executive Summary</w:t>
      </w:r>
    </w:p>
    <w:p w14:paraId="44629BDF" w14:textId="77777777" w:rsidR="00C82479" w:rsidRPr="009B7CF6" w:rsidRDefault="00C82479">
      <w:pPr>
        <w:rPr>
          <w:color w:val="242424"/>
        </w:rPr>
      </w:pPr>
    </w:p>
    <w:p w14:paraId="16028491" w14:textId="77777777" w:rsidR="00C82479" w:rsidRPr="009B7CF6" w:rsidRDefault="00C82479">
      <w:pPr>
        <w:rPr>
          <w:color w:val="242424"/>
        </w:rPr>
      </w:pPr>
    </w:p>
    <w:p w14:paraId="79A47E3F" w14:textId="77777777" w:rsidR="00C82479" w:rsidRPr="009B7CF6" w:rsidRDefault="00C82479">
      <w:pPr>
        <w:ind w:firstLine="720"/>
        <w:rPr>
          <w:color w:val="242424"/>
        </w:rPr>
      </w:pPr>
      <w:r w:rsidRPr="009B7CF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9B7CF6" w:rsidRDefault="00C82479">
      <w:pPr>
        <w:rPr>
          <w:color w:val="242424"/>
        </w:rPr>
      </w:pPr>
    </w:p>
    <w:p w14:paraId="3B9A8592" w14:textId="7883F687" w:rsidR="00C82479" w:rsidRPr="009B7CF6" w:rsidRDefault="00C82479">
      <w:pPr>
        <w:rPr>
          <w:color w:val="242424"/>
        </w:rPr>
      </w:pPr>
      <w:r w:rsidRPr="009B7CF6">
        <w:rPr>
          <w:color w:val="242424"/>
        </w:rPr>
        <w:tab/>
        <w:t xml:space="preserve">The proposed project seeks to address these issues and more by developing a system 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9B7CF6" w:rsidRDefault="00C82479">
      <w:pPr>
        <w:rPr>
          <w:color w:val="242424"/>
        </w:rPr>
      </w:pPr>
    </w:p>
    <w:p w14:paraId="374806CD" w14:textId="77777777" w:rsidR="00C82479" w:rsidRPr="009B7CF6" w:rsidRDefault="00C82479">
      <w:pPr>
        <w:rPr>
          <w:color w:val="242424"/>
        </w:rPr>
      </w:pPr>
      <w:r w:rsidRPr="009B7CF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9B7CF6" w:rsidRDefault="00C82479">
      <w:pPr>
        <w:pStyle w:val="FreeForm"/>
        <w:rPr>
          <w:sz w:val="24"/>
        </w:rPr>
      </w:pPr>
      <w:r>
        <w:br w:type="page"/>
      </w:r>
    </w:p>
    <w:p w14:paraId="1D92D4AD" w14:textId="5CE18E58" w:rsidR="00C82479" w:rsidRPr="009B7CF6" w:rsidRDefault="00CB4D02">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Statement of Problem</w:t>
      </w:r>
    </w:p>
    <w:p w14:paraId="24F5C54C" w14:textId="77777777" w:rsidR="00C82479" w:rsidRPr="009B7CF6" w:rsidRDefault="00C82479">
      <w:pPr>
        <w:rPr>
          <w:color w:val="242424"/>
        </w:rPr>
      </w:pPr>
    </w:p>
    <w:p w14:paraId="039EA86D" w14:textId="77777777" w:rsidR="00C82479" w:rsidRPr="009B7CF6" w:rsidRDefault="00C82479">
      <w:pPr>
        <w:rPr>
          <w:color w:val="242424"/>
        </w:rPr>
      </w:pPr>
    </w:p>
    <w:p w14:paraId="78B01514" w14:textId="7995A3BB" w:rsidR="00C82479" w:rsidRPr="009B7CF6" w:rsidRDefault="00C82479">
      <w:pPr>
        <w:ind w:firstLine="720"/>
        <w:rPr>
          <w:color w:val="242424"/>
        </w:rPr>
      </w:pPr>
      <w:r w:rsidRPr="009B7CF6">
        <w:rPr>
          <w:color w:val="242424"/>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potential employers, graduate schools, and many others.</w:t>
      </w:r>
    </w:p>
    <w:p w14:paraId="1625A0A8" w14:textId="77777777" w:rsidR="00C82479" w:rsidRPr="009B7CF6" w:rsidRDefault="00C82479">
      <w:pPr>
        <w:rPr>
          <w:color w:val="242424"/>
        </w:rPr>
      </w:pPr>
    </w:p>
    <w:p w14:paraId="3C911CFB" w14:textId="7CB74586" w:rsidR="00C82479" w:rsidRPr="009B7CF6" w:rsidRDefault="00C82479">
      <w:pPr>
        <w:ind w:firstLine="720"/>
        <w:rPr>
          <w:color w:val="242424"/>
        </w:rPr>
      </w:pPr>
      <w:r w:rsidRPr="009B7CF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sidRPr="009B7CF6">
        <w:rPr>
          <w:color w:val="242424"/>
        </w:rPr>
        <w:t xml:space="preserve">Faculty and departments are also disadvantaged by losing exemplary classroom and student </w:t>
      </w:r>
      <w:r w:rsidR="00CB7D00" w:rsidRPr="00CB7D00">
        <w:rPr>
          <w:color w:val="242424"/>
        </w:rPr>
        <w:t>work that could be used for future classes</w:t>
      </w:r>
      <w:r w:rsidRPr="009B7CF6">
        <w:rPr>
          <w:color w:val="242424"/>
        </w:rPr>
        <w:t xml:space="preserve"> and exciting prospective students</w:t>
      </w:r>
      <w:proofErr w:type="gramEnd"/>
      <w:r w:rsidRPr="009B7CF6">
        <w:rPr>
          <w:color w:val="242424"/>
        </w:rPr>
        <w:t xml:space="preserve">. </w:t>
      </w:r>
    </w:p>
    <w:p w14:paraId="26119BC2" w14:textId="77777777" w:rsidR="00C82479" w:rsidRPr="009B7CF6" w:rsidRDefault="00C82479">
      <w:pPr>
        <w:rPr>
          <w:color w:val="242424"/>
        </w:rPr>
      </w:pPr>
    </w:p>
    <w:p w14:paraId="0C911B66" w14:textId="77777777" w:rsidR="00C82479" w:rsidRPr="009B7CF6" w:rsidRDefault="00C82479">
      <w:pPr>
        <w:rPr>
          <w:color w:val="242424"/>
        </w:rPr>
      </w:pPr>
      <w:bookmarkStart w:id="0" w:name="GoBack"/>
      <w:bookmarkEnd w:id="0"/>
    </w:p>
    <w:p w14:paraId="35D4DB31" w14:textId="77777777" w:rsidR="00C82479" w:rsidRPr="009B7CF6" w:rsidRDefault="00C82479">
      <w:pPr>
        <w:rPr>
          <w:color w:val="242424"/>
        </w:rPr>
      </w:pPr>
    </w:p>
    <w:p w14:paraId="41E9B70D" w14:textId="77777777" w:rsidR="00C82479" w:rsidRPr="009B7CF6" w:rsidRDefault="00C82479">
      <w:pPr>
        <w:rPr>
          <w:color w:val="242424"/>
        </w:rPr>
      </w:pPr>
    </w:p>
    <w:p w14:paraId="3E2035CE" w14:textId="77777777" w:rsidR="00C82479" w:rsidRPr="009B7CF6" w:rsidRDefault="00C82479">
      <w:pPr>
        <w:rPr>
          <w:color w:val="242424"/>
        </w:rPr>
      </w:pPr>
    </w:p>
    <w:p w14:paraId="74BCEFA2" w14:textId="77777777" w:rsidR="00C82479" w:rsidRPr="009B7CF6" w:rsidRDefault="00C82479">
      <w:pPr>
        <w:rPr>
          <w:color w:val="242424"/>
        </w:rPr>
      </w:pPr>
    </w:p>
    <w:p w14:paraId="0F4204DA" w14:textId="77777777" w:rsidR="00C82479" w:rsidRPr="009B7CF6" w:rsidRDefault="00C82479">
      <w:pPr>
        <w:rPr>
          <w:color w:val="242424"/>
        </w:rPr>
      </w:pPr>
    </w:p>
    <w:p w14:paraId="72C0E15B" w14:textId="77777777" w:rsidR="00C82479" w:rsidRPr="009B7CF6" w:rsidRDefault="00C82479">
      <w:pPr>
        <w:rPr>
          <w:color w:val="242424"/>
        </w:rPr>
      </w:pPr>
    </w:p>
    <w:p w14:paraId="6C9248CE" w14:textId="77777777" w:rsidR="00C82479" w:rsidRPr="009B7CF6" w:rsidRDefault="00C82479">
      <w:pPr>
        <w:pStyle w:val="FreeForm"/>
        <w:rPr>
          <w:sz w:val="24"/>
        </w:rPr>
      </w:pPr>
      <w:r>
        <w:br w:type="page"/>
      </w:r>
    </w:p>
    <w:p w14:paraId="72BEE084" w14:textId="5C256F66" w:rsidR="00C82479" w:rsidRPr="009B7CF6" w:rsidRDefault="00CB4D02">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Audiences</w:t>
      </w:r>
    </w:p>
    <w:p w14:paraId="1FB81919" w14:textId="77777777" w:rsidR="00C82479" w:rsidRPr="009B7CF6" w:rsidRDefault="00C82479">
      <w:pPr>
        <w:rPr>
          <w:color w:val="242424"/>
        </w:rPr>
      </w:pPr>
    </w:p>
    <w:p w14:paraId="74A79258" w14:textId="77777777" w:rsidR="00C82479" w:rsidRPr="009B7CF6" w:rsidRDefault="00C82479">
      <w:pPr>
        <w:rPr>
          <w:color w:val="242424"/>
        </w:rPr>
      </w:pPr>
    </w:p>
    <w:p w14:paraId="5BA637FF" w14:textId="1DF32AFB" w:rsidR="00C82479" w:rsidRPr="009B7CF6" w:rsidRDefault="00C82479">
      <w:pPr>
        <w:ind w:firstLine="720"/>
        <w:rPr>
          <w:color w:val="242424"/>
        </w:rPr>
      </w:pPr>
      <w:r w:rsidRPr="009B7CF6">
        <w:rPr>
          <w:color w:val="242424"/>
        </w:rPr>
        <w:t xml:space="preserve">This section describes the various audiences and audience needs for a portfolio system. The primary audience is undergraduate students, followed by faculty as a secondary audience. Tertiary audiences include the administration, prospective students, </w:t>
      </w:r>
      <w:proofErr w:type="gramStart"/>
      <w:r w:rsidRPr="009B7CF6">
        <w:rPr>
          <w:color w:val="242424"/>
        </w:rPr>
        <w:t>parents</w:t>
      </w:r>
      <w:proofErr w:type="gramEnd"/>
      <w:r w:rsidRPr="009B7CF6">
        <w:rPr>
          <w:color w:val="242424"/>
        </w:rPr>
        <w:t xml:space="preserve"> of students, potential employers, and alumni, among others.</w:t>
      </w:r>
    </w:p>
    <w:p w14:paraId="12BF1F8F" w14:textId="77777777" w:rsidR="00C82479" w:rsidRPr="009B7CF6" w:rsidRDefault="00C82479">
      <w:pPr>
        <w:rPr>
          <w:color w:val="242424"/>
        </w:rPr>
      </w:pPr>
    </w:p>
    <w:p w14:paraId="492A7655" w14:textId="77777777" w:rsidR="00C82479" w:rsidRPr="009B7CF6" w:rsidRDefault="00C82479">
      <w:pPr>
        <w:rPr>
          <w:color w:val="242424"/>
        </w:rPr>
      </w:pPr>
    </w:p>
    <w:p w14:paraId="7D0A7C5B" w14:textId="77777777" w:rsidR="00C82479" w:rsidRPr="009B7CF6" w:rsidRDefault="00C82479">
      <w:pPr>
        <w:rPr>
          <w:rFonts w:ascii="Arial Bold" w:hAnsi="Arial Bold"/>
          <w:color w:val="0F3642"/>
          <w:sz w:val="36"/>
        </w:rPr>
      </w:pPr>
      <w:r w:rsidRPr="009B7CF6">
        <w:rPr>
          <w:rFonts w:ascii="Arial Bold" w:hAnsi="Arial Bold"/>
          <w:color w:val="0F3642"/>
          <w:sz w:val="36"/>
        </w:rPr>
        <w:t>Undergraduate Students</w:t>
      </w:r>
    </w:p>
    <w:p w14:paraId="1651BB54" w14:textId="77777777" w:rsidR="00C82479" w:rsidRPr="009B7CF6" w:rsidRDefault="00C82479">
      <w:pPr>
        <w:rPr>
          <w:color w:val="242424"/>
        </w:rPr>
      </w:pPr>
    </w:p>
    <w:p w14:paraId="588C3A30" w14:textId="77777777" w:rsidR="00C82479" w:rsidRPr="009B7CF6" w:rsidRDefault="00C82479">
      <w:pPr>
        <w:ind w:firstLine="720"/>
        <w:rPr>
          <w:color w:val="242424"/>
        </w:rPr>
      </w:pPr>
      <w:r w:rsidRPr="009B7CF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9B7CF6" w:rsidRDefault="00C82479">
      <w:pPr>
        <w:rPr>
          <w:color w:val="242424"/>
        </w:rPr>
      </w:pPr>
    </w:p>
    <w:p w14:paraId="41E9708E" w14:textId="14C4980F" w:rsidR="00C82479" w:rsidRPr="009B7CF6" w:rsidRDefault="00C82479">
      <w:pPr>
        <w:ind w:firstLine="720"/>
        <w:rPr>
          <w:color w:val="242424"/>
        </w:rPr>
      </w:pPr>
      <w:r w:rsidRPr="009B7CF6">
        <w:rPr>
          <w:color w:val="242424"/>
        </w:rPr>
        <w:t>Students currently have limited to no feedback on their academic work except classroom-based feedback. As a consequence, students do not have the tools for evaluating quality work or improving their own work behind limited inspection.</w:t>
      </w:r>
    </w:p>
    <w:p w14:paraId="338FCBCE" w14:textId="77777777" w:rsidR="00C82479" w:rsidRPr="009B7CF6" w:rsidRDefault="00C82479">
      <w:pPr>
        <w:rPr>
          <w:color w:val="242424"/>
        </w:rPr>
      </w:pPr>
    </w:p>
    <w:p w14:paraId="2E8A7DF8" w14:textId="77777777" w:rsidR="00C82479" w:rsidRPr="009B7CF6" w:rsidRDefault="00C82479">
      <w:pPr>
        <w:ind w:firstLine="720"/>
        <w:rPr>
          <w:color w:val="242424"/>
        </w:rPr>
      </w:pPr>
      <w:r w:rsidRPr="009B7CF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9B7CF6" w:rsidRDefault="00C82479">
      <w:pPr>
        <w:rPr>
          <w:color w:val="242424"/>
        </w:rPr>
      </w:pPr>
    </w:p>
    <w:p w14:paraId="7514FB85" w14:textId="77777777" w:rsidR="00C82479" w:rsidRPr="009B7CF6" w:rsidRDefault="00C82479">
      <w:pPr>
        <w:ind w:firstLine="720"/>
        <w:rPr>
          <w:color w:val="242424"/>
        </w:rPr>
      </w:pPr>
      <w:r w:rsidRPr="009B7CF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9B7CF6" w:rsidRDefault="00C82479">
      <w:pPr>
        <w:rPr>
          <w:color w:val="242424"/>
        </w:rPr>
      </w:pPr>
    </w:p>
    <w:p w14:paraId="066D48F0" w14:textId="77777777" w:rsidR="00C82479" w:rsidRPr="009B7CF6" w:rsidRDefault="00C82479">
      <w:pPr>
        <w:rPr>
          <w:color w:val="242424"/>
        </w:rPr>
      </w:pPr>
    </w:p>
    <w:p w14:paraId="2993C04F" w14:textId="77777777" w:rsidR="00C82479" w:rsidRPr="009B7CF6" w:rsidRDefault="00C82479">
      <w:pPr>
        <w:rPr>
          <w:rFonts w:ascii="Arial Bold" w:hAnsi="Arial Bold"/>
          <w:color w:val="0F3642"/>
          <w:sz w:val="36"/>
        </w:rPr>
      </w:pPr>
      <w:r w:rsidRPr="009B7CF6">
        <w:rPr>
          <w:rFonts w:ascii="Arial Bold" w:hAnsi="Arial Bold"/>
          <w:color w:val="0F3642"/>
          <w:sz w:val="36"/>
        </w:rPr>
        <w:t>Faculty</w:t>
      </w:r>
    </w:p>
    <w:p w14:paraId="2445551E" w14:textId="77777777" w:rsidR="00C82479" w:rsidRPr="009B7CF6" w:rsidRDefault="00C82479">
      <w:pPr>
        <w:rPr>
          <w:color w:val="242424"/>
        </w:rPr>
      </w:pPr>
    </w:p>
    <w:p w14:paraId="12DF1F24" w14:textId="77777777" w:rsidR="00C82479" w:rsidRPr="009B7CF6" w:rsidRDefault="00C82479">
      <w:pPr>
        <w:ind w:firstLine="720"/>
        <w:rPr>
          <w:color w:val="242424"/>
        </w:rPr>
      </w:pPr>
      <w:r w:rsidRPr="009B7CF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sidRPr="009B7CF6">
        <w:rPr>
          <w:color w:val="242424"/>
        </w:rPr>
        <w:t>for</w:t>
      </w:r>
      <w:proofErr w:type="gramEnd"/>
      <w:r w:rsidRPr="009B7CF6">
        <w:rPr>
          <w:color w:val="242424"/>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9B7CF6" w:rsidRDefault="00C82479">
      <w:pPr>
        <w:rPr>
          <w:color w:val="242424"/>
        </w:rPr>
      </w:pPr>
    </w:p>
    <w:p w14:paraId="4E179415" w14:textId="77777777" w:rsidR="00C82479" w:rsidRPr="009B7CF6" w:rsidRDefault="00C82479">
      <w:pPr>
        <w:ind w:firstLine="720"/>
        <w:rPr>
          <w:color w:val="242424"/>
        </w:rPr>
      </w:pPr>
      <w:r w:rsidRPr="009B7CF6">
        <w:rPr>
          <w:color w:val="242424"/>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9B7CF6">
        <w:rPr>
          <w:color w:val="242424"/>
        </w:rPr>
        <w:t>their</w:t>
      </w:r>
      <w:proofErr w:type="gramEnd"/>
      <w:r w:rsidRPr="009B7CF6">
        <w:rPr>
          <w:color w:val="242424"/>
        </w:rPr>
        <w:t xml:space="preserve"> major or class. As well, sharing this work is difficult as </w:t>
      </w:r>
      <w:proofErr w:type="gramStart"/>
      <w:r w:rsidRPr="009B7CF6">
        <w:rPr>
          <w:color w:val="242424"/>
        </w:rPr>
        <w:t>their are</w:t>
      </w:r>
      <w:proofErr w:type="gramEnd"/>
      <w:r w:rsidRPr="009B7CF6">
        <w:rPr>
          <w:color w:val="242424"/>
        </w:rPr>
        <w:t xml:space="preserve"> no tools or mechanisms in place for maintaining and providing a consistent view of student work.</w:t>
      </w:r>
    </w:p>
    <w:p w14:paraId="7998CC4E" w14:textId="77777777" w:rsidR="00C82479" w:rsidRPr="009B7CF6" w:rsidRDefault="00C82479">
      <w:pPr>
        <w:rPr>
          <w:color w:val="242424"/>
        </w:rPr>
      </w:pPr>
    </w:p>
    <w:p w14:paraId="75E2D501" w14:textId="77777777" w:rsidR="00C82479" w:rsidRPr="009B7CF6" w:rsidRDefault="00C82479">
      <w:pPr>
        <w:ind w:firstLine="720"/>
        <w:rPr>
          <w:color w:val="242424"/>
        </w:rPr>
      </w:pPr>
      <w:r w:rsidRPr="009B7CF6">
        <w:rPr>
          <w:color w:val="242424"/>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sidRPr="009B7CF6">
        <w:rPr>
          <w:color w:val="242424"/>
        </w:rPr>
        <w:t>difficult</w:t>
      </w:r>
      <w:proofErr w:type="gramEnd"/>
      <w:r w:rsidRPr="009B7CF6">
        <w:rPr>
          <w:color w:val="242424"/>
        </w:rPr>
        <w:t xml:space="preserve"> as tools for recommending and supporting student work do not exist.</w:t>
      </w:r>
    </w:p>
    <w:p w14:paraId="1A126D32" w14:textId="77777777" w:rsidR="00C82479" w:rsidRPr="009B7CF6" w:rsidRDefault="00C82479">
      <w:pPr>
        <w:rPr>
          <w:color w:val="242424"/>
        </w:rPr>
      </w:pPr>
    </w:p>
    <w:p w14:paraId="4FF3C4F2" w14:textId="77777777" w:rsidR="00C82479" w:rsidRPr="009B7CF6" w:rsidRDefault="00C82479">
      <w:pPr>
        <w:ind w:firstLine="720"/>
        <w:rPr>
          <w:color w:val="242424"/>
        </w:rPr>
      </w:pPr>
      <w:r w:rsidRPr="009B7CF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9B7CF6" w:rsidRDefault="00C82479">
      <w:pPr>
        <w:rPr>
          <w:color w:val="242424"/>
        </w:rPr>
      </w:pPr>
    </w:p>
    <w:p w14:paraId="404E4BF3" w14:textId="77777777" w:rsidR="00C82479" w:rsidRPr="009B7CF6" w:rsidRDefault="00C82479">
      <w:pPr>
        <w:rPr>
          <w:color w:val="242424"/>
        </w:rPr>
      </w:pPr>
    </w:p>
    <w:p w14:paraId="16C48165" w14:textId="77777777" w:rsidR="00C82479" w:rsidRPr="009B7CF6" w:rsidRDefault="00C82479">
      <w:pPr>
        <w:rPr>
          <w:rFonts w:ascii="Arial Bold" w:hAnsi="Arial Bold"/>
          <w:color w:val="0F3642"/>
          <w:sz w:val="36"/>
        </w:rPr>
      </w:pPr>
      <w:r w:rsidRPr="009B7CF6">
        <w:rPr>
          <w:rFonts w:ascii="Arial Bold" w:hAnsi="Arial Bold"/>
          <w:color w:val="0F3642"/>
          <w:sz w:val="36"/>
        </w:rPr>
        <w:t>Other Audiences</w:t>
      </w:r>
    </w:p>
    <w:p w14:paraId="0BA4CA8C" w14:textId="77777777" w:rsidR="00C82479" w:rsidRPr="009B7CF6" w:rsidRDefault="00C82479">
      <w:pPr>
        <w:rPr>
          <w:color w:val="242424"/>
        </w:rPr>
      </w:pPr>
    </w:p>
    <w:p w14:paraId="4BFB21F1" w14:textId="77777777" w:rsidR="00C82479" w:rsidRPr="009B7CF6" w:rsidRDefault="00C82479">
      <w:pPr>
        <w:rPr>
          <w:color w:val="242424"/>
        </w:rPr>
      </w:pPr>
    </w:p>
    <w:p w14:paraId="7C520685" w14:textId="77777777" w:rsidR="00C82479" w:rsidRPr="009B7CF6" w:rsidRDefault="00C82479">
      <w:pPr>
        <w:rPr>
          <w:rFonts w:ascii="Arial Bold" w:hAnsi="Arial Bold"/>
          <w:color w:val="0F3642"/>
        </w:rPr>
      </w:pPr>
      <w:r w:rsidRPr="009B7CF6">
        <w:rPr>
          <w:rFonts w:ascii="Arial Bold" w:hAnsi="Arial Bold"/>
          <w:color w:val="0F3642"/>
        </w:rPr>
        <w:t>Administration / Marketing</w:t>
      </w:r>
    </w:p>
    <w:p w14:paraId="71D112B3" w14:textId="77777777" w:rsidR="00C82479" w:rsidRPr="009B7CF6" w:rsidRDefault="00C82479">
      <w:pPr>
        <w:rPr>
          <w:color w:val="242424"/>
        </w:rPr>
      </w:pPr>
    </w:p>
    <w:p w14:paraId="7CC75CED" w14:textId="77777777" w:rsidR="00C82479" w:rsidRPr="009B7CF6" w:rsidRDefault="00C82479">
      <w:pPr>
        <w:rPr>
          <w:color w:val="242424"/>
        </w:rPr>
      </w:pPr>
    </w:p>
    <w:p w14:paraId="0744F2B4" w14:textId="77777777" w:rsidR="00C82479" w:rsidRPr="009B7CF6" w:rsidRDefault="00C82479">
      <w:pPr>
        <w:rPr>
          <w:color w:val="242424"/>
        </w:rPr>
      </w:pPr>
      <w:r w:rsidRPr="009B7CF6">
        <w:rPr>
          <w:color w:val="242424"/>
        </w:rPr>
        <w:t>Administration</w:t>
      </w:r>
    </w:p>
    <w:p w14:paraId="7B1F8794" w14:textId="77777777" w:rsidR="00C82479" w:rsidRPr="009B7CF6" w:rsidRDefault="00C82479">
      <w:pPr>
        <w:rPr>
          <w:color w:val="242424"/>
        </w:rPr>
      </w:pPr>
    </w:p>
    <w:p w14:paraId="03A12EB5" w14:textId="77777777" w:rsidR="00C82479" w:rsidRPr="009B7CF6" w:rsidRDefault="00C82479">
      <w:pPr>
        <w:rPr>
          <w:color w:val="242424"/>
        </w:rPr>
      </w:pPr>
      <w:r w:rsidRPr="009B7CF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9B7CF6" w:rsidRDefault="00C82479">
      <w:pPr>
        <w:rPr>
          <w:color w:val="242424"/>
        </w:rPr>
      </w:pPr>
    </w:p>
    <w:p w14:paraId="0BD87451" w14:textId="77777777" w:rsidR="00C82479" w:rsidRPr="009B7CF6" w:rsidRDefault="00C82479">
      <w:pPr>
        <w:rPr>
          <w:color w:val="242424"/>
        </w:rPr>
      </w:pPr>
      <w:r w:rsidRPr="009B7CF6">
        <w:rPr>
          <w:color w:val="242424"/>
        </w:rPr>
        <w:lastRenderedPageBreak/>
        <w:t xml:space="preserve">Presently people from the administration are forced to send a general email to their different contacts to find the right person. Our system must therefore overcome this problem by proposing </w:t>
      </w:r>
      <w:proofErr w:type="gramStart"/>
      <w:r w:rsidRPr="009B7CF6">
        <w:rPr>
          <w:color w:val="242424"/>
        </w:rPr>
        <w:t>a</w:t>
      </w:r>
      <w:proofErr w:type="gramEnd"/>
      <w:r w:rsidRPr="009B7CF6">
        <w:rPr>
          <w:color w:val="242424"/>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sidRPr="009B7CF6">
        <w:rPr>
          <w:color w:val="242424"/>
        </w:rPr>
        <w:t>this function could be materialized by a filter among the search criteria</w:t>
      </w:r>
      <w:proofErr w:type="gramEnd"/>
      <w:r w:rsidRPr="009B7CF6">
        <w:rPr>
          <w:color w:val="242424"/>
        </w:rPr>
        <w:t>. Obviously it should be possible to contact directly this selected student if necessary.</w:t>
      </w:r>
    </w:p>
    <w:p w14:paraId="09F30073" w14:textId="77777777" w:rsidR="00C82479" w:rsidRPr="009B7CF6" w:rsidRDefault="00C82479">
      <w:pPr>
        <w:rPr>
          <w:color w:val="242424"/>
        </w:rPr>
      </w:pPr>
    </w:p>
    <w:p w14:paraId="4A64F805" w14:textId="77777777" w:rsidR="00C82479" w:rsidRPr="009B7CF6" w:rsidRDefault="00C82479">
      <w:pPr>
        <w:rPr>
          <w:color w:val="242424"/>
        </w:rPr>
      </w:pPr>
    </w:p>
    <w:p w14:paraId="1E8BB328" w14:textId="77777777" w:rsidR="00C82479" w:rsidRPr="009B7CF6" w:rsidRDefault="00C82479">
      <w:pPr>
        <w:rPr>
          <w:color w:val="242424"/>
        </w:rPr>
      </w:pPr>
      <w:r w:rsidRPr="009B7CF6">
        <w:rPr>
          <w:color w:val="242424"/>
        </w:rPr>
        <w:t>Marketing</w:t>
      </w:r>
    </w:p>
    <w:p w14:paraId="7064C91D" w14:textId="77777777" w:rsidR="00C82479" w:rsidRPr="009B7CF6" w:rsidRDefault="00C82479">
      <w:pPr>
        <w:rPr>
          <w:color w:val="242424"/>
        </w:rPr>
      </w:pPr>
    </w:p>
    <w:p w14:paraId="65845797" w14:textId="550A25C1" w:rsidR="00C82479" w:rsidRPr="009B7CF6" w:rsidRDefault="00C82479">
      <w:pPr>
        <w:rPr>
          <w:color w:val="242424"/>
        </w:rPr>
      </w:pPr>
      <w:r w:rsidRPr="009B7CF6">
        <w:rPr>
          <w:color w:val="242424"/>
        </w:rPr>
        <w:t>The administration always wants UMO to look good.  A system of show off repository should be implemented to be able to pick images or stories of good student. These media could potentially be used for marketing events and promotion. Finally the administration could see which departments are actually doing good work.</w:t>
      </w:r>
    </w:p>
    <w:p w14:paraId="21213804" w14:textId="77777777" w:rsidR="00C82479" w:rsidRPr="009B7CF6" w:rsidRDefault="00C82479">
      <w:pPr>
        <w:rPr>
          <w:color w:val="242424"/>
        </w:rPr>
      </w:pPr>
    </w:p>
    <w:p w14:paraId="126EA41C" w14:textId="77777777" w:rsidR="00C82479" w:rsidRPr="009B7CF6" w:rsidRDefault="00C82479">
      <w:pPr>
        <w:rPr>
          <w:color w:val="242424"/>
        </w:rPr>
      </w:pPr>
    </w:p>
    <w:p w14:paraId="399A718E" w14:textId="77777777" w:rsidR="00C82479" w:rsidRPr="009B7CF6" w:rsidRDefault="00C82479">
      <w:pPr>
        <w:rPr>
          <w:rFonts w:ascii="Arial Bold" w:hAnsi="Arial Bold"/>
          <w:color w:val="0F3642"/>
        </w:rPr>
      </w:pPr>
      <w:r w:rsidRPr="009B7CF6">
        <w:rPr>
          <w:rFonts w:ascii="Arial Bold" w:hAnsi="Arial Bold"/>
          <w:color w:val="0F3642"/>
        </w:rPr>
        <w:t>Prospective Students</w:t>
      </w:r>
    </w:p>
    <w:p w14:paraId="750334F1" w14:textId="77777777" w:rsidR="00C82479" w:rsidRPr="009B7CF6" w:rsidRDefault="00C82479">
      <w:pPr>
        <w:rPr>
          <w:color w:val="242424"/>
        </w:rPr>
      </w:pPr>
    </w:p>
    <w:p w14:paraId="1712F205" w14:textId="015740B2" w:rsidR="00C82479" w:rsidRPr="009B7CF6" w:rsidRDefault="00C82479">
      <w:pPr>
        <w:ind w:firstLine="720"/>
        <w:rPr>
          <w:color w:val="242424"/>
        </w:rPr>
      </w:pPr>
      <w:r w:rsidRPr="009B7CF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 that</w:t>
      </w:r>
      <w:r w:rsidRPr="009B7CF6">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Pr="009B7CF6" w:rsidRDefault="00C82479">
      <w:pPr>
        <w:rPr>
          <w:color w:val="242424"/>
        </w:rPr>
      </w:pPr>
    </w:p>
    <w:p w14:paraId="1A4B6D3E" w14:textId="77777777" w:rsidR="00C82479" w:rsidRPr="009B7CF6" w:rsidRDefault="00C82479">
      <w:pPr>
        <w:rPr>
          <w:color w:val="242424"/>
        </w:rPr>
      </w:pPr>
    </w:p>
    <w:p w14:paraId="5AAAABAE" w14:textId="77777777" w:rsidR="00C82479" w:rsidRPr="009B7CF6" w:rsidRDefault="00C82479">
      <w:pPr>
        <w:rPr>
          <w:rFonts w:ascii="Arial Bold" w:hAnsi="Arial Bold"/>
          <w:color w:val="0F3642"/>
        </w:rPr>
      </w:pPr>
      <w:r w:rsidRPr="009B7CF6">
        <w:rPr>
          <w:rFonts w:ascii="Arial Bold" w:hAnsi="Arial Bold"/>
          <w:color w:val="0F3642"/>
        </w:rPr>
        <w:t>Parents of Students</w:t>
      </w:r>
    </w:p>
    <w:p w14:paraId="608908FA" w14:textId="77777777" w:rsidR="00C82479" w:rsidRPr="009B7CF6" w:rsidRDefault="00C82479">
      <w:pPr>
        <w:rPr>
          <w:color w:val="242424"/>
        </w:rPr>
      </w:pPr>
    </w:p>
    <w:p w14:paraId="042A45B3" w14:textId="77777777" w:rsidR="00C82479" w:rsidRPr="009B7CF6" w:rsidRDefault="00C82479">
      <w:pPr>
        <w:ind w:firstLine="720"/>
        <w:rPr>
          <w:color w:val="242424"/>
        </w:rPr>
      </w:pPr>
      <w:r w:rsidRPr="009B7CF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9B7CF6">
        <w:rPr>
          <w:color w:val="242424"/>
        </w:rPr>
        <w:lastRenderedPageBreak/>
        <w:t xml:space="preserve">glean from various 'featured student' columns throughout the university and department websites. </w:t>
      </w:r>
    </w:p>
    <w:p w14:paraId="64C0A690" w14:textId="77777777" w:rsidR="00C82479" w:rsidRPr="009B7CF6" w:rsidRDefault="00C82479">
      <w:pPr>
        <w:rPr>
          <w:color w:val="242424"/>
        </w:rPr>
      </w:pPr>
    </w:p>
    <w:p w14:paraId="20E4B3C3" w14:textId="77777777" w:rsidR="00CB7D00" w:rsidRPr="009B7CF6" w:rsidRDefault="00CB7D00" w:rsidP="009B7CF6">
      <w:pPr>
        <w:ind w:firstLine="720"/>
        <w:rPr>
          <w:rFonts w:cs="Lucida Grande"/>
          <w:color w:val="303030"/>
        </w:rPr>
      </w:pPr>
      <w:r w:rsidRPr="009B7CF6">
        <w:rPr>
          <w:rFonts w:cs="Lucida Grande"/>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9B7CF6" w:rsidRDefault="00C82479">
      <w:pPr>
        <w:rPr>
          <w:color w:val="242424"/>
        </w:rPr>
      </w:pPr>
    </w:p>
    <w:p w14:paraId="654C2F88" w14:textId="77777777" w:rsidR="00C82479" w:rsidRPr="009B7CF6" w:rsidRDefault="00C82479">
      <w:pPr>
        <w:ind w:firstLine="720"/>
        <w:rPr>
          <w:color w:val="242424"/>
        </w:rPr>
      </w:pPr>
      <w:r w:rsidRPr="009B7CF6">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Pr="009B7CF6" w:rsidRDefault="00C82479">
      <w:pPr>
        <w:rPr>
          <w:color w:val="242424"/>
        </w:rPr>
      </w:pPr>
    </w:p>
    <w:p w14:paraId="3DFB7239" w14:textId="77777777" w:rsidR="00C82479" w:rsidRPr="009B7CF6" w:rsidRDefault="00C82479">
      <w:pPr>
        <w:rPr>
          <w:color w:val="242424"/>
        </w:rPr>
      </w:pPr>
    </w:p>
    <w:p w14:paraId="7259C3FA" w14:textId="77777777" w:rsidR="00C82479" w:rsidRPr="009B7CF6" w:rsidRDefault="00C82479">
      <w:pPr>
        <w:rPr>
          <w:rFonts w:ascii="Arial Bold" w:hAnsi="Arial Bold"/>
          <w:color w:val="0F3642"/>
        </w:rPr>
      </w:pPr>
      <w:r w:rsidRPr="009B7CF6">
        <w:rPr>
          <w:rFonts w:ascii="Arial Bold" w:hAnsi="Arial Bold"/>
          <w:color w:val="0F3642"/>
        </w:rPr>
        <w:t>Potential Employers</w:t>
      </w:r>
    </w:p>
    <w:p w14:paraId="78C054C3" w14:textId="77777777" w:rsidR="00C82479" w:rsidRPr="009B7CF6" w:rsidRDefault="00C82479">
      <w:pPr>
        <w:rPr>
          <w:rFonts w:ascii="Arial Bold" w:hAnsi="Arial Bold"/>
          <w:color w:val="0F3642"/>
        </w:rPr>
      </w:pPr>
    </w:p>
    <w:p w14:paraId="0580C24B" w14:textId="77777777" w:rsidR="00C82479" w:rsidRPr="009B7CF6" w:rsidRDefault="00C82479">
      <w:pPr>
        <w:ind w:firstLine="720"/>
        <w:rPr>
          <w:color w:val="242424"/>
        </w:rPr>
      </w:pPr>
      <w:r w:rsidRPr="009B7CF6">
        <w:rPr>
          <w:color w:val="242424"/>
        </w:rPr>
        <w:t xml:space="preserve">Any excellent academic work that might help employers </w:t>
      </w:r>
      <w:proofErr w:type="gramStart"/>
      <w:r w:rsidRPr="009B7CF6">
        <w:rPr>
          <w:color w:val="242424"/>
        </w:rPr>
        <w:t>find</w:t>
      </w:r>
      <w:proofErr w:type="gramEnd"/>
      <w:r w:rsidRPr="009B7CF6">
        <w:rPr>
          <w:color w:val="242424"/>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9B7CF6" w:rsidRDefault="00C82479">
      <w:pPr>
        <w:rPr>
          <w:color w:val="242424"/>
        </w:rPr>
      </w:pPr>
    </w:p>
    <w:p w14:paraId="1CF2EDBB" w14:textId="77777777" w:rsidR="00C82479" w:rsidRPr="009B7CF6" w:rsidRDefault="00C82479">
      <w:pPr>
        <w:ind w:firstLine="720"/>
        <w:rPr>
          <w:color w:val="242424"/>
        </w:rPr>
      </w:pPr>
      <w:r w:rsidRPr="009B7CF6">
        <w:rPr>
          <w:color w:val="242424"/>
        </w:rPr>
        <w:lastRenderedPageBreak/>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9B7CF6" w:rsidRDefault="00C82479">
      <w:pPr>
        <w:ind w:firstLine="720"/>
        <w:rPr>
          <w:color w:val="242424"/>
        </w:rPr>
      </w:pPr>
    </w:p>
    <w:p w14:paraId="6CA545B5" w14:textId="77777777" w:rsidR="00C82479" w:rsidRPr="009B7CF6" w:rsidRDefault="00C82479">
      <w:pPr>
        <w:ind w:firstLine="720"/>
        <w:rPr>
          <w:color w:val="242424"/>
        </w:rPr>
      </w:pPr>
      <w:r w:rsidRPr="009B7CF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9B7CF6" w:rsidRDefault="00C82479" w:rsidP="009B7CF6">
      <w:pPr>
        <w:pStyle w:val="FreeFormA"/>
        <w:rPr>
          <w:color w:val="242424"/>
        </w:rPr>
      </w:pPr>
    </w:p>
    <w:p w14:paraId="39C83C1D" w14:textId="77777777" w:rsidR="00C82479" w:rsidRPr="009B7CF6" w:rsidRDefault="00C82479" w:rsidP="00C82479">
      <w:pPr>
        <w:rPr>
          <w:rFonts w:ascii="Arial Bold" w:hAnsi="Arial Bold"/>
          <w:color w:val="134655"/>
        </w:rPr>
      </w:pPr>
      <w:r w:rsidRPr="009B7CF6">
        <w:rPr>
          <w:rFonts w:ascii="Arial Bold" w:hAnsi="Arial Bold"/>
          <w:color w:val="134655"/>
        </w:rPr>
        <w:t>Alumni</w:t>
      </w:r>
    </w:p>
    <w:p w14:paraId="51B6FCF3" w14:textId="77777777" w:rsidR="00C82479" w:rsidRPr="009B7CF6" w:rsidRDefault="00C82479" w:rsidP="00C82479">
      <w:pPr>
        <w:rPr>
          <w:rFonts w:ascii="Arial Bold" w:hAnsi="Arial Bold"/>
          <w:color w:val="134655"/>
        </w:rPr>
      </w:pPr>
    </w:p>
    <w:p w14:paraId="7412DD00" w14:textId="6DB3DDD5" w:rsidR="00C82479" w:rsidRPr="009B7CF6" w:rsidRDefault="00C82479" w:rsidP="009B7CF6">
      <w:pPr>
        <w:pStyle w:val="FreeFormA"/>
        <w:rPr>
          <w:color w:val="303030"/>
        </w:rPr>
      </w:pPr>
      <w:r w:rsidRPr="009B7CF6">
        <w:rPr>
          <w:color w:val="303030"/>
        </w:rPr>
        <w:tab/>
        <w:t xml:space="preserve">Alumni </w:t>
      </w:r>
      <w:r w:rsidR="00CB7D00">
        <w:rPr>
          <w:color w:val="303030"/>
        </w:rPr>
        <w:t>are another</w:t>
      </w:r>
      <w:r w:rsidRPr="009B7CF6">
        <w:rPr>
          <w:color w:val="303030"/>
        </w:rPr>
        <w:t xml:space="preserve"> small but important audience for the portfolio system. Their usage falls in two general categories: previous students that have used the portfolio system and 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9B7CF6" w:rsidRDefault="00C7358B" w:rsidP="009B7CF6">
      <w:pPr>
        <w:pStyle w:val="FreeFormA"/>
        <w:rPr>
          <w:color w:val="303030"/>
        </w:rPr>
      </w:pPr>
    </w:p>
    <w:p w14:paraId="4FF13FC6" w14:textId="77777777" w:rsidR="00C7358B" w:rsidRPr="009B7CF6" w:rsidRDefault="00C7358B" w:rsidP="009B7CF6">
      <w:pPr>
        <w:pStyle w:val="FreeFormA"/>
        <w:rPr>
          <w:color w:val="303030"/>
        </w:rPr>
      </w:pPr>
      <w:r w:rsidRPr="009B7CF6">
        <w:rPr>
          <w:color w:val="303030"/>
        </w:rPr>
        <w:tab/>
        <w:t xml:space="preserve">For graduated students who have used the portfolio system during their </w:t>
      </w:r>
      <w:proofErr w:type="spellStart"/>
      <w:r w:rsidRPr="009B7CF6">
        <w:rPr>
          <w:color w:val="303030"/>
        </w:rPr>
        <w:t>UMaine</w:t>
      </w:r>
      <w:proofErr w:type="spellEnd"/>
      <w:r w:rsidRPr="009B7CF6">
        <w:rPr>
          <w:color w:val="303030"/>
        </w:rPr>
        <w:t xml:space="preserv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9B7CF6" w:rsidRDefault="00C7358B" w:rsidP="009B7CF6">
      <w:pPr>
        <w:pStyle w:val="FreeFormA"/>
        <w:rPr>
          <w:color w:val="303030"/>
        </w:rPr>
      </w:pPr>
    </w:p>
    <w:p w14:paraId="28C9D071" w14:textId="77777777" w:rsidR="00C7358B" w:rsidRPr="009B7CF6" w:rsidRDefault="00C7358B" w:rsidP="009B7CF6">
      <w:pPr>
        <w:pStyle w:val="FreeFormA"/>
        <w:rPr>
          <w:color w:val="303030"/>
        </w:rPr>
      </w:pPr>
      <w:r w:rsidRPr="009B7CF6">
        <w:rPr>
          <w:color w:val="303030"/>
        </w:rPr>
        <w:tab/>
        <w:t xml:space="preserve">Alumni </w:t>
      </w:r>
      <w:r w:rsidR="00001561" w:rsidRPr="009B7CF6">
        <w:rPr>
          <w:color w:val="303030"/>
        </w:rPr>
        <w:t>can be</w:t>
      </w:r>
      <w:r w:rsidRPr="009B7CF6">
        <w:rPr>
          <w:color w:val="303030"/>
        </w:rPr>
        <w:t xml:space="preserve"> invaluable </w:t>
      </w:r>
      <w:r w:rsidR="00001561" w:rsidRPr="009B7CF6">
        <w:rPr>
          <w:color w:val="303030"/>
        </w:rPr>
        <w:t>sources</w:t>
      </w:r>
      <w:r w:rsidRPr="009B7CF6">
        <w:rPr>
          <w:color w:val="303030"/>
        </w:rPr>
        <w:t xml:space="preserve"> </w:t>
      </w:r>
      <w:r w:rsidR="00001561" w:rsidRPr="009B7CF6">
        <w:rPr>
          <w:color w:val="303030"/>
        </w:rPr>
        <w:t>of</w:t>
      </w:r>
      <w:r w:rsidRPr="009B7CF6">
        <w:rPr>
          <w:color w:val="303030"/>
        </w:rPr>
        <w:t xml:space="preserve"> </w:t>
      </w:r>
      <w:r w:rsidR="00001561" w:rsidRPr="009B7CF6">
        <w:rPr>
          <w:color w:val="303030"/>
        </w:rPr>
        <w:t xml:space="preserve">feedback for undergraduate work. Having graduated from a specific department and area of study, they represent an ideal target for students in this regard. They will have a strong knowledge of the subject </w:t>
      </w:r>
      <w:proofErr w:type="gramStart"/>
      <w:r w:rsidR="00001561" w:rsidRPr="009B7CF6">
        <w:rPr>
          <w:color w:val="303030"/>
        </w:rPr>
        <w:t>matter,</w:t>
      </w:r>
      <w:proofErr w:type="gramEnd"/>
      <w:r w:rsidR="00001561" w:rsidRPr="009B7CF6">
        <w:rPr>
          <w:color w:val="303030"/>
        </w:rPr>
        <w:t xml:space="preserve"> an understanding of the demands and expectations of the department/class/field, and in many cases will also have professional experience coming directly from their own related studies. </w:t>
      </w:r>
    </w:p>
    <w:p w14:paraId="614E3D2A" w14:textId="77777777" w:rsidR="00C7358B" w:rsidRPr="009B7CF6" w:rsidRDefault="00C7358B" w:rsidP="009B7CF6">
      <w:pPr>
        <w:pStyle w:val="FreeFormA"/>
        <w:rPr>
          <w:color w:val="303030"/>
        </w:rPr>
      </w:pPr>
    </w:p>
    <w:p w14:paraId="118D645B" w14:textId="77777777" w:rsidR="00C82479" w:rsidRPr="009B7CF6" w:rsidRDefault="00C82479" w:rsidP="009B7CF6">
      <w:pPr>
        <w:pStyle w:val="FreeFormA"/>
      </w:pPr>
      <w:r w:rsidRPr="009B7CF6">
        <w:rPr>
          <w:color w:val="303030"/>
        </w:rPr>
        <w:t xml:space="preserve"> </w:t>
      </w:r>
      <w:r>
        <w:br w:type="page"/>
      </w:r>
    </w:p>
    <w:p w14:paraId="21C72D08" w14:textId="7B2DCEB9" w:rsidR="00C82479" w:rsidRPr="009B7CF6" w:rsidRDefault="00CB4D02">
      <w:pPr>
        <w:rPr>
          <w:rFonts w:ascii="Arial Bold" w:hAnsi="Arial Bold"/>
          <w:color w:val="FFFDFD"/>
          <w:sz w:val="48"/>
        </w:rPr>
      </w:pPr>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Project Objectives</w:t>
      </w:r>
    </w:p>
    <w:p w14:paraId="71175675" w14:textId="77777777" w:rsidR="00C82479" w:rsidRPr="009B7CF6" w:rsidRDefault="00C82479">
      <w:pPr>
        <w:rPr>
          <w:color w:val="242424"/>
        </w:rPr>
      </w:pPr>
    </w:p>
    <w:p w14:paraId="275CBC71" w14:textId="77777777" w:rsidR="00C82479" w:rsidRPr="009B7CF6" w:rsidRDefault="00C82479">
      <w:pPr>
        <w:rPr>
          <w:color w:val="242424"/>
        </w:rPr>
      </w:pPr>
    </w:p>
    <w:p w14:paraId="2BB6114B" w14:textId="77777777" w:rsidR="00C82479" w:rsidRPr="009B7CF6" w:rsidRDefault="00C82479">
      <w:pPr>
        <w:rPr>
          <w:color w:val="242424"/>
        </w:rPr>
      </w:pPr>
    </w:p>
    <w:p w14:paraId="02C246B6" w14:textId="77777777" w:rsidR="00C82479" w:rsidRPr="009B7CF6" w:rsidRDefault="00C82479">
      <w:pPr>
        <w:rPr>
          <w:color w:val="242424"/>
        </w:rPr>
      </w:pPr>
      <w:r w:rsidRPr="009B7CF6">
        <w:rPr>
          <w:color w:val="242424"/>
        </w:rPr>
        <w:tab/>
        <w:t>So as to address the primary needs of all of the audiences, this project will focus on accomplishing the following objectives:</w:t>
      </w:r>
    </w:p>
    <w:p w14:paraId="721F6D23" w14:textId="77777777" w:rsidR="00C82479" w:rsidRPr="009B7CF6" w:rsidRDefault="00C82479">
      <w:pPr>
        <w:ind w:firstLine="360"/>
        <w:rPr>
          <w:color w:val="242424"/>
        </w:rPr>
      </w:pPr>
    </w:p>
    <w:p w14:paraId="3AAABA53" w14:textId="77777777" w:rsidR="00C82479" w:rsidRPr="009B7CF6" w:rsidRDefault="00C82479">
      <w:pPr>
        <w:rPr>
          <w:color w:val="242424"/>
        </w:rPr>
      </w:pPr>
    </w:p>
    <w:p w14:paraId="42BACE34" w14:textId="77777777" w:rsidR="00C82479" w:rsidRPr="009B7CF6" w:rsidRDefault="00C82479">
      <w:pPr>
        <w:spacing w:line="360" w:lineRule="auto"/>
        <w:ind w:left="720" w:firstLine="720"/>
        <w:rPr>
          <w:rFonts w:ascii="Arial" w:hAnsi="Arial"/>
          <w:color w:val="0F3642"/>
          <w:sz w:val="32"/>
        </w:rPr>
      </w:pPr>
      <w:r w:rsidRPr="009B7CF6">
        <w:rPr>
          <w:rFonts w:ascii="Arial Bold" w:hAnsi="Arial Bold"/>
          <w:color w:val="0F3642"/>
          <w:sz w:val="32"/>
        </w:rPr>
        <w:t>•</w:t>
      </w:r>
      <w:r w:rsidRPr="009B7CF6">
        <w:rPr>
          <w:rFonts w:ascii="Arial" w:hAnsi="Arial"/>
          <w:color w:val="0F3642"/>
          <w:sz w:val="32"/>
        </w:rPr>
        <w:t xml:space="preserve"> </w:t>
      </w:r>
      <w:r w:rsidRPr="009B7CF6">
        <w:rPr>
          <w:color w:val="0F3642"/>
          <w:sz w:val="32"/>
        </w:rPr>
        <w:t>Provide access to student academic work</w:t>
      </w:r>
      <w:r w:rsidRPr="009B7CF6">
        <w:rPr>
          <w:color w:val="0F3642"/>
          <w:sz w:val="32"/>
        </w:rPr>
        <w:tab/>
      </w:r>
    </w:p>
    <w:p w14:paraId="138588BF" w14:textId="77777777" w:rsidR="00C82479" w:rsidRPr="009B7CF6" w:rsidRDefault="00C82479">
      <w:pPr>
        <w:spacing w:line="360" w:lineRule="auto"/>
        <w:ind w:left="720" w:firstLine="720"/>
        <w:rPr>
          <w:color w:val="0F3642"/>
          <w:sz w:val="32"/>
        </w:rPr>
      </w:pPr>
      <w:r w:rsidRPr="009B7CF6">
        <w:rPr>
          <w:rFonts w:ascii="Arial Bold" w:hAnsi="Arial Bold"/>
          <w:color w:val="0F3642"/>
          <w:sz w:val="32"/>
        </w:rPr>
        <w:t xml:space="preserve">• </w:t>
      </w:r>
      <w:r w:rsidRPr="009B7CF6">
        <w:rPr>
          <w:color w:val="0F3642"/>
          <w:sz w:val="32"/>
        </w:rPr>
        <w:t>Network students with other audiences</w:t>
      </w:r>
    </w:p>
    <w:p w14:paraId="04DBB16D" w14:textId="77777777" w:rsidR="00C82479" w:rsidRPr="009B7CF6" w:rsidRDefault="00C82479">
      <w:pPr>
        <w:spacing w:line="360" w:lineRule="auto"/>
        <w:ind w:left="720" w:firstLine="720"/>
        <w:rPr>
          <w:rFonts w:ascii="Arial" w:hAnsi="Arial"/>
          <w:color w:val="0F3642"/>
          <w:sz w:val="32"/>
        </w:rPr>
      </w:pPr>
      <w:r w:rsidRPr="009B7CF6">
        <w:rPr>
          <w:rFonts w:ascii="Arial Bold" w:hAnsi="Arial Bold"/>
          <w:color w:val="0F3642"/>
          <w:sz w:val="32"/>
        </w:rPr>
        <w:t>•</w:t>
      </w:r>
      <w:r w:rsidRPr="009B7CF6">
        <w:rPr>
          <w:rFonts w:ascii="Arial" w:hAnsi="Arial"/>
          <w:color w:val="0F3642"/>
          <w:sz w:val="32"/>
        </w:rPr>
        <w:t xml:space="preserve"> </w:t>
      </w:r>
      <w:r w:rsidRPr="009B7CF6">
        <w:rPr>
          <w:color w:val="0F3642"/>
          <w:sz w:val="32"/>
        </w:rPr>
        <w:t>Facilitate communities around academic work</w:t>
      </w:r>
    </w:p>
    <w:p w14:paraId="7B325240" w14:textId="77777777" w:rsidR="00C82479" w:rsidRPr="009B7CF6" w:rsidRDefault="00C82479">
      <w:pPr>
        <w:rPr>
          <w:color w:val="242424"/>
        </w:rPr>
      </w:pPr>
    </w:p>
    <w:p w14:paraId="548A4F2B" w14:textId="77777777" w:rsidR="00C82479" w:rsidRPr="009B7CF6" w:rsidRDefault="00C82479">
      <w:pPr>
        <w:rPr>
          <w:color w:val="242424"/>
        </w:rPr>
      </w:pPr>
      <w:r w:rsidRPr="009B7CF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sidRPr="009B7CF6">
        <w:rPr>
          <w:color w:val="242424"/>
        </w:rPr>
        <w:t>or .</w:t>
      </w:r>
      <w:proofErr w:type="gramEnd"/>
    </w:p>
    <w:p w14:paraId="590C1071" w14:textId="77777777" w:rsidR="00C82479" w:rsidRPr="009B7CF6" w:rsidRDefault="00C82479">
      <w:pPr>
        <w:rPr>
          <w:color w:val="242424"/>
        </w:rPr>
      </w:pPr>
    </w:p>
    <w:p w14:paraId="3EDFA780" w14:textId="67ACB43A" w:rsidR="00C82479" w:rsidRPr="009B7CF6" w:rsidRDefault="00C82479">
      <w:pPr>
        <w:rPr>
          <w:color w:val="242424"/>
        </w:rPr>
      </w:pPr>
      <w:r w:rsidRPr="009B7CF6">
        <w:rPr>
          <w:color w:val="242424"/>
        </w:rPr>
        <w:tab/>
        <w:t xml:space="preserve">Networking students with other </w:t>
      </w:r>
      <w:proofErr w:type="gramStart"/>
      <w:r w:rsidRPr="009B7CF6">
        <w:rPr>
          <w:color w:val="242424"/>
        </w:rPr>
        <w:t>audiences</w:t>
      </w:r>
      <w:proofErr w:type="gramEnd"/>
      <w:r w:rsidRPr="009B7CF6">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9B7CF6" w:rsidRDefault="00C82479">
      <w:pPr>
        <w:rPr>
          <w:color w:val="242424"/>
        </w:rPr>
      </w:pPr>
    </w:p>
    <w:p w14:paraId="4D029491" w14:textId="77777777" w:rsidR="00C82479" w:rsidRPr="009B7CF6" w:rsidRDefault="00C82479">
      <w:pPr>
        <w:rPr>
          <w:color w:val="242424"/>
        </w:rPr>
      </w:pPr>
      <w:r w:rsidRPr="009B7CF6">
        <w:rPr>
          <w:color w:val="242424"/>
        </w:rPr>
        <w:tab/>
        <w:t xml:space="preserve">The objective of facilitating communities around academic work is to leverage online tools for strengthening the academic experience. Because student work is </w:t>
      </w:r>
      <w:proofErr w:type="gramStart"/>
      <w:r w:rsidRPr="009B7CF6">
        <w:rPr>
          <w:color w:val="242424"/>
        </w:rPr>
        <w:t>on-going</w:t>
      </w:r>
      <w:proofErr w:type="gramEnd"/>
      <w:r w:rsidRPr="009B7CF6">
        <w:rPr>
          <w:color w:val="242424"/>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9B7CF6" w:rsidRDefault="00C82479">
      <w:pPr>
        <w:rPr>
          <w:color w:val="242424"/>
        </w:rPr>
      </w:pPr>
    </w:p>
    <w:p w14:paraId="6667E9CA" w14:textId="77777777" w:rsidR="00C82479" w:rsidRPr="009B7CF6" w:rsidRDefault="00C82479">
      <w:pPr>
        <w:pStyle w:val="FreeForm"/>
        <w:rPr>
          <w:sz w:val="24"/>
        </w:rPr>
      </w:pPr>
      <w:r>
        <w:br w:type="page"/>
      </w:r>
    </w:p>
    <w:p w14:paraId="5B2A545F" w14:textId="24B112E0" w:rsidR="00C82479" w:rsidRPr="009B7CF6" w:rsidRDefault="00CB4D02">
      <w:pPr>
        <w:rPr>
          <w:color w:val="242424"/>
        </w:rPr>
      </w:pPr>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Solution Overview</w:t>
      </w:r>
    </w:p>
    <w:p w14:paraId="01F39FE6" w14:textId="77777777" w:rsidR="00C82479" w:rsidRPr="009B7CF6" w:rsidRDefault="00C82479">
      <w:pPr>
        <w:rPr>
          <w:color w:val="242424"/>
        </w:rPr>
      </w:pPr>
    </w:p>
    <w:p w14:paraId="7A49F6CB" w14:textId="77777777" w:rsidR="00C82479" w:rsidRPr="009B7CF6" w:rsidRDefault="00C82479">
      <w:pPr>
        <w:rPr>
          <w:color w:val="242424"/>
        </w:rPr>
      </w:pPr>
    </w:p>
    <w:p w14:paraId="028DCB74" w14:textId="77777777" w:rsidR="00C82479" w:rsidRPr="009B7CF6" w:rsidRDefault="00C82479">
      <w:pPr>
        <w:rPr>
          <w:color w:val="242424"/>
        </w:rPr>
      </w:pPr>
    </w:p>
    <w:p w14:paraId="14C2D55E" w14:textId="77777777" w:rsidR="00C82479" w:rsidRPr="009B7CF6" w:rsidRDefault="00C82479">
      <w:pPr>
        <w:rPr>
          <w:rFonts w:ascii="Arial Bold" w:hAnsi="Arial Bold"/>
          <w:color w:val="0F3642"/>
          <w:sz w:val="36"/>
        </w:rPr>
      </w:pPr>
      <w:r w:rsidRPr="009B7CF6">
        <w:rPr>
          <w:rFonts w:ascii="Arial Bold" w:hAnsi="Arial Bold"/>
          <w:color w:val="0F3642"/>
          <w:sz w:val="36"/>
        </w:rPr>
        <w:t>Proposed Solution</w:t>
      </w:r>
    </w:p>
    <w:p w14:paraId="118041C8" w14:textId="77777777" w:rsidR="00454B4B" w:rsidRPr="009B7CF6" w:rsidRDefault="00454B4B">
      <w:pPr>
        <w:rPr>
          <w:color w:val="242424"/>
        </w:rPr>
      </w:pPr>
    </w:p>
    <w:p w14:paraId="00685CD8" w14:textId="42355EC1" w:rsidR="00454B4B" w:rsidRPr="009B7CF6" w:rsidRDefault="00445FD7">
      <w:pPr>
        <w:rPr>
          <w:color w:val="242424"/>
        </w:rPr>
      </w:pPr>
      <w:r w:rsidRPr="009B7CF6">
        <w:rPr>
          <w:color w:val="242424"/>
        </w:rPr>
        <w:t>We</w:t>
      </w:r>
      <w:r w:rsidR="00454B4B" w:rsidRPr="009B7CF6">
        <w:rPr>
          <w:color w:val="242424"/>
        </w:rPr>
        <w:t xml:space="preserve"> propose the construction of </w:t>
      </w:r>
      <w:r w:rsidR="00BF15B1" w:rsidRPr="009B7CF6">
        <w:rPr>
          <w:color w:val="242424"/>
        </w:rPr>
        <w:t>the</w:t>
      </w:r>
      <w:r w:rsidR="00454B4B" w:rsidRPr="009B7CF6">
        <w:rPr>
          <w:color w:val="242424"/>
        </w:rPr>
        <w:t xml:space="preserve"> </w:t>
      </w:r>
      <w:r w:rsidR="00BF15B1" w:rsidRPr="009B7CF6">
        <w:rPr>
          <w:color w:val="242424"/>
        </w:rPr>
        <w:t xml:space="preserve">Undergraduate Portfolio System, a </w:t>
      </w:r>
      <w:r w:rsidR="00165B96" w:rsidRPr="009B7CF6">
        <w:rPr>
          <w:color w:val="242424"/>
        </w:rPr>
        <w:t xml:space="preserve">web application containing </w:t>
      </w:r>
      <w:r w:rsidR="00454B4B" w:rsidRPr="009B7CF6">
        <w:rPr>
          <w:color w:val="242424"/>
        </w:rPr>
        <w:t>the following components:</w:t>
      </w:r>
    </w:p>
    <w:p w14:paraId="3EBE6D03" w14:textId="77777777" w:rsidR="00445FD7" w:rsidRPr="009B7CF6" w:rsidRDefault="00445FD7">
      <w:pPr>
        <w:rPr>
          <w:color w:val="242424"/>
        </w:rPr>
      </w:pPr>
    </w:p>
    <w:p w14:paraId="4D946EE5" w14:textId="77777777" w:rsidR="005173DC" w:rsidRPr="009B7CF6" w:rsidRDefault="00454B4B" w:rsidP="009B7CF6">
      <w:pPr>
        <w:pStyle w:val="ListParagraph"/>
        <w:numPr>
          <w:ilvl w:val="0"/>
          <w:numId w:val="61"/>
        </w:numPr>
        <w:rPr>
          <w:rFonts w:ascii="Times New Roman" w:hAnsi="Times New Roman"/>
          <w:color w:val="242424"/>
        </w:rPr>
      </w:pPr>
      <w:r w:rsidRPr="009B7CF6">
        <w:rPr>
          <w:color w:val="242424"/>
        </w:rPr>
        <w:t>A</w:t>
      </w:r>
      <w:r w:rsidR="00165B96" w:rsidRPr="009B7CF6">
        <w:rPr>
          <w:color w:val="242424"/>
        </w:rPr>
        <w:t>n undergraduate</w:t>
      </w:r>
      <w:r w:rsidRPr="009B7CF6">
        <w:rPr>
          <w:color w:val="242424"/>
        </w:rPr>
        <w:t xml:space="preserve"> student workspace in which they can upload, edit, display and share their academic and personal work online</w:t>
      </w:r>
      <w:r w:rsidR="00445FD7" w:rsidRPr="009B7CF6">
        <w:rPr>
          <w:color w:val="242424"/>
        </w:rPr>
        <w:t xml:space="preserve"> with peers, faculty, administration, parents, potential students, alumni and the general public</w:t>
      </w:r>
      <w:r w:rsidRPr="009B7CF6">
        <w:rPr>
          <w:color w:val="242424"/>
        </w:rPr>
        <w:t>.</w:t>
      </w:r>
    </w:p>
    <w:p w14:paraId="46B98CE9" w14:textId="77777777" w:rsidR="005173DC" w:rsidRPr="009B7CF6" w:rsidRDefault="00454B4B" w:rsidP="009B7CF6">
      <w:pPr>
        <w:pStyle w:val="ListParagraph"/>
        <w:numPr>
          <w:ilvl w:val="0"/>
          <w:numId w:val="61"/>
        </w:numPr>
        <w:rPr>
          <w:rFonts w:ascii="Times New Roman" w:hAnsi="Times New Roman"/>
          <w:color w:val="242424"/>
        </w:rPr>
      </w:pPr>
      <w:r w:rsidRPr="009B7CF6">
        <w:rPr>
          <w:color w:val="242424"/>
        </w:rPr>
        <w:t xml:space="preserve">A </w:t>
      </w:r>
      <w:r w:rsidR="00165B96" w:rsidRPr="009B7CF6">
        <w:rPr>
          <w:color w:val="242424"/>
        </w:rPr>
        <w:t xml:space="preserve">publicly </w:t>
      </w:r>
      <w:r w:rsidRPr="009B7CF6">
        <w:rPr>
          <w:color w:val="242424"/>
        </w:rPr>
        <w:t>viewable catalogue of undergraduate student work that can be browsed and sea</w:t>
      </w:r>
      <w:r w:rsidR="00165B96" w:rsidRPr="009B7CF6">
        <w:rPr>
          <w:color w:val="242424"/>
        </w:rPr>
        <w:t>rched based on several criteria</w:t>
      </w:r>
      <w:r w:rsidRPr="009B7CF6">
        <w:rPr>
          <w:color w:val="242424"/>
        </w:rPr>
        <w:t xml:space="preserve"> including: subject/type of work, department, </w:t>
      </w:r>
      <w:proofErr w:type="gramStart"/>
      <w:r w:rsidRPr="009B7CF6">
        <w:rPr>
          <w:color w:val="242424"/>
        </w:rPr>
        <w:t>student</w:t>
      </w:r>
      <w:proofErr w:type="gramEnd"/>
      <w:r w:rsidRPr="009B7CF6">
        <w:rPr>
          <w:color w:val="242424"/>
        </w:rPr>
        <w:t xml:space="preserve"> profile</w:t>
      </w:r>
      <w:r w:rsidR="00165B96" w:rsidRPr="009B7CF6">
        <w:rPr>
          <w:color w:val="242424"/>
        </w:rPr>
        <w:t>s</w:t>
      </w:r>
      <w:r w:rsidRPr="009B7CF6">
        <w:rPr>
          <w:color w:val="242424"/>
        </w:rPr>
        <w:t>, user-created groups</w:t>
      </w:r>
      <w:r w:rsidR="00165B96" w:rsidRPr="009B7CF6">
        <w:rPr>
          <w:color w:val="242424"/>
        </w:rPr>
        <w:t>, special interests</w:t>
      </w:r>
      <w:r w:rsidRPr="009B7CF6">
        <w:rPr>
          <w:color w:val="242424"/>
        </w:rPr>
        <w:t xml:space="preserve"> and more.</w:t>
      </w:r>
    </w:p>
    <w:p w14:paraId="73A55C1E" w14:textId="58737CFC" w:rsidR="00C82479" w:rsidRPr="009B7CF6" w:rsidRDefault="00445FD7" w:rsidP="009B7CF6">
      <w:pPr>
        <w:pStyle w:val="ListParagraph"/>
        <w:numPr>
          <w:ilvl w:val="0"/>
          <w:numId w:val="61"/>
        </w:numPr>
      </w:pPr>
      <w:r w:rsidRPr="009B7CF6">
        <w:rPr>
          <w:color w:val="242424"/>
        </w:rPr>
        <w:t>A robust networking system that enables students to solicit and receive feedback on their work, fosters collaboration between students</w:t>
      </w:r>
      <w:r w:rsidR="00165B96" w:rsidRPr="009B7CF6">
        <w:rPr>
          <w:color w:val="242424"/>
        </w:rPr>
        <w:t xml:space="preserve">, gives faculty a </w:t>
      </w:r>
      <w:r w:rsidR="00413343" w:rsidRPr="009B7CF6">
        <w:rPr>
          <w:color w:val="242424"/>
        </w:rPr>
        <w:t xml:space="preserve">utility to help organize and review classroom and field-based student </w:t>
      </w:r>
      <w:r w:rsidR="00CA6843" w:rsidRPr="009B7CF6">
        <w:rPr>
          <w:color w:val="242424"/>
        </w:rPr>
        <w:t>work</w:t>
      </w:r>
      <w:r w:rsidR="00413343" w:rsidRPr="009B7CF6">
        <w:rPr>
          <w:color w:val="242424"/>
        </w:rPr>
        <w:t xml:space="preserve">, </w:t>
      </w:r>
      <w:r w:rsidRPr="009B7CF6">
        <w:rPr>
          <w:color w:val="242424"/>
        </w:rPr>
        <w:t>and connects students to other students, facul</w:t>
      </w:r>
      <w:r w:rsidR="00413343" w:rsidRPr="009B7CF6">
        <w:rPr>
          <w:color w:val="242424"/>
        </w:rPr>
        <w:t>ty, advisors and others via</w:t>
      </w:r>
      <w:r w:rsidRPr="009B7CF6">
        <w:rPr>
          <w:color w:val="242424"/>
        </w:rPr>
        <w:t xml:space="preserve"> flexible user groups, </w:t>
      </w:r>
      <w:r w:rsidR="00165B96" w:rsidRPr="009B7CF6">
        <w:rPr>
          <w:color w:val="242424"/>
        </w:rPr>
        <w:t xml:space="preserve">related work and peer </w:t>
      </w:r>
      <w:r w:rsidR="00413343" w:rsidRPr="009B7CF6">
        <w:rPr>
          <w:color w:val="242424"/>
        </w:rPr>
        <w:t xml:space="preserve">profiles, </w:t>
      </w:r>
      <w:r w:rsidRPr="009B7CF6">
        <w:rPr>
          <w:color w:val="242424"/>
        </w:rPr>
        <w:t>direct messag</w:t>
      </w:r>
      <w:r w:rsidR="00413343" w:rsidRPr="009B7CF6">
        <w:rPr>
          <w:color w:val="242424"/>
        </w:rPr>
        <w:t>es</w:t>
      </w:r>
      <w:r w:rsidRPr="009B7CF6">
        <w:rPr>
          <w:color w:val="242424"/>
        </w:rPr>
        <w:t>,</w:t>
      </w:r>
      <w:r w:rsidR="00165B96" w:rsidRPr="009B7CF6">
        <w:rPr>
          <w:color w:val="242424"/>
        </w:rPr>
        <w:t xml:space="preserve"> </w:t>
      </w:r>
      <w:r w:rsidR="00413343" w:rsidRPr="009B7CF6">
        <w:rPr>
          <w:color w:val="242424"/>
        </w:rPr>
        <w:t xml:space="preserve">‘following’, comments, </w:t>
      </w:r>
      <w:r w:rsidR="00165B96" w:rsidRPr="009B7CF6">
        <w:rPr>
          <w:color w:val="242424"/>
        </w:rPr>
        <w:t>and evaluation systems.</w:t>
      </w:r>
    </w:p>
    <w:p w14:paraId="29CBD8D2" w14:textId="77777777" w:rsidR="00C82479" w:rsidRPr="009B7CF6" w:rsidRDefault="00C82479">
      <w:pPr>
        <w:rPr>
          <w:color w:val="242424"/>
        </w:rPr>
      </w:pPr>
    </w:p>
    <w:p w14:paraId="0C49B5C0" w14:textId="77777777" w:rsidR="00C82479" w:rsidRPr="009B7CF6" w:rsidRDefault="00C82479">
      <w:pPr>
        <w:rPr>
          <w:rFonts w:ascii="Arial Bold" w:hAnsi="Arial Bold"/>
          <w:color w:val="0F3642"/>
          <w:sz w:val="36"/>
        </w:rPr>
      </w:pPr>
      <w:r w:rsidRPr="009B7CF6">
        <w:rPr>
          <w:rFonts w:ascii="Arial Bold" w:hAnsi="Arial Bold"/>
          <w:color w:val="0F3642"/>
          <w:sz w:val="36"/>
        </w:rPr>
        <w:t>In Scope</w:t>
      </w:r>
    </w:p>
    <w:p w14:paraId="02CE48D7" w14:textId="77777777" w:rsidR="00C82479" w:rsidRPr="009B7CF6" w:rsidRDefault="00C82479">
      <w:pPr>
        <w:rPr>
          <w:color w:val="242424"/>
        </w:rPr>
      </w:pPr>
    </w:p>
    <w:p w14:paraId="3ECD1B86" w14:textId="618EC136" w:rsidR="00C82479" w:rsidRPr="009B7CF6" w:rsidRDefault="00C82479" w:rsidP="009B7CF6">
      <w:pPr>
        <w:pStyle w:val="ListParagraph"/>
        <w:numPr>
          <w:ilvl w:val="0"/>
          <w:numId w:val="3"/>
        </w:numPr>
        <w:tabs>
          <w:tab w:val="clear" w:pos="360"/>
          <w:tab w:val="num" w:pos="720"/>
        </w:tabs>
        <w:ind w:left="720" w:hanging="360"/>
        <w:rPr>
          <w:rFonts w:ascii="Times New Roman" w:hAnsi="Times New Roman"/>
          <w:color w:val="242424"/>
        </w:rPr>
      </w:pPr>
      <w:r w:rsidRPr="009B7CF6">
        <w:rPr>
          <w:color w:val="242424"/>
        </w:rPr>
        <w:t>Undergraduate student portfolio system</w:t>
      </w:r>
      <w:r w:rsidR="00165B96" w:rsidRPr="009B7CF6">
        <w:rPr>
          <w:color w:val="242424"/>
        </w:rPr>
        <w:t>, as defined above</w:t>
      </w:r>
    </w:p>
    <w:p w14:paraId="5DA5BF18" w14:textId="77777777" w:rsidR="00413343" w:rsidRPr="009B7CF6" w:rsidRDefault="00413343" w:rsidP="009B7CF6">
      <w:pPr>
        <w:pStyle w:val="ListParagraph"/>
        <w:numPr>
          <w:ilvl w:val="0"/>
          <w:numId w:val="3"/>
        </w:numPr>
        <w:tabs>
          <w:tab w:val="clear" w:pos="360"/>
          <w:tab w:val="num" w:pos="720"/>
        </w:tabs>
        <w:ind w:left="720" w:hanging="360"/>
        <w:rPr>
          <w:rFonts w:hAnsi="Symbol"/>
          <w:color w:val="242424"/>
        </w:rPr>
      </w:pPr>
      <w:r w:rsidRPr="009B7CF6">
        <w:rPr>
          <w:color w:val="242424"/>
        </w:rPr>
        <w:t xml:space="preserve">System integration with other tools like classroom project tools </w:t>
      </w:r>
    </w:p>
    <w:p w14:paraId="3AA0DD47" w14:textId="77777777" w:rsidR="00413343" w:rsidRPr="009B7CF6" w:rsidRDefault="00413343" w:rsidP="009B7CF6">
      <w:pPr>
        <w:pStyle w:val="ListParagraph"/>
        <w:numPr>
          <w:ilvl w:val="0"/>
          <w:numId w:val="3"/>
        </w:numPr>
        <w:tabs>
          <w:tab w:val="clear" w:pos="360"/>
          <w:tab w:val="num" w:pos="720"/>
        </w:tabs>
        <w:ind w:left="720" w:hanging="360"/>
        <w:rPr>
          <w:rFonts w:ascii="Times New Roman" w:hAnsi="Times New Roman"/>
          <w:color w:val="242424"/>
        </w:rPr>
      </w:pPr>
      <w:r w:rsidRPr="009B7CF6">
        <w:rPr>
          <w:color w:val="242424"/>
        </w:rPr>
        <w:t xml:space="preserve">Student authentication linked with </w:t>
      </w:r>
      <w:proofErr w:type="spellStart"/>
      <w:r w:rsidRPr="009B7CF6">
        <w:rPr>
          <w:color w:val="242424"/>
        </w:rPr>
        <w:t>MaineStreet</w:t>
      </w:r>
      <w:proofErr w:type="spellEnd"/>
      <w:r w:rsidRPr="009B7CF6">
        <w:rPr>
          <w:color w:val="242424"/>
        </w:rPr>
        <w:t xml:space="preserve"> student account</w:t>
      </w:r>
    </w:p>
    <w:p w14:paraId="1ACC67E4" w14:textId="77777777" w:rsidR="00413343" w:rsidRPr="009B7CF6" w:rsidRDefault="00AB55FB" w:rsidP="009B7CF6">
      <w:pPr>
        <w:pStyle w:val="ListParagraph"/>
        <w:numPr>
          <w:ilvl w:val="0"/>
          <w:numId w:val="3"/>
        </w:numPr>
        <w:tabs>
          <w:tab w:val="clear" w:pos="360"/>
          <w:tab w:val="num" w:pos="720"/>
        </w:tabs>
        <w:ind w:left="720" w:hanging="360"/>
        <w:rPr>
          <w:rFonts w:ascii="Times New Roman" w:hAnsi="Times New Roman"/>
          <w:color w:val="242424"/>
        </w:rPr>
      </w:pPr>
      <w:r w:rsidRPr="009B7CF6">
        <w:rPr>
          <w:color w:val="242424"/>
        </w:rPr>
        <w:t>Application documentation</w:t>
      </w:r>
    </w:p>
    <w:p w14:paraId="586D99C1" w14:textId="0BB08304" w:rsidR="00C82479" w:rsidRPr="009B7CF6" w:rsidRDefault="00C82479">
      <w:pPr>
        <w:rPr>
          <w:color w:val="242424"/>
        </w:rPr>
      </w:pPr>
    </w:p>
    <w:p w14:paraId="7FB0631E" w14:textId="77777777" w:rsidR="00C82479" w:rsidRPr="009B7CF6" w:rsidRDefault="00C82479">
      <w:pPr>
        <w:rPr>
          <w:color w:val="242424"/>
        </w:rPr>
      </w:pPr>
    </w:p>
    <w:p w14:paraId="2CD76638" w14:textId="77777777" w:rsidR="00C82479" w:rsidRPr="009B7CF6" w:rsidRDefault="00C82479">
      <w:pPr>
        <w:rPr>
          <w:rFonts w:ascii="Arial Bold" w:hAnsi="Arial Bold"/>
          <w:color w:val="0F3642"/>
          <w:sz w:val="36"/>
        </w:rPr>
      </w:pPr>
      <w:r w:rsidRPr="009B7CF6">
        <w:rPr>
          <w:rFonts w:ascii="Arial Bold" w:hAnsi="Arial Bold"/>
          <w:color w:val="0F3642"/>
          <w:sz w:val="36"/>
        </w:rPr>
        <w:t>Out of Scope</w:t>
      </w:r>
    </w:p>
    <w:p w14:paraId="5E79309C" w14:textId="77777777" w:rsidR="00C82479" w:rsidRPr="009B7CF6" w:rsidRDefault="00C82479">
      <w:pPr>
        <w:rPr>
          <w:color w:val="242424"/>
        </w:rPr>
      </w:pPr>
    </w:p>
    <w:p w14:paraId="331A25E7" w14:textId="2AE26D13" w:rsidR="00AB55FB" w:rsidRPr="009B7CF6" w:rsidRDefault="00C82479" w:rsidP="00803069">
      <w:pPr>
        <w:ind w:firstLine="720"/>
        <w:rPr>
          <w:color w:val="242424"/>
        </w:rPr>
      </w:pPr>
      <w:r w:rsidRPr="009B7CF6">
        <w:rPr>
          <w:color w:val="242424"/>
        </w:rPr>
        <w:t xml:space="preserve">The proposed project will not be providing portfolio functionality for graduate, faculty, or alumni work. As well, sophisticated collaboration tools such as managing project files like </w:t>
      </w:r>
      <w:proofErr w:type="spellStart"/>
      <w:r w:rsidRPr="009B7CF6">
        <w:rPr>
          <w:color w:val="242424"/>
        </w:rPr>
        <w:t>Dropbox</w:t>
      </w:r>
      <w:proofErr w:type="spellEnd"/>
      <w:r w:rsidRPr="009B7CF6">
        <w:rPr>
          <w:color w:val="242424"/>
        </w:rPr>
        <w:t xml:space="preserve">, planning tools, and other group-based collaboration that is outside of basic sharing for </w:t>
      </w:r>
      <w:r w:rsidR="00CA6843">
        <w:rPr>
          <w:color w:val="242424"/>
        </w:rPr>
        <w:t>feedback</w:t>
      </w:r>
      <w:r w:rsidRPr="009B7CF6">
        <w:rPr>
          <w:color w:val="242424"/>
        </w:rPr>
        <w:t xml:space="preserve"> and project viewing will not be included. </w:t>
      </w:r>
    </w:p>
    <w:p w14:paraId="0D2CD248" w14:textId="77777777" w:rsidR="00C82479" w:rsidRPr="009B7CF6" w:rsidRDefault="00C82479">
      <w:pPr>
        <w:rPr>
          <w:color w:val="242424"/>
        </w:rPr>
      </w:pPr>
    </w:p>
    <w:p w14:paraId="0B8BD2F3" w14:textId="77777777" w:rsidR="00C82479" w:rsidRPr="009B7CF6" w:rsidRDefault="00C82479">
      <w:pPr>
        <w:rPr>
          <w:color w:val="242424"/>
        </w:rPr>
      </w:pPr>
    </w:p>
    <w:p w14:paraId="0E287000" w14:textId="77777777" w:rsidR="00C82479" w:rsidRPr="009B7CF6" w:rsidRDefault="00C82479">
      <w:pPr>
        <w:rPr>
          <w:rFonts w:ascii="Arial Bold" w:hAnsi="Arial Bold"/>
          <w:color w:val="0F3642"/>
          <w:sz w:val="36"/>
        </w:rPr>
      </w:pPr>
      <w:r w:rsidRPr="009B7CF6">
        <w:rPr>
          <w:rFonts w:ascii="Arial Bold" w:hAnsi="Arial Bold"/>
          <w:color w:val="0F3642"/>
          <w:sz w:val="36"/>
        </w:rPr>
        <w:lastRenderedPageBreak/>
        <w:t>Alternative Solutions</w:t>
      </w:r>
    </w:p>
    <w:p w14:paraId="4A534C6D" w14:textId="74E64F10" w:rsidR="00803069" w:rsidRPr="009B7CF6" w:rsidRDefault="00CA6843" w:rsidP="009B7CF6">
      <w:pPr>
        <w:ind w:firstLine="720"/>
        <w:rPr>
          <w:color w:val="242424"/>
        </w:rPr>
      </w:pPr>
      <w:r>
        <w:rPr>
          <w:color w:val="242424"/>
        </w:rPr>
        <w:t>The possibility of University of Maine adopting</w:t>
      </w:r>
      <w:r w:rsidR="006D5DB1" w:rsidRPr="009B7CF6">
        <w:rPr>
          <w:color w:val="242424"/>
        </w:rPr>
        <w:t xml:space="preserve"> a</w:t>
      </w:r>
      <w:r w:rsidR="00803069" w:rsidRPr="009B7CF6">
        <w:rPr>
          <w:color w:val="242424"/>
        </w:rPr>
        <w:t xml:space="preserve"> 3</w:t>
      </w:r>
      <w:r w:rsidR="00803069" w:rsidRPr="009B7CF6">
        <w:rPr>
          <w:color w:val="242424"/>
          <w:vertAlign w:val="superscript"/>
        </w:rPr>
        <w:t>rd</w:t>
      </w:r>
      <w:r w:rsidR="00803069" w:rsidRPr="009B7CF6">
        <w:rPr>
          <w:color w:val="242424"/>
        </w:rPr>
        <w:t xml:space="preserve"> </w:t>
      </w:r>
      <w:r w:rsidR="006D5DB1" w:rsidRPr="009B7CF6">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9B7CF6">
        <w:rPr>
          <w:color w:val="242424"/>
        </w:rPr>
        <w:t xml:space="preserve">portfolio system such as </w:t>
      </w:r>
      <w:proofErr w:type="spellStart"/>
      <w:r w:rsidR="00803069" w:rsidRPr="009B7CF6">
        <w:rPr>
          <w:color w:val="242424"/>
        </w:rPr>
        <w:t>Behance</w:t>
      </w:r>
      <w:proofErr w:type="spellEnd"/>
      <w:r w:rsidR="00803069" w:rsidRPr="009B7CF6">
        <w:rPr>
          <w:color w:val="242424"/>
        </w:rPr>
        <w:t xml:space="preserve">, </w:t>
      </w:r>
      <w:proofErr w:type="spellStart"/>
      <w:r w:rsidR="00803069" w:rsidRPr="009B7CF6">
        <w:rPr>
          <w:color w:val="242424"/>
        </w:rPr>
        <w:t>Carbonmade</w:t>
      </w:r>
      <w:proofErr w:type="spellEnd"/>
      <w:r w:rsidR="00803069" w:rsidRPr="009B7CF6">
        <w:rPr>
          <w:color w:val="242424"/>
        </w:rPr>
        <w:t xml:space="preserve"> or </w:t>
      </w:r>
      <w:proofErr w:type="spellStart"/>
      <w:r w:rsidR="00803069" w:rsidRPr="009B7CF6">
        <w:rPr>
          <w:color w:val="242424"/>
        </w:rPr>
        <w:t>ePortfolio</w:t>
      </w:r>
      <w:proofErr w:type="spellEnd"/>
      <w:r w:rsidR="00803069" w:rsidRPr="009B7CF6">
        <w:rPr>
          <w:color w:val="242424"/>
        </w:rPr>
        <w:t xml:space="preserve"> </w:t>
      </w:r>
      <w:r w:rsidR="00CC3FBD" w:rsidRPr="009B7CF6">
        <w:rPr>
          <w:color w:val="242424"/>
        </w:rPr>
        <w:t xml:space="preserve">was considered. However, the </w:t>
      </w:r>
      <w:r w:rsidR="00803069" w:rsidRPr="009B7CF6">
        <w:rPr>
          <w:color w:val="242424"/>
        </w:rPr>
        <w:t xml:space="preserve">extensive customization </w:t>
      </w:r>
      <w:r w:rsidR="00CC3FBD" w:rsidRPr="009B7CF6">
        <w:rPr>
          <w:color w:val="242424"/>
        </w:rPr>
        <w:t xml:space="preserve">that would be necessary </w:t>
      </w:r>
      <w:r w:rsidR="00803069" w:rsidRPr="009B7CF6">
        <w:rPr>
          <w:color w:val="242424"/>
        </w:rPr>
        <w:t xml:space="preserve">to </w:t>
      </w:r>
      <w:r w:rsidR="00CC3FBD" w:rsidRPr="009B7CF6">
        <w:rPr>
          <w:color w:val="242424"/>
        </w:rPr>
        <w:t>fully</w:t>
      </w:r>
      <w:r w:rsidR="00803069" w:rsidRPr="009B7CF6">
        <w:rPr>
          <w:color w:val="242424"/>
        </w:rPr>
        <w:t xml:space="preserve"> address </w:t>
      </w:r>
      <w:r w:rsidR="00CC3FBD" w:rsidRPr="009B7CF6">
        <w:rPr>
          <w:color w:val="242424"/>
        </w:rPr>
        <w:t>the specific</w:t>
      </w:r>
      <w:r w:rsidR="00803069" w:rsidRPr="009B7CF6">
        <w:rPr>
          <w:color w:val="242424"/>
        </w:rPr>
        <w:t xml:space="preserve"> </w:t>
      </w:r>
      <w:r w:rsidR="00CC3FBD" w:rsidRPr="009B7CF6">
        <w:rPr>
          <w:color w:val="242424"/>
        </w:rPr>
        <w:t>needs</w:t>
      </w:r>
      <w:r w:rsidR="00803069" w:rsidRPr="009B7CF6">
        <w:rPr>
          <w:color w:val="242424"/>
        </w:rPr>
        <w:t xml:space="preserve"> of the University of Maine community are not feasible</w:t>
      </w:r>
      <w:r w:rsidR="00CC3FBD" w:rsidRPr="009B7CF6">
        <w:rPr>
          <w:color w:val="242424"/>
        </w:rPr>
        <w:t>, leaving any such solution a compromise at best. Additionally, developing in-house represents a substantial cost savings over the purchase or subscription to a 3</w:t>
      </w:r>
      <w:r w:rsidR="00CC3FBD" w:rsidRPr="009B7CF6">
        <w:rPr>
          <w:color w:val="242424"/>
          <w:vertAlign w:val="superscript"/>
        </w:rPr>
        <w:t>rd</w:t>
      </w:r>
      <w:r w:rsidR="00CC3FBD" w:rsidRPr="009B7CF6">
        <w:rPr>
          <w:color w:val="242424"/>
        </w:rPr>
        <w:t xml:space="preserve"> party system. </w:t>
      </w:r>
    </w:p>
    <w:p w14:paraId="405D5A8F" w14:textId="77777777" w:rsidR="00C82479" w:rsidRPr="009B7CF6" w:rsidRDefault="00C82479">
      <w:pPr>
        <w:rPr>
          <w:color w:val="242424"/>
        </w:rPr>
      </w:pPr>
    </w:p>
    <w:p w14:paraId="58680061" w14:textId="77777777" w:rsidR="00C82479" w:rsidRPr="009B7CF6" w:rsidRDefault="00C82479">
      <w:pPr>
        <w:rPr>
          <w:color w:val="242424"/>
        </w:rPr>
      </w:pPr>
    </w:p>
    <w:p w14:paraId="28E380AD" w14:textId="77777777" w:rsidR="00C82479" w:rsidRPr="009B7CF6" w:rsidRDefault="00C82479">
      <w:pPr>
        <w:rPr>
          <w:color w:val="242424"/>
        </w:rPr>
      </w:pPr>
    </w:p>
    <w:p w14:paraId="3ACC34DB" w14:textId="77777777" w:rsidR="00C82479" w:rsidRPr="009B7CF6" w:rsidRDefault="00C82479">
      <w:pPr>
        <w:rPr>
          <w:rFonts w:ascii="Arial Bold" w:hAnsi="Arial Bold"/>
          <w:color w:val="0F3642"/>
          <w:sz w:val="36"/>
        </w:rPr>
      </w:pPr>
      <w:r w:rsidRPr="009B7CF6">
        <w:rPr>
          <w:rFonts w:ascii="Arial Bold" w:hAnsi="Arial Bold"/>
          <w:color w:val="0F3642"/>
          <w:sz w:val="36"/>
        </w:rPr>
        <w:t>Technical Approach</w:t>
      </w:r>
    </w:p>
    <w:p w14:paraId="47147E64" w14:textId="77777777" w:rsidR="00C82479" w:rsidRPr="009B7CF6" w:rsidRDefault="00C82479">
      <w:pPr>
        <w:rPr>
          <w:color w:val="242424"/>
        </w:rPr>
      </w:pPr>
    </w:p>
    <w:p w14:paraId="78418B15" w14:textId="6CE2D132" w:rsidR="00C82479" w:rsidRPr="009B7CF6" w:rsidRDefault="00C82479">
      <w:pPr>
        <w:ind w:firstLine="720"/>
        <w:rPr>
          <w:color w:val="242424"/>
        </w:rPr>
      </w:pPr>
      <w:r w:rsidRPr="009B7CF6">
        <w:rPr>
          <w:color w:val="242424"/>
        </w:rPr>
        <w:t>The technical decisions were made primarily out of convenience to leverage existing skills and implementations in other projects. Distinct libraries were chosen instead of customizing a content management sys</w:t>
      </w:r>
      <w:bookmarkStart w:id="1" w:name="GoBack1"/>
      <w:bookmarkEnd w:id="1"/>
      <w:r w:rsidRPr="009B7CF6">
        <w:rPr>
          <w:color w:val="242424"/>
        </w:rPr>
        <w:t>tem to minimize extraneous functionality and ease adoption by new developers. As well, additional libraries can be added to the system with relative ease.</w:t>
      </w:r>
    </w:p>
    <w:p w14:paraId="05818CC8" w14:textId="77777777" w:rsidR="00C82479" w:rsidRPr="009B7CF6" w:rsidRDefault="00C82479">
      <w:pPr>
        <w:rPr>
          <w:color w:val="242424"/>
        </w:rPr>
      </w:pPr>
    </w:p>
    <w:p w14:paraId="56029AB7" w14:textId="77777777" w:rsidR="00C82479" w:rsidRPr="009B7CF6" w:rsidRDefault="00C82479">
      <w:pPr>
        <w:rPr>
          <w:rFonts w:ascii="Arial Bold" w:hAnsi="Arial Bold"/>
          <w:color w:val="0F3642"/>
        </w:rPr>
      </w:pPr>
    </w:p>
    <w:p w14:paraId="3CF631F3" w14:textId="77777777" w:rsidR="00C82479" w:rsidRPr="009B7CF6" w:rsidRDefault="00C82479">
      <w:pPr>
        <w:rPr>
          <w:color w:val="242424"/>
        </w:rPr>
      </w:pPr>
      <w:r w:rsidRPr="009B7CF6">
        <w:rPr>
          <w:rFonts w:ascii="Arial Bold" w:hAnsi="Arial Bold"/>
          <w:color w:val="0F3642"/>
        </w:rPr>
        <w:t>Server Side</w:t>
      </w:r>
    </w:p>
    <w:p w14:paraId="4BE71E74" w14:textId="77777777" w:rsidR="00C82479" w:rsidRPr="009B7CF6" w:rsidRDefault="00C82479">
      <w:pPr>
        <w:rPr>
          <w:color w:val="242424"/>
        </w:rPr>
      </w:pPr>
    </w:p>
    <w:p w14:paraId="7C88268C" w14:textId="77777777" w:rsidR="00C82479" w:rsidRPr="009B7CF6" w:rsidRDefault="00C82479">
      <w:pPr>
        <w:ind w:firstLine="720"/>
        <w:rPr>
          <w:color w:val="242424"/>
        </w:rPr>
      </w:pPr>
      <w:r w:rsidRPr="009B7CF6">
        <w:rPr>
          <w:color w:val="242424"/>
        </w:rPr>
        <w:t xml:space="preserve">The backend will be developed using a LAMP setup </w:t>
      </w:r>
      <w:hyperlink r:id="rId9" w:history="1">
        <w:r w:rsidRPr="009B7CF6">
          <w:rPr>
            <w:rStyle w:val="Hyperlink1"/>
          </w:rPr>
          <w:t>http://en.wikipedia.org/wiki/LAMP_(software_bundle)</w:t>
        </w:r>
      </w:hyperlink>
      <w:r w:rsidRPr="009B7CF6">
        <w:rPr>
          <w:color w:val="242424"/>
        </w:rPr>
        <w:t xml:space="preserve">.  Page requests will be managed by the library Slim </w:t>
      </w:r>
      <w:hyperlink r:id="rId10" w:history="1">
        <w:r w:rsidRPr="009B7CF6">
          <w:rPr>
            <w:rStyle w:val="Hyperlink1"/>
          </w:rPr>
          <w:t>http://www.slimframework.com/</w:t>
        </w:r>
      </w:hyperlink>
      <w:r w:rsidRPr="009B7CF6">
        <w:rPr>
          <w:color w:val="242424"/>
        </w:rPr>
        <w:t xml:space="preserve"> and database access will use the active records implementation provided by Paris </w:t>
      </w:r>
      <w:hyperlink r:id="rId11" w:history="1">
        <w:r w:rsidRPr="009B7CF6">
          <w:rPr>
            <w:rStyle w:val="Hyperlink1"/>
          </w:rPr>
          <w:t>https://github.com/j4mie/paris</w:t>
        </w:r>
      </w:hyperlink>
      <w:r w:rsidRPr="009B7CF6">
        <w:rPr>
          <w:color w:val="242424"/>
        </w:rPr>
        <w:t xml:space="preserve">. Twig will be used for rendering html templates </w:t>
      </w:r>
      <w:hyperlink r:id="rId12" w:history="1">
        <w:r w:rsidRPr="009B7CF6">
          <w:rPr>
            <w:rStyle w:val="Hyperlink1"/>
          </w:rPr>
          <w:t>http://twig.sensiolabs.org/</w:t>
        </w:r>
      </w:hyperlink>
      <w:r w:rsidRPr="009B7CF6">
        <w:rPr>
          <w:color w:val="242424"/>
        </w:rPr>
        <w:t>.</w:t>
      </w:r>
    </w:p>
    <w:p w14:paraId="0E3BC3F8" w14:textId="77777777" w:rsidR="00C82479" w:rsidRPr="009B7CF6" w:rsidRDefault="00C82479">
      <w:pPr>
        <w:rPr>
          <w:color w:val="242424"/>
        </w:rPr>
      </w:pPr>
    </w:p>
    <w:p w14:paraId="25D9C55B" w14:textId="77777777" w:rsidR="00C82479" w:rsidRPr="009B7CF6" w:rsidRDefault="00C82479">
      <w:pPr>
        <w:rPr>
          <w:color w:val="242424"/>
        </w:rPr>
      </w:pPr>
    </w:p>
    <w:p w14:paraId="2E74F9BE" w14:textId="77777777" w:rsidR="00C82479" w:rsidRPr="009B7CF6" w:rsidRDefault="00C82479">
      <w:pPr>
        <w:rPr>
          <w:rFonts w:ascii="Arial Bold" w:hAnsi="Arial Bold"/>
          <w:color w:val="0F3642"/>
        </w:rPr>
      </w:pPr>
      <w:r w:rsidRPr="009B7CF6">
        <w:rPr>
          <w:rFonts w:ascii="Arial Bold" w:hAnsi="Arial Bold"/>
          <w:color w:val="0F3642"/>
        </w:rPr>
        <w:t xml:space="preserve">Client Side </w:t>
      </w:r>
    </w:p>
    <w:p w14:paraId="589DC504" w14:textId="77777777" w:rsidR="00C82479" w:rsidRPr="009B7CF6" w:rsidRDefault="00C82479">
      <w:pPr>
        <w:rPr>
          <w:color w:val="242424"/>
        </w:rPr>
      </w:pPr>
    </w:p>
    <w:p w14:paraId="379BFFDF" w14:textId="77777777" w:rsidR="00C82479" w:rsidRPr="009B7CF6" w:rsidRDefault="00C82479">
      <w:pPr>
        <w:ind w:firstLine="720"/>
        <w:rPr>
          <w:color w:val="242424"/>
        </w:rPr>
      </w:pPr>
      <w:r w:rsidRPr="009B7CF6">
        <w:rPr>
          <w:color w:val="242424"/>
        </w:rPr>
        <w:t xml:space="preserve">Twitter bootstrap will be used to ease html structures and </w:t>
      </w:r>
      <w:proofErr w:type="spellStart"/>
      <w:r w:rsidRPr="009B7CF6">
        <w:rPr>
          <w:color w:val="242424"/>
        </w:rPr>
        <w:t>JQuery</w:t>
      </w:r>
      <w:proofErr w:type="spellEnd"/>
      <w:r w:rsidRPr="009B7CF6">
        <w:rPr>
          <w:color w:val="242424"/>
        </w:rPr>
        <w:t xml:space="preserve"> will be used for DOM manipulation where necessary. Other JavaScript frameworks will be explored as needed such as underscore.js and </w:t>
      </w:r>
      <w:proofErr w:type="spellStart"/>
      <w:r w:rsidRPr="009B7CF6">
        <w:rPr>
          <w:color w:val="242424"/>
        </w:rPr>
        <w:t>JQueryUI</w:t>
      </w:r>
      <w:proofErr w:type="spellEnd"/>
      <w:r w:rsidRPr="009B7CF6">
        <w:rPr>
          <w:color w:val="242424"/>
        </w:rPr>
        <w:t>.</w:t>
      </w:r>
    </w:p>
    <w:p w14:paraId="76B3EA8C" w14:textId="77777777" w:rsidR="00C82479" w:rsidRPr="009B7CF6" w:rsidRDefault="00C82479">
      <w:pPr>
        <w:rPr>
          <w:color w:val="242424"/>
        </w:rPr>
      </w:pPr>
    </w:p>
    <w:p w14:paraId="6F39E335" w14:textId="77777777" w:rsidR="00C82479" w:rsidRPr="009B7CF6" w:rsidRDefault="00C82479">
      <w:pPr>
        <w:rPr>
          <w:color w:val="242424"/>
        </w:rPr>
      </w:pPr>
    </w:p>
    <w:p w14:paraId="1ACE6D41" w14:textId="77777777" w:rsidR="00C82479" w:rsidRPr="009B7CF6" w:rsidRDefault="00C82479">
      <w:pPr>
        <w:rPr>
          <w:rFonts w:ascii="Arial Bold" w:hAnsi="Arial Bold"/>
          <w:color w:val="0F3642"/>
        </w:rPr>
      </w:pPr>
      <w:r w:rsidRPr="009B7CF6">
        <w:rPr>
          <w:rFonts w:ascii="Arial Bold" w:hAnsi="Arial Bold"/>
          <w:color w:val="0F3642"/>
        </w:rPr>
        <w:t>Source Control Management</w:t>
      </w:r>
    </w:p>
    <w:p w14:paraId="7C4219F8" w14:textId="77777777" w:rsidR="00C82479" w:rsidRPr="009B7CF6" w:rsidRDefault="00C82479">
      <w:pPr>
        <w:rPr>
          <w:color w:val="242424"/>
        </w:rPr>
      </w:pPr>
    </w:p>
    <w:p w14:paraId="0EEB4A9D" w14:textId="77777777" w:rsidR="00C82479" w:rsidRPr="009B7CF6"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3"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9B7CF6" w:rsidRDefault="00C82479">
      <w:pPr>
        <w:rPr>
          <w:rFonts w:ascii="Arial Bold" w:hAnsi="Arial Bold"/>
          <w:color w:val="0F3642"/>
        </w:rPr>
      </w:pPr>
      <w:r w:rsidRPr="009B7CF6">
        <w:rPr>
          <w:rFonts w:ascii="Arial Bold" w:hAnsi="Arial Bold"/>
          <w:color w:val="0F3642"/>
        </w:rPr>
        <w:t>Coding Standards</w:t>
      </w:r>
    </w:p>
    <w:p w14:paraId="13D7F8B0" w14:textId="77777777" w:rsidR="00C82479" w:rsidRPr="009B7CF6" w:rsidRDefault="00C82479">
      <w:pPr>
        <w:rPr>
          <w:color w:val="242424"/>
        </w:rPr>
      </w:pPr>
    </w:p>
    <w:p w14:paraId="5F6C37B3" w14:textId="77777777" w:rsidR="00C82479" w:rsidRPr="009B7CF6" w:rsidRDefault="00C82479">
      <w:pPr>
        <w:rPr>
          <w:color w:val="242424"/>
        </w:rPr>
      </w:pPr>
    </w:p>
    <w:p w14:paraId="55A1BDF8" w14:textId="77777777" w:rsidR="00C82479" w:rsidRPr="009B7CF6" w:rsidRDefault="00C82479">
      <w:pPr>
        <w:rPr>
          <w:color w:val="242424"/>
        </w:rPr>
      </w:pPr>
    </w:p>
    <w:p w14:paraId="3901BB2B" w14:textId="77777777" w:rsidR="00C82479" w:rsidRPr="009B7CF6" w:rsidRDefault="00C82479">
      <w:pPr>
        <w:rPr>
          <w:color w:val="242424"/>
        </w:rPr>
      </w:pPr>
    </w:p>
    <w:p w14:paraId="127645ED" w14:textId="77777777" w:rsidR="00C82479" w:rsidRPr="009B7CF6" w:rsidRDefault="00C82479">
      <w:pPr>
        <w:rPr>
          <w:rFonts w:ascii="Arial Bold" w:hAnsi="Arial Bold"/>
          <w:color w:val="0F3642"/>
          <w:sz w:val="36"/>
        </w:rPr>
      </w:pPr>
      <w:r w:rsidRPr="009B7CF6">
        <w:rPr>
          <w:rFonts w:ascii="Arial Bold" w:hAnsi="Arial Bold"/>
          <w:color w:val="0F3642"/>
          <w:sz w:val="36"/>
        </w:rPr>
        <w:t>Design Approach</w:t>
      </w:r>
    </w:p>
    <w:p w14:paraId="5E655EC0" w14:textId="77777777" w:rsidR="00C82479" w:rsidRPr="009B7CF6" w:rsidRDefault="00C82479">
      <w:pPr>
        <w:rPr>
          <w:color w:val="242424"/>
        </w:rPr>
      </w:pPr>
    </w:p>
    <w:p w14:paraId="40067EEE" w14:textId="5925FAA0" w:rsidR="00C82479" w:rsidRPr="009B7CF6" w:rsidRDefault="00466E4D" w:rsidP="009B7CF6">
      <w:pPr>
        <w:rPr>
          <w:rFonts w:ascii="Times New Roman" w:hAnsi="Times New Roman"/>
        </w:rPr>
      </w:pPr>
      <w:r w:rsidRPr="009B7CF6">
        <w:rPr>
          <w:rFonts w:ascii="Arial Bold" w:hAnsi="Arial Bold"/>
          <w:noProof/>
          <w:color w:val="FFFDFD"/>
          <w:sz w:val="48"/>
        </w:rPr>
        <mc:AlternateContent>
          <mc:Choice Requires="wps">
            <w:drawing>
              <wp:anchor distT="0" distB="0" distL="114300" distR="114300" simplePos="0" relativeHeight="251697664" behindDoc="1" locked="0" layoutInCell="1" allowOverlap="1" wp14:anchorId="2031D549" wp14:editId="0E857AEC">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C3CBB6" w14:textId="142F46CD" w:rsidR="008B2810" w:rsidRPr="009D56A8" w:rsidRDefault="008B2810" w:rsidP="00B25243">
                            <w:pPr>
                              <w:rPr>
                                <w:color w:val="242424"/>
                              </w:rPr>
                            </w:pPr>
                            <w:r>
                              <w:rPr>
                                <w:rFonts w:ascii="Arial Bold" w:hAnsi="Arial Bold"/>
                                <w:color w:val="FFFDFD"/>
                                <w:sz w:val="48"/>
                              </w:rPr>
                              <w:t>Global Terms &amp; Definitions</w:t>
                            </w:r>
                          </w:p>
                          <w:p w14:paraId="502A3210" w14:textId="77777777" w:rsidR="008B2810" w:rsidRDefault="008B2810">
                            <w:pPr>
                              <w:pStyle w:val="FreeFormA"/>
                              <w:rPr>
                                <w:rFonts w:ascii="Times New Roman" w:eastAsia="Times New Roman" w:hAnsi="Times New Roman"/>
                                <w:color w:val="auto"/>
                                <w:sz w:val="20"/>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52pt;margin-top:68.3pt;width:560pt;height:4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inset="3pt,3pt,3pt,3pt">
                  <w:txbxContent>
                    <w:p w14:paraId="26C3CBB6" w14:textId="142F46CD" w:rsidR="008B2810" w:rsidRPr="009D56A8" w:rsidRDefault="008B2810" w:rsidP="00B25243">
                      <w:pPr>
                        <w:rPr>
                          <w:color w:val="242424"/>
                        </w:rPr>
                      </w:pPr>
                      <w:r>
                        <w:rPr>
                          <w:rFonts w:ascii="Arial Bold" w:hAnsi="Arial Bold"/>
                          <w:color w:val="FFFDFD"/>
                          <w:sz w:val="48"/>
                        </w:rPr>
                        <w:t>Global Terms &amp; Definitions</w:t>
                      </w:r>
                    </w:p>
                    <w:p w14:paraId="502A3210" w14:textId="77777777" w:rsidR="008B2810" w:rsidRDefault="008B2810">
                      <w:pPr>
                        <w:pStyle w:val="FreeFormA"/>
                        <w:rPr>
                          <w:rFonts w:ascii="Times New Roman" w:eastAsia="Times New Roman" w:hAnsi="Times New Roman"/>
                          <w:color w:val="auto"/>
                          <w:sz w:val="20"/>
                          <w:lang w:bidi="x-none"/>
                        </w:rPr>
                      </w:pPr>
                    </w:p>
                  </w:txbxContent>
                </v:textbox>
                <w10:wrap type="through" anchorx="page" anchory="page"/>
              </v:rect>
            </w:pict>
          </mc:Fallback>
        </mc:AlternateContent>
      </w:r>
    </w:p>
    <w:p w14:paraId="4C2517EE" w14:textId="25D4AFD3" w:rsidR="007E1FC8" w:rsidRDefault="00C82479">
      <w:r w:rsidRPr="009B7CF6">
        <w:rPr>
          <w:rFonts w:ascii="Arial Bold" w:hAnsi="Arial Bold"/>
          <w:color w:val="FFFDFD"/>
          <w:sz w:val="48"/>
        </w:rPr>
        <w:lastRenderedPageBreak/>
        <w:t xml:space="preserve"> </w:t>
      </w:r>
    </w:p>
    <w:p w14:paraId="1FB2B9C4" w14:textId="242DA816" w:rsidR="00B25243" w:rsidRPr="009B7CF6" w:rsidRDefault="00B55479" w:rsidP="009B7CF6">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 xml:space="preserve">Student – An undergraduate </w:t>
      </w:r>
      <w:proofErr w:type="spellStart"/>
      <w:r>
        <w:t>UMaine</w:t>
      </w:r>
      <w:proofErr w:type="spellEnd"/>
      <w:r>
        <w:t xml:space="preserve"> student</w:t>
      </w:r>
    </w:p>
    <w:p w14:paraId="0716F5D7" w14:textId="77777777" w:rsidR="00B25243" w:rsidRDefault="00B25243" w:rsidP="00B25243">
      <w:pPr>
        <w:pStyle w:val="ListParagraph"/>
        <w:numPr>
          <w:ilvl w:val="0"/>
          <w:numId w:val="60"/>
        </w:numPr>
      </w:pPr>
      <w:r>
        <w:t xml:space="preserve">Faculty – A </w:t>
      </w:r>
      <w:proofErr w:type="spellStart"/>
      <w:r>
        <w:t>UMaine</w:t>
      </w:r>
      <w:proofErr w:type="spellEnd"/>
      <w:r>
        <w:t xml:space="preserv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9B7CF6">
      <w:pPr>
        <w:pStyle w:val="ListParagraph"/>
        <w:numPr>
          <w:ilvl w:val="1"/>
          <w:numId w:val="60"/>
        </w:numPr>
      </w:pPr>
      <w:r>
        <w:t>‘Recent’ – Recently added work</w:t>
      </w:r>
    </w:p>
    <w:p w14:paraId="0507B227" w14:textId="77777777" w:rsidR="00B25243" w:rsidRPr="00B25243" w:rsidRDefault="00B25243" w:rsidP="009B7CF6">
      <w:pPr>
        <w:ind w:left="1080"/>
      </w:pPr>
    </w:p>
    <w:p w14:paraId="34ED4116" w14:textId="6523B6C4" w:rsidR="007E1FC8" w:rsidRPr="009B7CF6" w:rsidRDefault="00B55479">
      <w:pPr>
        <w:rPr>
          <w:color w:val="242424"/>
        </w:rPr>
      </w:pPr>
      <w:r>
        <w:rPr>
          <w:rFonts w:ascii="Arial Bold" w:hAnsi="Arial Bold"/>
          <w:color w:val="0F3642"/>
          <w:sz w:val="36"/>
        </w:rPr>
        <w:t>Feedback</w:t>
      </w:r>
    </w:p>
    <w:p w14:paraId="1D8C351E" w14:textId="2479EB85" w:rsidR="005A1FC4" w:rsidRDefault="00C56776" w:rsidP="009B7CF6">
      <w:pPr>
        <w:pStyle w:val="ListParagraph"/>
        <w:numPr>
          <w:ilvl w:val="0"/>
          <w:numId w:val="60"/>
        </w:numPr>
      </w:pPr>
      <w:r>
        <w:t>Comment – A textual response to a work</w:t>
      </w:r>
    </w:p>
    <w:p w14:paraId="434AB7CC" w14:textId="70E5FD0B" w:rsidR="00C56776" w:rsidRDefault="00C56776" w:rsidP="009B7CF6">
      <w:pPr>
        <w:pStyle w:val="ListParagraph"/>
        <w:numPr>
          <w:ilvl w:val="0"/>
          <w:numId w:val="60"/>
        </w:numPr>
      </w:pPr>
      <w:r>
        <w:t>Rating – A like/appreciation of a project or portfolio</w:t>
      </w:r>
    </w:p>
    <w:p w14:paraId="1E440BC8" w14:textId="40F335CC" w:rsidR="00B25243" w:rsidRPr="00D951A0" w:rsidRDefault="00C56776" w:rsidP="009B7CF6">
      <w:pPr>
        <w:pStyle w:val="ListParagraph"/>
        <w:numPr>
          <w:ilvl w:val="0"/>
          <w:numId w:val="60"/>
        </w:numPr>
      </w:pPr>
      <w:r>
        <w:t>Evaluation – An assessment of a project in response to a specific solicitation (form)</w:t>
      </w:r>
    </w:p>
    <w:p w14:paraId="448D4B67" w14:textId="6B69E98C" w:rsidR="007E1FC8" w:rsidRPr="009B7CF6" w:rsidRDefault="007E1FC8">
      <w:pPr>
        <w:rPr>
          <w:rFonts w:ascii="Arial Bold" w:hAnsi="Arial Bold"/>
          <w:color w:val="0F3642"/>
          <w:sz w:val="36"/>
        </w:rPr>
      </w:pPr>
    </w:p>
    <w:p w14:paraId="3CEA27AE" w14:textId="77777777" w:rsidR="00C82479" w:rsidRPr="009B7CF6" w:rsidRDefault="00C82479">
      <w:pPr>
        <w:rPr>
          <w:color w:val="242424"/>
        </w:rPr>
      </w:pPr>
      <w:r w:rsidRPr="009B7CF6">
        <w:rPr>
          <w:rFonts w:ascii="Arial Bold" w:hAnsi="Arial Bold"/>
          <w:color w:val="0F3642"/>
          <w:sz w:val="36"/>
        </w:rPr>
        <w:t>Users</w:t>
      </w:r>
    </w:p>
    <w:p w14:paraId="7E010D42" w14:textId="77777777" w:rsidR="00C82479" w:rsidRPr="009B7CF6" w:rsidRDefault="00C82479">
      <w:pPr>
        <w:rPr>
          <w:color w:val="242424"/>
        </w:rPr>
      </w:pPr>
    </w:p>
    <w:p w14:paraId="09668F05" w14:textId="59318D07" w:rsidR="00C82479" w:rsidRPr="009B7CF6" w:rsidRDefault="00C82479">
      <w:pPr>
        <w:ind w:firstLine="720"/>
        <w:rPr>
          <w:color w:val="242424"/>
        </w:rPr>
      </w:pPr>
      <w:r w:rsidRPr="009B7CF6">
        <w:rPr>
          <w:color w:val="242424"/>
        </w:rPr>
        <w:t xml:space="preserve">Users are registered and non-registered individuals who interact with the portfolio system. User types include anonymous, member, undergraduate student, and faculty. Members have all of the same features as an anonymous user and students and faculty have all of the same features as a member.  </w:t>
      </w:r>
      <w:proofErr w:type="gramStart"/>
      <w:r w:rsidRPr="009B7CF6">
        <w:rPr>
          <w:color w:val="242424"/>
        </w:rPr>
        <w:t>For detailed features associated with users, see the Features &gt; User Features section.</w:t>
      </w:r>
      <w:proofErr w:type="gramEnd"/>
    </w:p>
    <w:p w14:paraId="3E8977FA" w14:textId="77777777" w:rsidR="00C82479" w:rsidRPr="009B7CF6" w:rsidRDefault="00C82479">
      <w:pPr>
        <w:ind w:firstLine="720"/>
        <w:rPr>
          <w:color w:val="242424"/>
        </w:rPr>
      </w:pPr>
    </w:p>
    <w:p w14:paraId="3ACC7E66" w14:textId="77777777" w:rsidR="00C82479" w:rsidRPr="009B7CF6" w:rsidRDefault="00C82479">
      <w:pPr>
        <w:rPr>
          <w:color w:val="242424"/>
        </w:rPr>
      </w:pPr>
    </w:p>
    <w:p w14:paraId="757D116D" w14:textId="77777777" w:rsidR="003B0C04" w:rsidRDefault="00CB4D02">
      <w:pPr>
        <w:jc w:val="center"/>
        <w:rPr>
          <w:color w:val="242424"/>
        </w:rPr>
      </w:pPr>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Anonymous</w:t>
                    </w:r>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Member</w:t>
                    </w:r>
                  </w:p>
                </w:txbxContent>
              </v:textbox>
            </v:rect>
            <v:shape id="_x0000_s1039" style="position:absolute;left:2520;top:1120;width:0;height:560" coordsize="21600,21600" o:spt="100" adj="0,,0" path="" filled="f" strokecolor="#3e6695">
              <v:fill o:detectmouseclick="t"/>
              <v:stroke joinstyle="round"/>
              <v:formulas/>
              <v:path arrowok="t" o:connecttype="segments" o:connectlocs="10800,10800"/>
              <v:textbox inset="0,0,0,0">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8B2810" w:rsidRDefault="008B2810">
                    <w:pPr>
                      <w:pStyle w:val="FreeFormA"/>
                      <w:tabs>
                        <w:tab w:val="left" w:pos="1440"/>
                      </w:tabs>
                      <w:rPr>
                        <w:rFonts w:ascii="Times New Roman" w:eastAsia="Times New Roman" w:hAnsi="Times New Roman"/>
                        <w:color w:val="auto"/>
                        <w:sz w:val="20"/>
                        <w:lang w:bidi="x-none"/>
                      </w:rPr>
                    </w:pPr>
                    <w:proofErr w:type="gramStart"/>
                    <w:r>
                      <w:rPr>
                        <w:sz w:val="22"/>
                        <w:u w:color="000000"/>
                      </w:rPr>
                      <w:t>Student(</w:t>
                    </w:r>
                    <w:proofErr w:type="gramEnd"/>
                    <w:r>
                      <w:rPr>
                        <w:sz w:val="22"/>
                        <w:u w:color="000000"/>
                      </w:rPr>
                      <w:t>Undergraduate)</w:t>
                    </w:r>
                  </w:p>
                </w:txbxContent>
              </v:textbox>
            </v:rect>
            <v:shape id="_x0000_s1041" style="position:absolute;left:1120;top:2800;width:1400;height:560" coordsize="21600,21600" o:spt="100" adj="0,,0" path="" filled="f" strokecolor="#4774aa">
              <v:fill o:detectmouseclick="t"/>
              <v:stroke joinstyle="round"/>
              <v:formulas/>
              <v:path arrowok="t" o:connecttype="segments" o:connectlocs="10800,10800"/>
              <v:textbox inset="0,0,0,0">
                <w:txbxContent>
                  <w:p w14:paraId="479C4848" w14:textId="77777777" w:rsidR="008B2810" w:rsidRDefault="008B2810">
                    <w:pPr>
                      <w:pStyle w:val="FreeForm"/>
                      <w:rPr>
                        <w:rFonts w:eastAsia="Times New Roman"/>
                        <w:color w:val="auto"/>
                        <w:lang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Faculty</w:t>
                    </w:r>
                  </w:p>
                </w:txbxContent>
              </v:textbox>
            </v:rect>
            <v:shape id="_x0000_s1043" style="position:absolute;left:2520;top:2800;width:1400;height:560" coordsize="21600,21600" o:spt="100" adj="0,,0" path="" filled="f" strokecolor="#4774aa">
              <v:fill o:detectmouseclick="t"/>
              <v:stroke joinstyle="round"/>
              <v:formulas/>
              <v:path arrowok="t" o:connecttype="segments" o:connectlocs="10800,10800"/>
              <v:textbox inset="0,0,0,0">
                <w:txbxContent>
                  <w:p w14:paraId="58AEF83F" w14:textId="77777777" w:rsidR="008B2810" w:rsidRDefault="008B2810">
                    <w:pPr>
                      <w:pStyle w:val="FreeFormA"/>
                      <w:rPr>
                        <w:rFonts w:ascii="Times New Roman" w:eastAsia="Times New Roman" w:hAnsi="Times New Roman"/>
                        <w:color w:val="auto"/>
                        <w:sz w:val="20"/>
                        <w:lang w:bidi="x-none"/>
                      </w:rPr>
                    </w:pPr>
                  </w:p>
                </w:txbxContent>
              </v:textbox>
            </v:shape>
            <w10:wrap type="none"/>
            <w10:anchorlock/>
          </v:group>
        </w:pict>
      </w:r>
    </w:p>
    <w:p w14:paraId="44F1C2EB" w14:textId="77777777" w:rsidR="00C82479" w:rsidRPr="009B7CF6" w:rsidRDefault="00C82479">
      <w:pPr>
        <w:rPr>
          <w:rFonts w:ascii="Arial Bold" w:hAnsi="Arial Bold"/>
          <w:color w:val="0F3642"/>
        </w:rPr>
      </w:pPr>
    </w:p>
    <w:p w14:paraId="09CF8A04" w14:textId="77777777" w:rsidR="00C82479" w:rsidRPr="009B7CF6" w:rsidRDefault="00C82479">
      <w:pPr>
        <w:rPr>
          <w:color w:val="242424"/>
        </w:rPr>
      </w:pPr>
      <w:r w:rsidRPr="009B7CF6">
        <w:rPr>
          <w:rFonts w:ascii="Arial Bold" w:hAnsi="Arial Bold"/>
          <w:color w:val="0F3642"/>
        </w:rPr>
        <w:t>Anonymous</w:t>
      </w:r>
    </w:p>
    <w:p w14:paraId="79EE6A5B" w14:textId="77777777" w:rsidR="00C82479" w:rsidRPr="009B7CF6" w:rsidRDefault="00C82479">
      <w:pPr>
        <w:rPr>
          <w:color w:val="242424"/>
        </w:rPr>
      </w:pPr>
    </w:p>
    <w:p w14:paraId="4A731A05" w14:textId="77777777" w:rsidR="00C82479" w:rsidRPr="009B7CF6" w:rsidRDefault="00C82479">
      <w:pPr>
        <w:rPr>
          <w:color w:val="242424"/>
        </w:rPr>
      </w:pPr>
      <w:r w:rsidRPr="009B7CF6">
        <w:rPr>
          <w:color w:val="242424"/>
        </w:rPr>
        <w:lastRenderedPageBreak/>
        <w:tab/>
        <w:t>Anonymous users are users who are not logged into the system, i.e. the general public viewing the website. Publically accessible work and portfolios are available for browsing.</w:t>
      </w:r>
    </w:p>
    <w:p w14:paraId="3CBA207C" w14:textId="77777777" w:rsidR="00C82479" w:rsidRPr="009B7CF6" w:rsidRDefault="00C82479">
      <w:pPr>
        <w:rPr>
          <w:rFonts w:ascii="Arial Bold" w:hAnsi="Arial Bold"/>
          <w:color w:val="0F3642"/>
        </w:rPr>
      </w:pPr>
    </w:p>
    <w:p w14:paraId="4B7D19C0" w14:textId="77777777" w:rsidR="00C82479" w:rsidRPr="009B7CF6" w:rsidRDefault="00C82479">
      <w:pPr>
        <w:rPr>
          <w:rFonts w:ascii="Arial Bold" w:hAnsi="Arial Bold"/>
          <w:color w:val="0F3642"/>
        </w:rPr>
      </w:pPr>
    </w:p>
    <w:p w14:paraId="1951B963" w14:textId="77777777" w:rsidR="00C82479" w:rsidRPr="009B7CF6" w:rsidRDefault="00C82479">
      <w:pPr>
        <w:rPr>
          <w:color w:val="242424"/>
        </w:rPr>
      </w:pPr>
      <w:r w:rsidRPr="009B7CF6">
        <w:rPr>
          <w:rFonts w:ascii="Arial Bold" w:hAnsi="Arial Bold"/>
          <w:color w:val="0F3642"/>
        </w:rPr>
        <w:t>Member</w:t>
      </w:r>
    </w:p>
    <w:p w14:paraId="6F41CE3F" w14:textId="77777777" w:rsidR="00C82479" w:rsidRPr="009B7CF6" w:rsidRDefault="00C82479">
      <w:pPr>
        <w:rPr>
          <w:color w:val="242424"/>
        </w:rPr>
      </w:pPr>
    </w:p>
    <w:p w14:paraId="4A924B6F" w14:textId="530CD914" w:rsidR="00C82479" w:rsidRPr="009B7CF6" w:rsidRDefault="00C82479">
      <w:pPr>
        <w:rPr>
          <w:color w:val="242424"/>
        </w:rPr>
      </w:pPr>
      <w:r w:rsidRPr="009B7CF6">
        <w:rPr>
          <w:color w:val="242424"/>
        </w:rPr>
        <w:tab/>
        <w:t xml:space="preserve">Members are generic, logged in </w:t>
      </w:r>
      <w:r w:rsidR="00466E4D">
        <w:rPr>
          <w:color w:val="242424"/>
        </w:rPr>
        <w:t xml:space="preserve">registered </w:t>
      </w:r>
      <w:r w:rsidRPr="009B7CF6">
        <w:rPr>
          <w:color w:val="242424"/>
        </w:rPr>
        <w:t xml:space="preserve">users of the portfolio system. Any person from any audience can become a member, such </w:t>
      </w:r>
      <w:proofErr w:type="gramStart"/>
      <w:r w:rsidRPr="009B7CF6">
        <w:rPr>
          <w:color w:val="242424"/>
        </w:rPr>
        <w:t>as an alumni</w:t>
      </w:r>
      <w:proofErr w:type="gramEnd"/>
      <w:r w:rsidRPr="009B7CF6">
        <w:rPr>
          <w:color w:val="242424"/>
        </w:rPr>
        <w:t xml:space="preserve">,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9B7CF6" w:rsidRDefault="00C82479">
      <w:pPr>
        <w:rPr>
          <w:color w:val="242424"/>
        </w:rPr>
      </w:pPr>
    </w:p>
    <w:p w14:paraId="5A4A3676" w14:textId="77777777" w:rsidR="00C82479" w:rsidRPr="009B7CF6" w:rsidRDefault="00C82479">
      <w:pPr>
        <w:rPr>
          <w:color w:val="242424"/>
        </w:rPr>
      </w:pPr>
    </w:p>
    <w:p w14:paraId="6C182CB3" w14:textId="77777777" w:rsidR="00C82479" w:rsidRPr="009B7CF6" w:rsidRDefault="00C82479">
      <w:pPr>
        <w:rPr>
          <w:color w:val="242424"/>
        </w:rPr>
      </w:pPr>
      <w:r w:rsidRPr="009B7CF6">
        <w:rPr>
          <w:rFonts w:ascii="Arial Bold" w:hAnsi="Arial Bold"/>
          <w:color w:val="0F3642"/>
        </w:rPr>
        <w:t>Student</w:t>
      </w:r>
    </w:p>
    <w:p w14:paraId="7677B514" w14:textId="77777777" w:rsidR="00C82479" w:rsidRPr="009B7CF6" w:rsidRDefault="00C82479">
      <w:pPr>
        <w:rPr>
          <w:color w:val="242424"/>
        </w:rPr>
      </w:pPr>
    </w:p>
    <w:p w14:paraId="696AA963" w14:textId="77777777" w:rsidR="00C82479" w:rsidRPr="009B7CF6" w:rsidRDefault="00C82479">
      <w:pPr>
        <w:rPr>
          <w:color w:val="242424"/>
        </w:rPr>
      </w:pPr>
      <w:r w:rsidRPr="009B7CF6">
        <w:rPr>
          <w:color w:val="242424"/>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9B7CF6" w:rsidRDefault="00C82479">
      <w:pPr>
        <w:rPr>
          <w:color w:val="242424"/>
        </w:rPr>
      </w:pPr>
    </w:p>
    <w:p w14:paraId="2F91BCA4" w14:textId="77777777" w:rsidR="00C82479" w:rsidRPr="009B7CF6" w:rsidRDefault="00C82479">
      <w:pPr>
        <w:rPr>
          <w:color w:val="242424"/>
        </w:rPr>
      </w:pPr>
    </w:p>
    <w:p w14:paraId="04FEA963" w14:textId="77777777" w:rsidR="00C82479" w:rsidRPr="009B7CF6" w:rsidRDefault="00C82479">
      <w:pPr>
        <w:rPr>
          <w:color w:val="242424"/>
        </w:rPr>
      </w:pPr>
      <w:r w:rsidRPr="009B7CF6">
        <w:rPr>
          <w:rFonts w:ascii="Arial Bold" w:hAnsi="Arial Bold"/>
          <w:color w:val="0F3642"/>
        </w:rPr>
        <w:t>Faculty</w:t>
      </w:r>
    </w:p>
    <w:p w14:paraId="38B4EB38" w14:textId="77777777" w:rsidR="00C82479" w:rsidRPr="009B7CF6" w:rsidRDefault="00C82479">
      <w:pPr>
        <w:rPr>
          <w:color w:val="242424"/>
        </w:rPr>
      </w:pPr>
    </w:p>
    <w:p w14:paraId="0FB09C49" w14:textId="77777777" w:rsidR="00C82479" w:rsidRPr="009B7CF6" w:rsidRDefault="00C82479">
      <w:pPr>
        <w:rPr>
          <w:color w:val="242424"/>
        </w:rPr>
      </w:pPr>
      <w:r w:rsidRPr="009B7CF6">
        <w:rPr>
          <w:color w:val="242424"/>
        </w:rPr>
        <w:tab/>
        <w:t xml:space="preserve">A faculty user is another specialized type of registered user. A faculty user refers to a professor or instructor at the University of Maine. </w:t>
      </w:r>
    </w:p>
    <w:p w14:paraId="0568674D" w14:textId="77777777" w:rsidR="00C82479" w:rsidRPr="009B7CF6" w:rsidRDefault="00C82479">
      <w:pPr>
        <w:rPr>
          <w:color w:val="242424"/>
        </w:rPr>
      </w:pPr>
    </w:p>
    <w:p w14:paraId="114FB317" w14:textId="77777777" w:rsidR="00C82479" w:rsidRPr="009B7CF6" w:rsidRDefault="00C82479">
      <w:pPr>
        <w:rPr>
          <w:color w:val="242424"/>
        </w:rPr>
      </w:pPr>
    </w:p>
    <w:p w14:paraId="39964316" w14:textId="77777777" w:rsidR="00C82479" w:rsidRPr="009B7CF6" w:rsidRDefault="00C82479">
      <w:pPr>
        <w:rPr>
          <w:color w:val="242424"/>
        </w:rPr>
      </w:pPr>
    </w:p>
    <w:p w14:paraId="549872A4" w14:textId="77777777" w:rsidR="00C82479" w:rsidRPr="009B7CF6" w:rsidRDefault="00C82479">
      <w:pPr>
        <w:rPr>
          <w:color w:val="242424"/>
        </w:rPr>
      </w:pPr>
      <w:r w:rsidRPr="009B7CF6">
        <w:rPr>
          <w:rFonts w:ascii="Arial Bold" w:hAnsi="Arial Bold"/>
          <w:color w:val="0F3642"/>
          <w:sz w:val="36"/>
        </w:rPr>
        <w:t>Groups of Users</w:t>
      </w:r>
    </w:p>
    <w:p w14:paraId="7772DAA3" w14:textId="77777777" w:rsidR="00C82479" w:rsidRPr="009B7CF6" w:rsidRDefault="00C82479">
      <w:pPr>
        <w:rPr>
          <w:color w:val="242424"/>
        </w:rPr>
      </w:pPr>
    </w:p>
    <w:p w14:paraId="0C3A8FFC" w14:textId="2EF0B24D" w:rsidR="00C82479" w:rsidRPr="009B7CF6" w:rsidRDefault="00C82479">
      <w:pPr>
        <w:ind w:firstLine="720"/>
        <w:rPr>
          <w:color w:val="1B1B1B"/>
        </w:rPr>
      </w:pPr>
      <w:r w:rsidRPr="009B7CF6">
        <w:rPr>
          <w:color w:val="242424"/>
        </w:rPr>
        <w:t>A Group is a set of people who share a common attribute or interest.</w:t>
      </w:r>
      <w:r w:rsidRPr="009B7CF6">
        <w:rPr>
          <w:color w:val="1B1B1B"/>
        </w:rPr>
        <w:t xml:space="preserve"> (See below for different examples of groups).</w:t>
      </w:r>
    </w:p>
    <w:p w14:paraId="3DB27842" w14:textId="77777777" w:rsidR="00C82479" w:rsidRPr="009B7CF6" w:rsidRDefault="00C82479">
      <w:pPr>
        <w:rPr>
          <w:color w:val="1B1B1B"/>
        </w:rPr>
      </w:pPr>
    </w:p>
    <w:p w14:paraId="02BC6149" w14:textId="6B811A7B" w:rsidR="00C82479" w:rsidRPr="009B7CF6" w:rsidRDefault="00C82479" w:rsidP="009B7CF6">
      <w:pPr>
        <w:ind w:firstLine="720"/>
        <w:rPr>
          <w:color w:val="1B1B1B"/>
        </w:rPr>
      </w:pPr>
      <w:r w:rsidRPr="009B7CF6">
        <w:rPr>
          <w:color w:val="1B1B1B"/>
        </w:rPr>
        <w:t xml:space="preserve">Intrinsically a group has two sections: on the one hand the </w:t>
      </w:r>
      <w:r w:rsidR="00F27B0F">
        <w:rPr>
          <w:color w:val="1B1B1B"/>
        </w:rPr>
        <w:t>“Works In Progress”</w:t>
      </w:r>
      <w:r w:rsidR="00466E4D">
        <w:rPr>
          <w:color w:val="1B1B1B"/>
        </w:rPr>
        <w:t xml:space="preserve"> </w:t>
      </w:r>
      <w:r w:rsidR="00F27B0F">
        <w:rPr>
          <w:color w:val="1B1B1B"/>
        </w:rPr>
        <w:t xml:space="preserve">(Private Gallery) </w:t>
      </w:r>
      <w:r w:rsidRPr="009B7CF6">
        <w:rPr>
          <w:color w:val="1B1B1B"/>
        </w:rPr>
        <w:t>section which is compulsory and by default private.  On the other hand, the “</w:t>
      </w:r>
      <w:r w:rsidR="00F27B0F">
        <w:rPr>
          <w:color w:val="1B1B1B"/>
        </w:rPr>
        <w:t>P</w:t>
      </w:r>
      <w:r w:rsidRPr="009B7CF6">
        <w:rPr>
          <w:color w:val="1B1B1B"/>
        </w:rPr>
        <w:t xml:space="preserve">ublic </w:t>
      </w:r>
      <w:r w:rsidR="00F27B0F">
        <w:rPr>
          <w:color w:val="1B1B1B"/>
        </w:rPr>
        <w:t>G</w:t>
      </w:r>
      <w:r w:rsidRPr="009B7CF6">
        <w:rPr>
          <w:color w:val="1B1B1B"/>
        </w:rPr>
        <w:t>allery” section is optional and as its name indicate</w:t>
      </w:r>
      <w:r w:rsidR="00466E4D">
        <w:rPr>
          <w:color w:val="1B1B1B"/>
        </w:rPr>
        <w:t>s</w:t>
      </w:r>
      <w:r w:rsidRPr="009B7CF6">
        <w:rPr>
          <w:color w:val="1B1B1B"/>
        </w:rPr>
        <w:t xml:space="preserve"> </w:t>
      </w:r>
      <w:r w:rsidR="00466E4D">
        <w:rPr>
          <w:color w:val="1B1B1B"/>
        </w:rPr>
        <w:t>is publically visible</w:t>
      </w:r>
      <w:r w:rsidRPr="009B7CF6">
        <w:rPr>
          <w:color w:val="1B1B1B"/>
        </w:rPr>
        <w:t>.</w:t>
      </w:r>
    </w:p>
    <w:p w14:paraId="0FECD0D0" w14:textId="77777777" w:rsidR="00C82479" w:rsidRPr="009B7CF6" w:rsidRDefault="00C82479">
      <w:pPr>
        <w:rPr>
          <w:color w:val="1B1B1B"/>
        </w:rPr>
      </w:pPr>
    </w:p>
    <w:p w14:paraId="0B138440" w14:textId="7B20C471" w:rsidR="00C82479" w:rsidRPr="009B7CF6" w:rsidRDefault="007542EA">
      <w:pPr>
        <w:rPr>
          <w:color w:val="1B1B1B"/>
        </w:rPr>
      </w:pPr>
      <w:r>
        <w:rPr>
          <w:rFonts w:ascii="Arial Bold" w:hAnsi="Arial Bold"/>
          <w:color w:val="0F3642"/>
        </w:rPr>
        <w:t>Works in Progress</w:t>
      </w:r>
    </w:p>
    <w:p w14:paraId="56D0A514" w14:textId="77777777" w:rsidR="00C82479" w:rsidRPr="009B7CF6" w:rsidRDefault="00C82479">
      <w:pPr>
        <w:rPr>
          <w:color w:val="1B1B1B"/>
        </w:rPr>
      </w:pPr>
    </w:p>
    <w:p w14:paraId="1B713F8A" w14:textId="64E23930" w:rsidR="00C82479" w:rsidRPr="009B7CF6" w:rsidRDefault="00C82479" w:rsidP="009B7CF6">
      <w:pPr>
        <w:ind w:firstLine="720"/>
        <w:rPr>
          <w:color w:val="1B1B1B"/>
        </w:rPr>
      </w:pPr>
      <w:r w:rsidRPr="009B7CF6">
        <w:rPr>
          <w:color w:val="1B1B1B"/>
        </w:rPr>
        <w:t>This section is a dedicated space for members who want to receive feedback on their projects.</w:t>
      </w:r>
      <w:r w:rsidR="007542EA">
        <w:rPr>
          <w:color w:val="1B1B1B"/>
        </w:rPr>
        <w:t xml:space="preserve"> </w:t>
      </w:r>
      <w:r w:rsidR="00F27B0F">
        <w:rPr>
          <w:color w:val="1B1B1B"/>
        </w:rPr>
        <w:t xml:space="preserve">Works in progress are shared within a private gallery, where </w:t>
      </w:r>
      <w:r w:rsidRPr="009B7CF6">
        <w:rPr>
          <w:color w:val="1B1B1B"/>
        </w:rPr>
        <w:t>only the group’s members c</w:t>
      </w:r>
      <w:r w:rsidR="00F27B0F">
        <w:rPr>
          <w:color w:val="1B1B1B"/>
        </w:rPr>
        <w:t>an view and interact with them</w:t>
      </w:r>
      <w:r w:rsidRPr="009B7CF6">
        <w:rPr>
          <w:color w:val="1B1B1B"/>
        </w:rPr>
        <w:t>.</w:t>
      </w:r>
    </w:p>
    <w:p w14:paraId="629F5611" w14:textId="77777777" w:rsidR="00C82479" w:rsidRPr="009B7CF6" w:rsidRDefault="00C82479">
      <w:pPr>
        <w:rPr>
          <w:color w:val="1B1B1B"/>
        </w:rPr>
      </w:pPr>
    </w:p>
    <w:p w14:paraId="7502F7E1" w14:textId="55B8C898" w:rsidR="00C82479" w:rsidRDefault="007542EA">
      <w:pPr>
        <w:rPr>
          <w:color w:val="1B1B1B"/>
        </w:rPr>
      </w:pPr>
      <w:r>
        <w:rPr>
          <w:rFonts w:ascii="Arial Bold" w:hAnsi="Arial Bold"/>
          <w:color w:val="0F3642"/>
        </w:rPr>
        <w:t xml:space="preserve">Public Gallery </w:t>
      </w:r>
    </w:p>
    <w:p w14:paraId="04FB4E2E" w14:textId="77777777" w:rsidR="007542EA" w:rsidRPr="009B7CF6" w:rsidRDefault="007542EA">
      <w:pPr>
        <w:rPr>
          <w:color w:val="1B1B1B"/>
        </w:rPr>
      </w:pPr>
    </w:p>
    <w:p w14:paraId="0DEC71E5" w14:textId="77777777" w:rsidR="00C82479" w:rsidRPr="009B7CF6" w:rsidRDefault="00C82479" w:rsidP="009B7CF6">
      <w:pPr>
        <w:ind w:firstLine="720"/>
        <w:rPr>
          <w:color w:val="1B1B1B"/>
        </w:rPr>
      </w:pPr>
      <w:r w:rsidRPr="009B7CF6">
        <w:rPr>
          <w:color w:val="1B1B1B"/>
        </w:rPr>
        <w:t>This gallery is designed to show some finished works. It’s public and accessible by anybody.</w:t>
      </w:r>
    </w:p>
    <w:p w14:paraId="42DA1B1C" w14:textId="77777777" w:rsidR="00C82479" w:rsidRPr="009B7CF6"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lastRenderedPageBreak/>
        <w:t>Synthesis diagram</w:t>
      </w:r>
      <w:r>
        <w:rPr>
          <w:color w:val="242424"/>
        </w:rPr>
        <w:t>:</w:t>
      </w:r>
    </w:p>
    <w:p w14:paraId="1074EA5E" w14:textId="7780AEF4" w:rsidR="00F05391" w:rsidRDefault="00F05391" w:rsidP="00F05391">
      <w:pPr>
        <w:rPr>
          <w:color w:val="242424"/>
        </w:rPr>
      </w:pPr>
      <w:r>
        <w:rPr>
          <w:noProof/>
        </w:rPr>
        <w:drawing>
          <wp:anchor distT="152400" distB="152400" distL="152400" distR="152400" simplePos="0" relativeHeight="251694592" behindDoc="0" locked="0" layoutInCell="1" allowOverlap="1" wp14:anchorId="1305296B" wp14:editId="1EC4D1A3">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 out</w:t>
      </w:r>
    </w:p>
    <w:p w14:paraId="6CB3CC0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244AD20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w:t>
      </w:r>
    </w:p>
    <w:p w14:paraId="732FFCE1" w14:textId="5C634B9D" w:rsidR="00F05391" w:rsidRDefault="00F05391" w:rsidP="00F05391">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w:t>
      </w:r>
    </w:p>
    <w:p w14:paraId="7637ABC2" w14:textId="2CF4471C" w:rsidR="00F05391" w:rsidRDefault="00F05391">
      <w:r>
        <w:rPr>
          <w:noProof/>
        </w:rPr>
        <w:lastRenderedPageBreak/>
        <w:drawing>
          <wp:anchor distT="152400" distB="152400" distL="152400" distR="152400" simplePos="0" relativeHeight="251696640" behindDoc="0" locked="0" layoutInCell="1" allowOverlap="1" wp14:anchorId="3C17397A" wp14:editId="25DAA1A8">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52876" w14:textId="0D4DA1D4" w:rsidR="00F05391" w:rsidRDefault="00F05391"/>
    <w:p w14:paraId="36AE21CA" w14:textId="089754D7" w:rsidR="00F05391" w:rsidRDefault="00F05391"/>
    <w:p w14:paraId="515323F0" w14:textId="14CD18A3" w:rsidR="00F05391" w:rsidRDefault="00F05391"/>
    <w:p w14:paraId="7D969B0E" w14:textId="71CF5A36" w:rsidR="00F05391" w:rsidRDefault="00F05391"/>
    <w:p w14:paraId="15C7655E" w14:textId="77777777" w:rsidR="00F05391" w:rsidRDefault="00F05391"/>
    <w:p w14:paraId="1D88959A" w14:textId="77777777" w:rsidR="00F05391" w:rsidRDefault="00F05391"/>
    <w:p w14:paraId="1BDFEF3E" w14:textId="77777777" w:rsidR="00F05391" w:rsidRDefault="00F05391"/>
    <w:p w14:paraId="78E9DD22" w14:textId="77777777" w:rsidR="00F05391" w:rsidRDefault="00F05391"/>
    <w:p w14:paraId="3ED569B9" w14:textId="77777777" w:rsidR="00F05391" w:rsidRDefault="00F05391"/>
    <w:p w14:paraId="1C45A82A" w14:textId="77777777" w:rsidR="00F05391" w:rsidRPr="009B7CF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9B7CF6" w:rsidRDefault="00C82479">
      <w:pPr>
        <w:rPr>
          <w:color w:val="1B1B1B"/>
          <w:shd w:val="clear" w:color="auto" w:fill="FFFF33"/>
        </w:rPr>
      </w:pPr>
      <w:r w:rsidRPr="009B7CF6">
        <w:rPr>
          <w:color w:val="1B1B1B"/>
          <w:shd w:val="clear" w:color="auto" w:fill="FFFF33"/>
        </w:rPr>
        <w:t xml:space="preserve">By default </w:t>
      </w:r>
      <w:r w:rsidR="008B5D02">
        <w:rPr>
          <w:color w:val="242424"/>
          <w:shd w:val="clear" w:color="auto" w:fill="FFFF33"/>
        </w:rPr>
        <w:t xml:space="preserve">does </w:t>
      </w:r>
      <w:r w:rsidRPr="009B7CF6">
        <w:rPr>
          <w:color w:val="1B1B1B"/>
          <w:shd w:val="clear" w:color="auto" w:fill="FFFF33"/>
        </w:rPr>
        <w:t xml:space="preserve">each department have their </w:t>
      </w:r>
      <w:r w:rsidR="00121084">
        <w:rPr>
          <w:color w:val="242424"/>
          <w:shd w:val="clear" w:color="auto" w:fill="FFFF33"/>
        </w:rPr>
        <w:t xml:space="preserve">own </w:t>
      </w:r>
      <w:r w:rsidRPr="009B7CF6">
        <w:rPr>
          <w:color w:val="1B1B1B"/>
          <w:shd w:val="clear" w:color="auto" w:fill="FFFF33"/>
        </w:rPr>
        <w:t>group?</w:t>
      </w:r>
    </w:p>
    <w:p w14:paraId="15EE7D22" w14:textId="15EC936B" w:rsidR="00121084" w:rsidRPr="009B7CF6" w:rsidRDefault="00121084" w:rsidP="00121084">
      <w:pPr>
        <w:rPr>
          <w:color w:val="1B1B1B"/>
          <w:shd w:val="clear" w:color="auto" w:fill="FFFF33"/>
        </w:rPr>
      </w:pPr>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00C82479" w:rsidRPr="009B7CF6">
        <w:rPr>
          <w:color w:val="1B1B1B"/>
          <w:shd w:val="clear" w:color="auto" w:fill="FFFF33"/>
        </w:rPr>
        <w:t>The notion of open group if accept some new admission or close group (as for example a class group)</w:t>
      </w:r>
    </w:p>
    <w:p w14:paraId="26BD1BE5" w14:textId="77777777" w:rsidR="00C82479" w:rsidRPr="009B7CF6" w:rsidRDefault="00C82479">
      <w:pPr>
        <w:pStyle w:val="ListParagraph"/>
        <w:ind w:left="0"/>
        <w:rPr>
          <w:color w:val="1B1B1B"/>
          <w:shd w:val="clear" w:color="auto" w:fill="F3EB00"/>
        </w:rPr>
      </w:pPr>
      <w:r w:rsidRPr="009B7CF6">
        <w:rPr>
          <w:color w:val="1B1B1B"/>
          <w:shd w:val="clear" w:color="auto" w:fill="F3EB00"/>
        </w:rPr>
        <w:t xml:space="preserve">Collaborative-work groups (work done with other students, such as research work) </w:t>
      </w:r>
      <w:proofErr w:type="gramStart"/>
      <w:r w:rsidRPr="009B7CF6">
        <w:rPr>
          <w:color w:val="1B1B1B"/>
          <w:shd w:val="clear" w:color="auto" w:fill="F3EB00"/>
        </w:rPr>
        <w:t>is</w:t>
      </w:r>
      <w:proofErr w:type="gramEnd"/>
      <w:r w:rsidRPr="009B7CF6">
        <w:rPr>
          <w:color w:val="1B1B1B"/>
          <w:shd w:val="clear" w:color="auto" w:fill="F3EB00"/>
        </w:rPr>
        <w:t xml:space="preserve"> now an attribute.</w:t>
      </w:r>
    </w:p>
    <w:p w14:paraId="794346A8" w14:textId="77777777" w:rsidR="00121084" w:rsidRDefault="00121084">
      <w:pPr>
        <w:rPr>
          <w:color w:val="242424"/>
          <w:shd w:val="clear" w:color="auto" w:fill="F3EB00"/>
        </w:rPr>
      </w:pPr>
    </w:p>
    <w:p w14:paraId="3FE3D671" w14:textId="77777777" w:rsidR="00C82479" w:rsidRPr="009B7CF6" w:rsidRDefault="00C82479">
      <w:pPr>
        <w:rPr>
          <w:color w:val="242424"/>
        </w:rPr>
      </w:pPr>
      <w:r w:rsidRPr="009B7CF6">
        <w:rPr>
          <w:color w:val="1B1B1B"/>
          <w:shd w:val="clear" w:color="auto" w:fill="F3EB00"/>
        </w:rPr>
        <w:t>Do we found in the gallery systematically work from member of this group?</w:t>
      </w:r>
    </w:p>
    <w:p w14:paraId="22A67403" w14:textId="77777777" w:rsidR="00C82479" w:rsidRPr="009B7CF6" w:rsidRDefault="00C82479">
      <w:pPr>
        <w:rPr>
          <w:color w:val="242424"/>
        </w:rPr>
      </w:pPr>
    </w:p>
    <w:p w14:paraId="39974688" w14:textId="6AD580DB" w:rsidR="00C82479" w:rsidRPr="009B7CF6" w:rsidRDefault="00C82479" w:rsidP="009B7CF6">
      <w:pPr>
        <w:pStyle w:val="ListParagraph"/>
        <w:numPr>
          <w:ilvl w:val="0"/>
          <w:numId w:val="5"/>
        </w:numPr>
        <w:tabs>
          <w:tab w:val="num" w:pos="720"/>
        </w:tabs>
        <w:ind w:hanging="360"/>
        <w:rPr>
          <w:color w:val="242424"/>
        </w:rPr>
      </w:pPr>
    </w:p>
    <w:p w14:paraId="7B798F18" w14:textId="77777777" w:rsidR="00C82479" w:rsidRPr="009B7CF6" w:rsidRDefault="00C82479">
      <w:pPr>
        <w:pStyle w:val="ListParagraph"/>
        <w:ind w:left="0"/>
        <w:rPr>
          <w:color w:val="242424"/>
        </w:rPr>
      </w:pPr>
    </w:p>
    <w:p w14:paraId="017374B3" w14:textId="77777777" w:rsidR="00C82479" w:rsidRPr="009B7CF6" w:rsidRDefault="00C82479" w:rsidP="009B7CF6">
      <w:pPr>
        <w:pStyle w:val="ListParagraph"/>
        <w:ind w:left="0"/>
        <w:jc w:val="both"/>
        <w:rPr>
          <w:color w:val="242424"/>
          <w:u w:val="single"/>
        </w:rPr>
      </w:pPr>
      <w:r w:rsidRPr="009B7CF6">
        <w:rPr>
          <w:color w:val="242424"/>
          <w:u w:val="single"/>
        </w:rPr>
        <w:t>College</w:t>
      </w:r>
    </w:p>
    <w:p w14:paraId="45509692"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consists of individuals all within the same college.</w:t>
      </w:r>
    </w:p>
    <w:p w14:paraId="3FAD4AF0"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Any member of the college will be able to participate in this group.</w:t>
      </w:r>
    </w:p>
    <w:p w14:paraId="7620ADB4"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It functions as a basic grouping for the system.</w:t>
      </w:r>
    </w:p>
    <w:p w14:paraId="5EB4CE65"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does not separate individuals based in the department or major to which they belong.</w:t>
      </w:r>
    </w:p>
    <w:p w14:paraId="595EEA35" w14:textId="77777777" w:rsidR="00C82479" w:rsidRPr="009B7CF6" w:rsidRDefault="00C82479" w:rsidP="009B7CF6">
      <w:pPr>
        <w:pStyle w:val="ListParagraph"/>
        <w:ind w:left="0"/>
        <w:jc w:val="both"/>
        <w:rPr>
          <w:color w:val="242424"/>
          <w:u w:val="single"/>
        </w:rPr>
      </w:pPr>
      <w:r w:rsidRPr="009B7CF6">
        <w:rPr>
          <w:color w:val="242424"/>
          <w:u w:val="single"/>
        </w:rPr>
        <w:t>Department</w:t>
      </w:r>
    </w:p>
    <w:p w14:paraId="294BD436"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contains individuals belonging to a certain department.</w:t>
      </w:r>
    </w:p>
    <w:p w14:paraId="5D18F71A"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Any member of the department will be able to participate in the group.</w:t>
      </w:r>
    </w:p>
    <w:p w14:paraId="21CC9855"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functions as a way of grouping work into similar fields, but not to the degree of specificity of an individual’s major.</w:t>
      </w:r>
    </w:p>
    <w:p w14:paraId="40FCC055" w14:textId="77777777" w:rsidR="00C82479" w:rsidRPr="009B7CF6" w:rsidRDefault="00C82479" w:rsidP="009B7CF6">
      <w:pPr>
        <w:pStyle w:val="ListParagraph"/>
        <w:numPr>
          <w:ilvl w:val="1"/>
          <w:numId w:val="8"/>
        </w:numPr>
        <w:tabs>
          <w:tab w:val="num" w:pos="540"/>
        </w:tabs>
        <w:ind w:left="540" w:hanging="180"/>
        <w:jc w:val="both"/>
        <w:rPr>
          <w:color w:val="242424"/>
        </w:rPr>
      </w:pPr>
      <w:r w:rsidRPr="009B7CF6">
        <w:rPr>
          <w:color w:val="242424"/>
        </w:rPr>
        <w:t>This group doe snot separate individuals based on their major or the classes they are taking.</w:t>
      </w:r>
    </w:p>
    <w:p w14:paraId="3B6B5359" w14:textId="77777777" w:rsidR="00C82479" w:rsidRPr="009B7CF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9B7CF6" w:rsidRDefault="00C82479" w:rsidP="009B7CF6">
      <w:pPr>
        <w:pStyle w:val="ListParagraph"/>
        <w:ind w:left="0"/>
        <w:jc w:val="both"/>
        <w:rPr>
          <w:color w:val="242424"/>
          <w:u w:val="single"/>
        </w:rPr>
      </w:pPr>
      <w:r w:rsidRPr="009B7CF6">
        <w:rPr>
          <w:color w:val="242424"/>
          <w:u w:val="single"/>
        </w:rPr>
        <w:t>Major</w:t>
      </w:r>
    </w:p>
    <w:p w14:paraId="60439411"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is comprised of individuals in the same major.</w:t>
      </w:r>
    </w:p>
    <w:p w14:paraId="1B944750"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Any member of said major may participate in this group.</w:t>
      </w:r>
    </w:p>
    <w:p w14:paraId="22809A90"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functions to assemble all the students within a major who will have similar work.</w:t>
      </w:r>
    </w:p>
    <w:p w14:paraId="3AB63944"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level of classification will not differentiate students based on what classes they may be taking.</w:t>
      </w:r>
    </w:p>
    <w:p w14:paraId="7BBFACF5" w14:textId="77777777" w:rsidR="00C82479" w:rsidRPr="009B7CF6" w:rsidRDefault="00C82479" w:rsidP="009B7CF6">
      <w:pPr>
        <w:pStyle w:val="ListParagraph"/>
        <w:ind w:left="0"/>
        <w:jc w:val="both"/>
        <w:rPr>
          <w:color w:val="242424"/>
          <w:u w:val="single"/>
        </w:rPr>
      </w:pPr>
      <w:r w:rsidRPr="009B7CF6">
        <w:rPr>
          <w:color w:val="242424"/>
          <w:u w:val="single"/>
        </w:rPr>
        <w:t>Class</w:t>
      </w:r>
    </w:p>
    <w:p w14:paraId="035B293F"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is includes individuals in the same class.</w:t>
      </w:r>
    </w:p>
    <w:p w14:paraId="5B49FB46"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Any member currently enrolled in the class may participate in this group.</w:t>
      </w:r>
    </w:p>
    <w:p w14:paraId="40399EC5"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9B7CF6" w:rsidRDefault="00C82479" w:rsidP="009B7CF6">
      <w:pPr>
        <w:pStyle w:val="ListParagraph"/>
        <w:numPr>
          <w:ilvl w:val="1"/>
          <w:numId w:val="8"/>
        </w:numPr>
        <w:tabs>
          <w:tab w:val="num" w:pos="540"/>
        </w:tabs>
        <w:ind w:left="540" w:hanging="180"/>
        <w:jc w:val="both"/>
        <w:rPr>
          <w:color w:val="242424"/>
          <w:position w:val="-2"/>
        </w:rPr>
      </w:pPr>
      <w:r w:rsidRPr="009B7CF6">
        <w:rPr>
          <w:color w:val="242424"/>
        </w:rPr>
        <w:t>This group does not allow for students to collaborate on projects (see collaborative-work groups) but does allow feedback on projects.</w:t>
      </w:r>
    </w:p>
    <w:p w14:paraId="1D8C2C4D" w14:textId="77777777" w:rsidR="00C82479" w:rsidRPr="009B7CF6" w:rsidRDefault="00C82479" w:rsidP="009B7CF6">
      <w:pPr>
        <w:pStyle w:val="ListParagraph"/>
        <w:ind w:left="0"/>
        <w:jc w:val="both"/>
        <w:rPr>
          <w:color w:val="242424"/>
        </w:rPr>
      </w:pPr>
      <w:r>
        <w:rPr>
          <w:rFonts w:ascii="Corbel" w:hAnsi="Corbel"/>
          <w:color w:val="303030"/>
        </w:rPr>
        <w:t>//</w:t>
      </w:r>
      <w:r w:rsidRPr="009B7CF6">
        <w:rPr>
          <w:color w:val="242424"/>
        </w:rPr>
        <w:t>Personal</w:t>
      </w:r>
    </w:p>
    <w:p w14:paraId="6F3A8FE9" w14:textId="77777777" w:rsidR="003B0C04" w:rsidRDefault="00CA6843" w:rsidP="009B7CF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9B7CF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57607C4A" w14:textId="77777777" w:rsidR="003B0C04" w:rsidRDefault="00CA6843" w:rsidP="009B7CF6">
      <w:pPr>
        <w:pStyle w:val="ListParagraph"/>
        <w:numPr>
          <w:ilvl w:val="1"/>
          <w:numId w:val="8"/>
        </w:numPr>
        <w:tabs>
          <w:tab w:val="clear" w:pos="360"/>
          <w:tab w:val="num" w:pos="540"/>
        </w:tabs>
        <w:ind w:left="540" w:hanging="180"/>
        <w:jc w:val="both"/>
        <w:rPr>
          <w:color w:val="242424"/>
        </w:rPr>
      </w:pPr>
      <w:r>
        <w:rPr>
          <w:color w:val="242424"/>
        </w:rPr>
        <w:t>Most settings should be editable after creation with the exception of interest groups. Interest groups are designed to be community groups where any member can join and make contributions.</w:t>
      </w:r>
    </w:p>
    <w:p w14:paraId="2B8CFD66" w14:textId="77777777" w:rsidR="003B0C04" w:rsidRDefault="003B0C04" w:rsidP="009B7CF6">
      <w:pPr>
        <w:pStyle w:val="ListParagraph"/>
        <w:tabs>
          <w:tab w:val="left" w:pos="540"/>
        </w:tabs>
        <w:ind w:left="0"/>
        <w:jc w:val="both"/>
        <w:rPr>
          <w:color w:val="242424"/>
        </w:rPr>
      </w:pPr>
    </w:p>
    <w:p w14:paraId="258C3541" w14:textId="5AE1F5B7" w:rsidR="00C82479" w:rsidRPr="009B7CF6" w:rsidRDefault="00CA6843" w:rsidP="009B7CF6">
      <w:pPr>
        <w:pStyle w:val="ListParagraph"/>
        <w:numPr>
          <w:ilvl w:val="1"/>
          <w:numId w:val="5"/>
        </w:numPr>
        <w:tabs>
          <w:tab w:val="num" w:pos="540"/>
        </w:tabs>
        <w:ind w:left="540" w:hanging="180"/>
        <w:jc w:val="both"/>
        <w:rPr>
          <w:rFonts w:ascii="Corbel" w:hAnsi="Corbel"/>
          <w:color w:val="303030"/>
          <w:position w:val="-2"/>
        </w:rPr>
      </w:pPr>
      <w:r>
        <w:rPr>
          <w:color w:val="242424"/>
        </w:rPr>
        <w:lastRenderedPageBreak/>
        <w:tab/>
      </w:r>
      <w:r w:rsidR="00C82479">
        <w:rPr>
          <w:rFonts w:ascii="Corbel" w:hAnsi="Corbel"/>
          <w:color w:val="303030"/>
        </w:rPr>
        <w:t>This group is created by an individual for personal use, such as organizing friends and colleagues of non-academic projects</w:t>
      </w:r>
    </w:p>
    <w:p w14:paraId="0EE3C9B2" w14:textId="77777777" w:rsidR="00C82479" w:rsidRPr="009B7CF6" w:rsidRDefault="00C82479" w:rsidP="009B7CF6">
      <w:pPr>
        <w:pStyle w:val="ListParagraph"/>
        <w:numPr>
          <w:ilvl w:val="1"/>
          <w:numId w:val="5"/>
        </w:numPr>
        <w:tabs>
          <w:tab w:val="num" w:pos="540"/>
        </w:tabs>
        <w:ind w:left="540" w:hanging="180"/>
        <w:jc w:val="both"/>
        <w:rPr>
          <w:rFonts w:ascii="Corbel" w:hAnsi="Corbel"/>
          <w:color w:val="303030"/>
          <w:position w:val="-2"/>
        </w:rPr>
      </w:pPr>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p>
    <w:p w14:paraId="53BD654A" w14:textId="77777777" w:rsidR="00C82479" w:rsidRDefault="00C82479" w:rsidP="009B7CF6">
      <w:pPr>
        <w:pStyle w:val="ListParagraph"/>
        <w:ind w:left="0"/>
        <w:jc w:val="both"/>
        <w:rPr>
          <w:rFonts w:ascii="Corbel" w:hAnsi="Corbel"/>
          <w:color w:val="303030"/>
        </w:rPr>
      </w:pPr>
      <w:r>
        <w:rPr>
          <w:rFonts w:ascii="Corbel" w:hAnsi="Corbel"/>
          <w:color w:val="303030"/>
        </w:rPr>
        <w:t>//</w:t>
      </w:r>
    </w:p>
    <w:p w14:paraId="23E3A77E" w14:textId="77777777" w:rsidR="00C82479" w:rsidRPr="009B7CF6" w:rsidRDefault="00C82479" w:rsidP="009B7CF6">
      <w:pPr>
        <w:pStyle w:val="ListParagraph"/>
        <w:ind w:left="0"/>
        <w:jc w:val="both"/>
        <w:rPr>
          <w:color w:val="242424"/>
        </w:rPr>
      </w:pPr>
      <w:r w:rsidRPr="009B7CF6">
        <w:rPr>
          <w:color w:val="242424"/>
          <w:u w:val="single"/>
        </w:rPr>
        <w:t>Interest</w:t>
      </w:r>
    </w:p>
    <w:p w14:paraId="6F9D5DEB"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An interest group is a group created by the community to showcase a collection of work based on a particular interest.</w:t>
      </w:r>
    </w:p>
    <w:p w14:paraId="0328F5B6"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Since these groups are based purely on interest, these groups will completely public meaning any user may join or leave the group at any time.</w:t>
      </w:r>
    </w:p>
    <w:p w14:paraId="55670BFA"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9B7CF6">
        <w:rPr>
          <w:color w:val="242424"/>
        </w:rPr>
        <w:t>they</w:t>
      </w:r>
      <w:proofErr w:type="gramEnd"/>
      <w:r w:rsidRPr="009B7CF6">
        <w:rPr>
          <w:color w:val="242424"/>
        </w:rPr>
        <w:t xml:space="preserve"> are </w:t>
      </w:r>
      <w:proofErr w:type="gramStart"/>
      <w:r w:rsidRPr="009B7CF6">
        <w:rPr>
          <w:color w:val="242424"/>
        </w:rPr>
        <w:t>a member of the group</w:t>
      </w:r>
      <w:proofErr w:type="gramEnd"/>
      <w:r w:rsidRPr="009B7CF6">
        <w:rPr>
          <w:color w:val="242424"/>
        </w:rPr>
        <w:t>.</w:t>
      </w:r>
    </w:p>
    <w:p w14:paraId="6D434CE3"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This group is not for private projects or work that a user does not want to be viewed by others.</w:t>
      </w:r>
    </w:p>
    <w:p w14:paraId="49E993DB" w14:textId="299C4825" w:rsidR="00C82479" w:rsidRPr="009B7CF6" w:rsidRDefault="00CA6843" w:rsidP="009B7CF6">
      <w:pPr>
        <w:pStyle w:val="ListParagraph"/>
        <w:ind w:left="0"/>
        <w:jc w:val="both"/>
        <w:rPr>
          <w:color w:val="242424"/>
        </w:rPr>
      </w:pPr>
      <w:r>
        <w:rPr>
          <w:color w:val="242424"/>
          <w:position w:val="-2"/>
        </w:rPr>
        <w:tab/>
      </w:r>
      <w:r w:rsidR="00C82479" w:rsidRPr="009B7CF6">
        <w:rPr>
          <w:color w:val="242424"/>
          <w:u w:val="single"/>
        </w:rPr>
        <w:t>Clubs</w:t>
      </w:r>
    </w:p>
    <w:p w14:paraId="20DA07E9"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proofErr w:type="gramStart"/>
      <w:r w:rsidRPr="009B7CF6">
        <w:rPr>
          <w:color w:val="242424"/>
        </w:rPr>
        <w:t>Club groups are created by members or leaders of a particular club or other extracurricular group to help organize and facilitate communication among members</w:t>
      </w:r>
      <w:proofErr w:type="gramEnd"/>
      <w:r w:rsidRPr="009B7CF6">
        <w:rPr>
          <w:color w:val="242424"/>
        </w:rPr>
        <w:t>.</w:t>
      </w:r>
    </w:p>
    <w:p w14:paraId="676E36D4"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Upon creating the group, the administrator may choose to make a group open (like interest groups where members may join or leave at any time) or closed (members request to join and must be approved by a group administrator).</w:t>
      </w:r>
    </w:p>
    <w:p w14:paraId="0A3A6445"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 xml:space="preserve">When work is finished in a club group, it may be either made available to </w:t>
      </w:r>
      <w:proofErr w:type="spellStart"/>
      <w:r w:rsidRPr="009B7CF6">
        <w:rPr>
          <w:color w:val="242424"/>
        </w:rPr>
        <w:t>to</w:t>
      </w:r>
      <w:proofErr w:type="spellEnd"/>
      <w:r w:rsidRPr="009B7CF6">
        <w:rPr>
          <w:color w:val="242424"/>
        </w:rPr>
        <w:t xml:space="preserve"> the public or only viewable by members.</w:t>
      </w:r>
    </w:p>
    <w:p w14:paraId="7D256B34"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This group is not for classwork or purely for interests even though a club may be formed around an interest (i.e. a photography club).</w:t>
      </w:r>
    </w:p>
    <w:p w14:paraId="1F8E9650" w14:textId="6B888509" w:rsidR="00C82479" w:rsidRPr="009B7CF6" w:rsidRDefault="00CA6843" w:rsidP="009B7CF6">
      <w:pPr>
        <w:pStyle w:val="ListParagraph"/>
        <w:ind w:left="0"/>
        <w:jc w:val="both"/>
        <w:rPr>
          <w:color w:val="242424"/>
        </w:rPr>
      </w:pPr>
      <w:r>
        <w:rPr>
          <w:color w:val="242424"/>
          <w:position w:val="-2"/>
        </w:rPr>
        <w:tab/>
      </w:r>
      <w:r w:rsidR="00C82479" w:rsidRPr="009B7CF6">
        <w:rPr>
          <w:color w:val="242424"/>
          <w:u w:val="single"/>
        </w:rPr>
        <w:t>Job</w:t>
      </w:r>
    </w:p>
    <w:p w14:paraId="3C294E9C"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Job groups are for groups of students employed on campus.</w:t>
      </w:r>
    </w:p>
    <w:p w14:paraId="17B97E75"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Only students who are actively employed for a specific job may be members of the group. Or example, only students who are actively employed at ASAP Media Services may be part of this group.</w:t>
      </w:r>
    </w:p>
    <w:p w14:paraId="4235026E"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1BBD4793"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This group is not for a club or personal, non-academic, non-job related work.</w:t>
      </w:r>
    </w:p>
    <w:p w14:paraId="6AD4E54A" w14:textId="6F64A30D" w:rsidR="00C82479" w:rsidRPr="009B7CF6" w:rsidRDefault="00CA6843" w:rsidP="009B7CF6">
      <w:pPr>
        <w:pStyle w:val="ListParagraph"/>
        <w:ind w:left="0"/>
        <w:jc w:val="both"/>
        <w:rPr>
          <w:color w:val="242424"/>
        </w:rPr>
      </w:pPr>
      <w:r>
        <w:rPr>
          <w:color w:val="242424"/>
          <w:position w:val="-2"/>
        </w:rPr>
        <w:tab/>
      </w:r>
      <w:r w:rsidR="00C82479" w:rsidRPr="009B7CF6">
        <w:rPr>
          <w:color w:val="242424"/>
          <w:u w:val="single"/>
        </w:rPr>
        <w:t>Collaborative-work</w:t>
      </w:r>
    </w:p>
    <w:p w14:paraId="046D3EB9"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 xml:space="preserve">A collaborative-work group is formed by a group of students working toward a common goal. This is most typically </w:t>
      </w:r>
      <w:proofErr w:type="gramStart"/>
      <w:r w:rsidRPr="009B7CF6">
        <w:rPr>
          <w:color w:val="242424"/>
        </w:rPr>
        <w:t>school work</w:t>
      </w:r>
      <w:proofErr w:type="gramEnd"/>
      <w:r w:rsidRPr="009B7CF6">
        <w:rPr>
          <w:color w:val="242424"/>
        </w:rPr>
        <w:t xml:space="preserve"> such as a group project, but may have other applications as well.</w:t>
      </w:r>
    </w:p>
    <w:p w14:paraId="6E0BF5FA"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lastRenderedPageBreak/>
        <w:t xml:space="preserve">Any student member may create a collaborative-work group and invite others to the group. </w:t>
      </w:r>
    </w:p>
    <w:p w14:paraId="5BE86F8E" w14:textId="53CD61D6"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 xml:space="preserve">This group, while shared by the members, is private until </w:t>
      </w:r>
      <w:r w:rsidR="00CB4D02">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219142E0" w14:textId="77777777" w:rsidR="008B2810" w:rsidRDefault="008B2810">
                  <w:pPr>
                    <w:pStyle w:val="FreeForm"/>
                    <w:rPr>
                      <w:rFonts w:eastAsia="Times New Roman"/>
                      <w:color w:val="auto"/>
                      <w:lang w:bidi="x-none"/>
                    </w:rPr>
                  </w:pPr>
                </w:p>
              </w:txbxContent>
            </v:textbox>
            <w10:wrap anchorx="page" anchory="page"/>
          </v:line>
        </w:pict>
      </w:r>
      <w:r w:rsidRPr="009B7CF6">
        <w:rPr>
          <w:color w:val="242424"/>
        </w:rPr>
        <w:t>the work is published. Most times, the finished work will be published to a different group (such as a class) but published work may also be viewable by the public.</w:t>
      </w:r>
    </w:p>
    <w:p w14:paraId="7F0C7E9D"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
      </w:pPr>
      <w:r w:rsidRPr="009B7CF6">
        <w:rPr>
          <w:color w:val="242424"/>
        </w:rPr>
        <w:t>This group is not for a single member, but rather several students working on a common project.</w:t>
      </w:r>
    </w:p>
    <w:p w14:paraId="1D6239AF" w14:textId="77777777" w:rsidR="00C82479" w:rsidRPr="009B7CF6" w:rsidRDefault="00C82479">
      <w:pPr>
        <w:rPr>
          <w:color w:val="242424"/>
        </w:rPr>
      </w:pPr>
    </w:p>
    <w:p w14:paraId="5C4BB0BC" w14:textId="77777777" w:rsidR="00C82479" w:rsidRPr="009B7CF6" w:rsidRDefault="00C82479">
      <w:pPr>
        <w:rPr>
          <w:color w:val="242424"/>
        </w:rPr>
      </w:pPr>
    </w:p>
    <w:p w14:paraId="5EC8050C" w14:textId="476F892D" w:rsidR="00C82479" w:rsidRPr="009B7CF6" w:rsidRDefault="00572CCB">
      <w:pPr>
        <w:rPr>
          <w:color w:val="242424"/>
        </w:rPr>
      </w:pPr>
      <w:r>
        <w:rPr>
          <w:rFonts w:ascii="Arial Bold" w:hAnsi="Arial Bold"/>
          <w:color w:val="0F3642"/>
          <w:sz w:val="36"/>
        </w:rPr>
        <w:t>Projects</w:t>
      </w:r>
    </w:p>
    <w:p w14:paraId="3A7674A7" w14:textId="77777777" w:rsidR="00C82479" w:rsidRPr="009B7CF6" w:rsidRDefault="00C82479">
      <w:pPr>
        <w:rPr>
          <w:color w:val="242424"/>
        </w:rPr>
      </w:pPr>
    </w:p>
    <w:p w14:paraId="6D65F598" w14:textId="7E34FAB8" w:rsidR="00C82479" w:rsidRPr="009B7CF6" w:rsidRDefault="00C82479">
      <w:pPr>
        <w:ind w:firstLine="720"/>
        <w:rPr>
          <w:color w:val="242424"/>
        </w:rPr>
      </w:pPr>
      <w:r w:rsidRPr="009B7CF6">
        <w:rPr>
          <w:color w:val="242424"/>
        </w:rPr>
        <w:t xml:space="preserve">A </w:t>
      </w:r>
      <w:r w:rsidR="00572CCB">
        <w:rPr>
          <w:color w:val="242424"/>
        </w:rPr>
        <w:t>project</w:t>
      </w:r>
      <w:r w:rsidRPr="009B7CF6">
        <w:rPr>
          <w:color w:val="242424"/>
        </w:rPr>
        <w:t xml:space="preserve"> is any work created within a specific context. At the most basic level, a single student </w:t>
      </w:r>
      <w:r w:rsidR="00572CCB">
        <w:rPr>
          <w:color w:val="242424"/>
        </w:rPr>
        <w:t>project</w:t>
      </w:r>
      <w:r w:rsidR="00572CCB" w:rsidRPr="009B7CF6">
        <w:rPr>
          <w:color w:val="242424"/>
        </w:rPr>
        <w:t xml:space="preserve"> </w:t>
      </w:r>
      <w:r w:rsidRPr="009B7CF6">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9B7CF6" w:rsidRDefault="00C82479">
      <w:pPr>
        <w:ind w:firstLine="720"/>
        <w:rPr>
          <w:color w:val="242424"/>
        </w:rPr>
      </w:pPr>
    </w:p>
    <w:p w14:paraId="4D6242F4" w14:textId="4278BEBF" w:rsidR="003B0C04" w:rsidRDefault="00572CCB">
      <w:pPr>
        <w:rPr>
          <w:color w:val="242424"/>
        </w:rPr>
      </w:pPr>
      <w:r>
        <w:rPr>
          <w:noProof/>
        </w:rPr>
        <mc:AlternateContent>
          <mc:Choice Requires="wps">
            <w:drawing>
              <wp:anchor distT="0" distB="0" distL="114300" distR="114300" simplePos="0" relativeHeight="251698688" behindDoc="0" locked="0" layoutInCell="1" allowOverlap="1" wp14:anchorId="2D3A7A35" wp14:editId="238C0A26">
                <wp:simplePos x="0" y="0"/>
                <wp:positionH relativeFrom="column">
                  <wp:posOffset>3225800</wp:posOffset>
                </wp:positionH>
                <wp:positionV relativeFrom="paragraph">
                  <wp:posOffset>304800</wp:posOffset>
                </wp:positionV>
                <wp:extent cx="330200" cy="0"/>
                <wp:effectExtent l="50800" t="25400" r="76200" b="101600"/>
                <wp:wrapNone/>
                <wp:docPr id="51" name="Straight Connector 51"/>
                <wp:cNvGraphicFramePr/>
                <a:graphic xmlns:a="http://schemas.openxmlformats.org/drawingml/2006/main">
                  <a:graphicData uri="http://schemas.microsoft.com/office/word/2010/wordprocessingShape">
                    <wps:wsp>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mc:Fallback>
        </mc:AlternateContent>
      </w:r>
      <w:r w:rsidR="00CB4D02">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54E26816" w:rsidR="008B2810" w:rsidRDefault="008B2810">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8B2810" w:rsidRDefault="008B2810">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8B2810" w:rsidRDefault="008B2810">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8B2810" w:rsidRDefault="008B2810"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8B2810" w:rsidRDefault="008B2810">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0CC002E4" w:rsidR="008B2810" w:rsidRDefault="008B2810">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8B2810" w:rsidRDefault="008B2810">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8B2810" w:rsidRDefault="008B2810">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9B7CF6" w:rsidRDefault="00C82479">
      <w:pPr>
        <w:rPr>
          <w:color w:val="242424"/>
        </w:rPr>
      </w:pPr>
    </w:p>
    <w:p w14:paraId="44F02A29" w14:textId="77777777" w:rsidR="00C82479" w:rsidRPr="009B7CF6" w:rsidRDefault="00C82479">
      <w:pPr>
        <w:rPr>
          <w:color w:val="242424"/>
        </w:rPr>
      </w:pPr>
    </w:p>
    <w:p w14:paraId="4C8E5138" w14:textId="77777777" w:rsidR="00C82479" w:rsidRPr="009B7CF6" w:rsidRDefault="00C82479">
      <w:pPr>
        <w:rPr>
          <w:rFonts w:ascii="Arial Bold" w:hAnsi="Arial Bold"/>
          <w:color w:val="0F3642"/>
        </w:rPr>
      </w:pPr>
      <w:r w:rsidRPr="009B7CF6">
        <w:rPr>
          <w:rFonts w:ascii="Arial Bold" w:hAnsi="Arial Bold"/>
          <w:color w:val="0F3642"/>
        </w:rPr>
        <w:t>Media</w:t>
      </w:r>
    </w:p>
    <w:p w14:paraId="0ACEA185" w14:textId="77777777" w:rsidR="00C82479" w:rsidRPr="009B7CF6" w:rsidRDefault="00C82479">
      <w:pPr>
        <w:rPr>
          <w:color w:val="242424"/>
        </w:rPr>
      </w:pPr>
    </w:p>
    <w:p w14:paraId="34172C6E" w14:textId="1A1A1995" w:rsidR="00C82479" w:rsidRPr="009B7CF6" w:rsidRDefault="00C82479">
      <w:pPr>
        <w:ind w:firstLine="720"/>
        <w:rPr>
          <w:color w:val="242424"/>
        </w:rPr>
      </w:pPr>
      <w:r w:rsidRPr="009B7CF6">
        <w:rPr>
          <w:color w:val="242424"/>
        </w:rPr>
        <w:t xml:space="preserve">Media are the containers for pieces of a student work. Users create media by providing the content for a specific media type, for example by uploading a file or providing a link to other media on the web (such as </w:t>
      </w:r>
      <w:proofErr w:type="spellStart"/>
      <w:r w:rsidRPr="009B7CF6">
        <w:rPr>
          <w:color w:val="242424"/>
        </w:rPr>
        <w:t>youtube</w:t>
      </w:r>
      <w:proofErr w:type="spellEnd"/>
      <w:r w:rsidRPr="009B7CF6">
        <w:rPr>
          <w:color w:val="242424"/>
        </w:rPr>
        <w:t xml:space="preserve">, </w:t>
      </w:r>
      <w:proofErr w:type="spellStart"/>
      <w:r w:rsidRPr="009B7CF6">
        <w:rPr>
          <w:color w:val="242424"/>
        </w:rPr>
        <w:t>vimeo</w:t>
      </w:r>
      <w:proofErr w:type="spellEnd"/>
      <w:r w:rsidRPr="009B7CF6">
        <w:rPr>
          <w:color w:val="242424"/>
        </w:rPr>
        <w:t xml:space="preserve">, Flickr, etc.). A single media item is a container for a specific type of content.  </w:t>
      </w:r>
      <w:r w:rsidR="0010645B">
        <w:rPr>
          <w:rFonts w:ascii="Corbel" w:hAnsi="Corbel"/>
          <w:color w:val="303030"/>
        </w:rPr>
        <w:t xml:space="preserve">It </w:t>
      </w:r>
      <w:r w:rsidRPr="009B7CF6">
        <w:rPr>
          <w:color w:val="242424"/>
        </w:rPr>
        <w:t>may be displayed by itself or multiple medias of the same type may be grouped into a media set.</w:t>
      </w:r>
    </w:p>
    <w:p w14:paraId="78104BE1" w14:textId="77777777" w:rsidR="00C82479" w:rsidRPr="009B7CF6" w:rsidRDefault="00C82479">
      <w:pPr>
        <w:rPr>
          <w:color w:val="242424"/>
        </w:rPr>
      </w:pPr>
    </w:p>
    <w:p w14:paraId="243BE15D" w14:textId="77777777" w:rsidR="00C82479" w:rsidRPr="009B7CF6" w:rsidRDefault="00C82479">
      <w:pPr>
        <w:rPr>
          <w:color w:val="242424"/>
        </w:rPr>
      </w:pPr>
    </w:p>
    <w:p w14:paraId="71D41C74" w14:textId="518369EA" w:rsidR="00C82479" w:rsidRDefault="00572CCB">
      <w:pPr>
        <w:rPr>
          <w:color w:val="242424"/>
        </w:rPr>
      </w:pPr>
      <w:r w:rsidRPr="006B4547">
        <w:rPr>
          <w:rFonts w:ascii="Arial Bold" w:hAnsi="Arial Bold"/>
          <w:color w:val="0F3642"/>
        </w:rPr>
        <w:lastRenderedPageBreak/>
        <w:t>Media</w:t>
      </w:r>
      <w:r>
        <w:rPr>
          <w:rFonts w:ascii="Arial Bold" w:hAnsi="Arial Bold"/>
          <w:color w:val="0F3642"/>
        </w:rPr>
        <w:t xml:space="preserve"> Item</w:t>
      </w:r>
    </w:p>
    <w:p w14:paraId="5422182E" w14:textId="77777777" w:rsidR="00572CCB" w:rsidRPr="009B7CF6" w:rsidRDefault="00572CCB">
      <w:pPr>
        <w:rPr>
          <w:color w:val="242424"/>
        </w:rPr>
      </w:pPr>
    </w:p>
    <w:p w14:paraId="715485CC" w14:textId="77777777" w:rsidR="00C82479" w:rsidRPr="009B7CF6" w:rsidRDefault="00C82479">
      <w:pPr>
        <w:ind w:firstLine="720"/>
        <w:rPr>
          <w:color w:val="242424"/>
        </w:rPr>
      </w:pPr>
      <w:r w:rsidRPr="009B7CF6">
        <w:rPr>
          <w:color w:val="242424"/>
        </w:rPr>
        <w:t xml:space="preserve">A media item is a container for a specific type of content. Usually a media item is tied to a single file, a link, or some other data provided by the user. Media items also include </w:t>
      </w:r>
      <w:proofErr w:type="gramStart"/>
      <w:r w:rsidRPr="009B7CF6">
        <w:rPr>
          <w:color w:val="242424"/>
        </w:rPr>
        <w:t>meta</w:t>
      </w:r>
      <w:proofErr w:type="gramEnd"/>
      <w:r w:rsidRPr="009B7CF6">
        <w:rPr>
          <w:color w:val="242424"/>
        </w:rPr>
        <w:t xml:space="preserve">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14:paraId="529DE675" w14:textId="77777777" w:rsidR="00C82479" w:rsidRPr="009B7CF6" w:rsidRDefault="00C82479">
      <w:pPr>
        <w:rPr>
          <w:color w:val="242424"/>
        </w:rPr>
      </w:pPr>
    </w:p>
    <w:p w14:paraId="0E9F0062"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Video</w:t>
      </w:r>
    </w:p>
    <w:p w14:paraId="04DE55F8"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Image</w:t>
      </w:r>
    </w:p>
    <w:p w14:paraId="6094BE91"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Text</w:t>
      </w:r>
    </w:p>
    <w:p w14:paraId="455FB8B6"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Link</w:t>
      </w:r>
    </w:p>
    <w:p w14:paraId="043DF783"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Audio</w:t>
      </w:r>
    </w:p>
    <w:p w14:paraId="584D0473"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Interactive Widget</w:t>
      </w:r>
    </w:p>
    <w:p w14:paraId="1DB0A1E5" w14:textId="77777777" w:rsidR="00C82479" w:rsidRPr="009B7CF6" w:rsidRDefault="00C82479" w:rsidP="009B7CF6">
      <w:pPr>
        <w:pStyle w:val="ListParagraph"/>
        <w:numPr>
          <w:ilvl w:val="0"/>
          <w:numId w:val="10"/>
        </w:numPr>
        <w:tabs>
          <w:tab w:val="clear" w:pos="360"/>
          <w:tab w:val="num" w:pos="720"/>
        </w:tabs>
        <w:ind w:left="720" w:hanging="360"/>
        <w:rPr>
          <w:color w:val="242424"/>
        </w:rPr>
      </w:pPr>
      <w:r w:rsidRPr="009B7CF6">
        <w:rPr>
          <w:color w:val="242424"/>
        </w:rPr>
        <w:t>Download file link</w:t>
      </w:r>
    </w:p>
    <w:p w14:paraId="1C3F9A2C" w14:textId="77777777" w:rsidR="00C82479" w:rsidRPr="009B7CF6" w:rsidRDefault="00C82479">
      <w:pPr>
        <w:rPr>
          <w:color w:val="242424"/>
        </w:rPr>
      </w:pPr>
    </w:p>
    <w:p w14:paraId="4F0A4481" w14:textId="77777777" w:rsidR="00C82479" w:rsidRPr="009B7CF6" w:rsidRDefault="00C82479">
      <w:pPr>
        <w:rPr>
          <w:color w:val="242424"/>
        </w:rPr>
      </w:pPr>
    </w:p>
    <w:p w14:paraId="57F2DD62" w14:textId="398326A0" w:rsidR="00C82479" w:rsidRPr="009B7CF6"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1B23CE3F" w14:textId="77777777" w:rsidR="00C82479" w:rsidRPr="009B7CF6" w:rsidRDefault="00C82479">
      <w:pPr>
        <w:rPr>
          <w:color w:val="242424"/>
        </w:rPr>
      </w:pPr>
    </w:p>
    <w:p w14:paraId="47AC11F7" w14:textId="77777777" w:rsidR="00C82479" w:rsidRPr="009B7CF6" w:rsidRDefault="00C82479">
      <w:pPr>
        <w:rPr>
          <w:color w:val="242424"/>
        </w:rPr>
      </w:pPr>
      <w:r w:rsidRPr="009B7CF6">
        <w:rPr>
          <w:color w:val="242424"/>
        </w:rPr>
        <w:t>A media set is a collection of media items of the same type. Example media sets include:</w:t>
      </w:r>
    </w:p>
    <w:p w14:paraId="2F3A0AB8" w14:textId="77777777" w:rsidR="00C82479" w:rsidRPr="009B7CF6" w:rsidRDefault="00C82479">
      <w:pPr>
        <w:rPr>
          <w:color w:val="242424"/>
        </w:rPr>
      </w:pPr>
    </w:p>
    <w:p w14:paraId="60BA1473" w14:textId="77777777" w:rsidR="00C82479" w:rsidRPr="009B7CF6" w:rsidRDefault="00C82479" w:rsidP="009B7CF6">
      <w:pPr>
        <w:pStyle w:val="ListParagraph"/>
        <w:numPr>
          <w:ilvl w:val="0"/>
          <w:numId w:val="11"/>
        </w:numPr>
        <w:tabs>
          <w:tab w:val="clear" w:pos="360"/>
          <w:tab w:val="num" w:pos="720"/>
        </w:tabs>
        <w:ind w:left="720" w:hanging="360"/>
        <w:rPr>
          <w:color w:val="242424"/>
        </w:rPr>
      </w:pPr>
      <w:r w:rsidRPr="009B7CF6">
        <w:rPr>
          <w:color w:val="242424"/>
        </w:rPr>
        <w:t>Image Gallery – a collection of images</w:t>
      </w:r>
    </w:p>
    <w:p w14:paraId="5DAF7749" w14:textId="77777777" w:rsidR="00C82479" w:rsidRPr="009B7CF6" w:rsidRDefault="00C82479" w:rsidP="009B7CF6">
      <w:pPr>
        <w:pStyle w:val="ListParagraph"/>
        <w:numPr>
          <w:ilvl w:val="0"/>
          <w:numId w:val="11"/>
        </w:numPr>
        <w:tabs>
          <w:tab w:val="clear" w:pos="360"/>
          <w:tab w:val="num" w:pos="720"/>
        </w:tabs>
        <w:ind w:left="720" w:hanging="360"/>
        <w:rPr>
          <w:color w:val="242424"/>
        </w:rPr>
      </w:pPr>
      <w:r w:rsidRPr="009B7CF6">
        <w:rPr>
          <w:color w:val="242424"/>
        </w:rPr>
        <w:t>Playlist – A collection of audio files</w:t>
      </w:r>
    </w:p>
    <w:p w14:paraId="2F8020DC" w14:textId="77777777" w:rsidR="00C82479" w:rsidRPr="009B7CF6" w:rsidRDefault="00C82479" w:rsidP="009B7CF6">
      <w:pPr>
        <w:pStyle w:val="ListParagraph"/>
        <w:numPr>
          <w:ilvl w:val="0"/>
          <w:numId w:val="11"/>
        </w:numPr>
        <w:tabs>
          <w:tab w:val="clear" w:pos="360"/>
          <w:tab w:val="num" w:pos="720"/>
        </w:tabs>
        <w:ind w:left="720" w:hanging="360"/>
        <w:rPr>
          <w:color w:val="242424"/>
        </w:rPr>
      </w:pPr>
      <w:r w:rsidRPr="009B7CF6">
        <w:rPr>
          <w:color w:val="242424"/>
        </w:rPr>
        <w:t>Video Gallery – A collection of videos</w:t>
      </w:r>
    </w:p>
    <w:p w14:paraId="61795CA1" w14:textId="77777777" w:rsidR="00C82479" w:rsidRPr="009B7CF6" w:rsidRDefault="00C82479">
      <w:pPr>
        <w:rPr>
          <w:color w:val="242424"/>
        </w:rPr>
      </w:pPr>
    </w:p>
    <w:p w14:paraId="07E37BFC" w14:textId="77777777" w:rsidR="00C82479" w:rsidRPr="009B7CF6" w:rsidRDefault="00C82479">
      <w:pPr>
        <w:rPr>
          <w:color w:val="242424"/>
        </w:rPr>
      </w:pPr>
    </w:p>
    <w:p w14:paraId="3D1830D0" w14:textId="77777777" w:rsidR="00C82479" w:rsidRPr="009B7CF6" w:rsidRDefault="00C82479">
      <w:pPr>
        <w:rPr>
          <w:color w:val="242424"/>
        </w:rPr>
      </w:pPr>
      <w:r w:rsidRPr="009B7CF6">
        <w:rPr>
          <w:rFonts w:ascii="Arial Bold" w:hAnsi="Arial Bold"/>
          <w:color w:val="0F3642"/>
        </w:rPr>
        <w:t>Contextual Information</w:t>
      </w:r>
    </w:p>
    <w:p w14:paraId="6415733A" w14:textId="77777777" w:rsidR="00C82479" w:rsidRPr="009B7CF6" w:rsidRDefault="00C82479">
      <w:pPr>
        <w:rPr>
          <w:color w:val="242424"/>
        </w:rPr>
      </w:pPr>
    </w:p>
    <w:p w14:paraId="25F265D8" w14:textId="77777777" w:rsidR="00C82479" w:rsidRPr="009B7CF6" w:rsidRDefault="00C82479">
      <w:pPr>
        <w:ind w:firstLine="360"/>
        <w:rPr>
          <w:color w:val="242424"/>
        </w:rPr>
      </w:pPr>
      <w:r w:rsidRPr="009B7CF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9B7CF6" w:rsidRDefault="00C82479">
      <w:pPr>
        <w:rPr>
          <w:color w:val="242424"/>
        </w:rPr>
      </w:pPr>
    </w:p>
    <w:p w14:paraId="4690E8BB" w14:textId="77777777" w:rsidR="00C82479" w:rsidRPr="009B7CF6" w:rsidRDefault="00C82479" w:rsidP="009B7CF6">
      <w:pPr>
        <w:pStyle w:val="ListParagraph"/>
        <w:numPr>
          <w:ilvl w:val="0"/>
          <w:numId w:val="12"/>
        </w:numPr>
        <w:tabs>
          <w:tab w:val="clear" w:pos="360"/>
          <w:tab w:val="num" w:pos="720"/>
        </w:tabs>
        <w:ind w:left="720" w:hanging="360"/>
        <w:rPr>
          <w:color w:val="242424"/>
        </w:rPr>
      </w:pPr>
      <w:r w:rsidRPr="009B7CF6">
        <w:rPr>
          <w:color w:val="242424"/>
        </w:rPr>
        <w:t>Completion Status (Work in progress, complete)</w:t>
      </w:r>
    </w:p>
    <w:p w14:paraId="403D3316" w14:textId="77777777" w:rsidR="00C82479" w:rsidRPr="009B7CF6" w:rsidRDefault="00C82479" w:rsidP="009B7CF6">
      <w:pPr>
        <w:pStyle w:val="ListParagraph"/>
        <w:numPr>
          <w:ilvl w:val="0"/>
          <w:numId w:val="12"/>
        </w:numPr>
        <w:tabs>
          <w:tab w:val="clear" w:pos="360"/>
          <w:tab w:val="num" w:pos="720"/>
        </w:tabs>
        <w:ind w:left="720" w:hanging="360"/>
        <w:rPr>
          <w:color w:val="242424"/>
        </w:rPr>
      </w:pPr>
      <w:r w:rsidRPr="009B7CF6">
        <w:rPr>
          <w:color w:val="242424"/>
        </w:rPr>
        <w:t>Type of work</w:t>
      </w:r>
    </w:p>
    <w:p w14:paraId="06DDB514" w14:textId="77777777" w:rsidR="00C82479" w:rsidRPr="009B7CF6" w:rsidRDefault="00C82479" w:rsidP="009B7CF6">
      <w:pPr>
        <w:pStyle w:val="ListParagraph"/>
        <w:numPr>
          <w:ilvl w:val="1"/>
          <w:numId w:val="13"/>
        </w:numPr>
        <w:tabs>
          <w:tab w:val="clear" w:pos="360"/>
          <w:tab w:val="num" w:pos="1440"/>
        </w:tabs>
        <w:ind w:left="1440" w:hanging="360"/>
        <w:rPr>
          <w:color w:val="242424"/>
        </w:rPr>
      </w:pPr>
      <w:r w:rsidRPr="009B7CF6">
        <w:rPr>
          <w:color w:val="242424"/>
        </w:rPr>
        <w:t>Class Work</w:t>
      </w:r>
    </w:p>
    <w:p w14:paraId="02786AD4" w14:textId="77777777" w:rsidR="00C82479" w:rsidRPr="009B7CF6" w:rsidRDefault="00C82479" w:rsidP="009B7CF6">
      <w:pPr>
        <w:pStyle w:val="ListParagraph"/>
        <w:numPr>
          <w:ilvl w:val="2"/>
          <w:numId w:val="14"/>
        </w:numPr>
        <w:tabs>
          <w:tab w:val="clear" w:pos="360"/>
          <w:tab w:val="num" w:pos="2160"/>
        </w:tabs>
        <w:ind w:left="2160" w:hanging="360"/>
        <w:rPr>
          <w:color w:val="242424"/>
        </w:rPr>
      </w:pPr>
      <w:r w:rsidRPr="009B7CF6">
        <w:rPr>
          <w:color w:val="242424"/>
        </w:rPr>
        <w:t>Capstone/Thesis Details</w:t>
      </w:r>
    </w:p>
    <w:p w14:paraId="60A70115" w14:textId="77777777" w:rsidR="00C82479" w:rsidRPr="009B7CF6" w:rsidRDefault="00C82479" w:rsidP="009B7CF6">
      <w:pPr>
        <w:pStyle w:val="ListParagraph"/>
        <w:numPr>
          <w:ilvl w:val="3"/>
          <w:numId w:val="17"/>
        </w:numPr>
        <w:tabs>
          <w:tab w:val="clear" w:pos="360"/>
          <w:tab w:val="num" w:pos="2880"/>
        </w:tabs>
        <w:ind w:left="2880" w:hanging="360"/>
        <w:rPr>
          <w:color w:val="242424"/>
        </w:rPr>
      </w:pPr>
      <w:r w:rsidRPr="009B7CF6">
        <w:rPr>
          <w:color w:val="242424"/>
        </w:rPr>
        <w:t>Title, Abstract, Defense Date, is Honors</w:t>
      </w:r>
    </w:p>
    <w:p w14:paraId="01E17A12" w14:textId="77777777" w:rsidR="00C82479" w:rsidRPr="009B7CF6" w:rsidRDefault="00C82479" w:rsidP="009B7CF6">
      <w:pPr>
        <w:pStyle w:val="ListParagraph"/>
        <w:numPr>
          <w:ilvl w:val="2"/>
          <w:numId w:val="18"/>
        </w:numPr>
        <w:tabs>
          <w:tab w:val="clear" w:pos="360"/>
          <w:tab w:val="num" w:pos="2160"/>
        </w:tabs>
        <w:ind w:left="2160" w:hanging="360"/>
        <w:rPr>
          <w:color w:val="242424"/>
        </w:rPr>
      </w:pPr>
      <w:r w:rsidRPr="009B7CF6">
        <w:rPr>
          <w:color w:val="242424"/>
        </w:rPr>
        <w:t>Dept. Name &amp; number</w:t>
      </w:r>
    </w:p>
    <w:p w14:paraId="4214BD2F" w14:textId="77777777" w:rsidR="00C82479" w:rsidRPr="009B7CF6" w:rsidRDefault="00C82479" w:rsidP="009B7CF6">
      <w:pPr>
        <w:pStyle w:val="ListParagraph"/>
        <w:numPr>
          <w:ilvl w:val="2"/>
          <w:numId w:val="18"/>
        </w:numPr>
        <w:tabs>
          <w:tab w:val="clear" w:pos="360"/>
          <w:tab w:val="num" w:pos="2160"/>
        </w:tabs>
        <w:ind w:left="2160" w:hanging="360"/>
        <w:rPr>
          <w:color w:val="242424"/>
        </w:rPr>
      </w:pPr>
      <w:r w:rsidRPr="009B7CF6">
        <w:rPr>
          <w:color w:val="242424"/>
        </w:rPr>
        <w:t>Instructor</w:t>
      </w:r>
    </w:p>
    <w:p w14:paraId="30AA9A35" w14:textId="77777777" w:rsidR="00C82479" w:rsidRPr="009B7CF6" w:rsidRDefault="00C82479" w:rsidP="009B7CF6">
      <w:pPr>
        <w:pStyle w:val="ListParagraph"/>
        <w:numPr>
          <w:ilvl w:val="1"/>
          <w:numId w:val="19"/>
        </w:numPr>
        <w:tabs>
          <w:tab w:val="clear" w:pos="360"/>
          <w:tab w:val="num" w:pos="1440"/>
        </w:tabs>
        <w:ind w:left="1440" w:hanging="360"/>
        <w:rPr>
          <w:color w:val="242424"/>
        </w:rPr>
      </w:pPr>
      <w:r w:rsidRPr="009B7CF6">
        <w:rPr>
          <w:color w:val="242424"/>
        </w:rPr>
        <w:t>Personal Project</w:t>
      </w:r>
    </w:p>
    <w:p w14:paraId="1BEA9D7A" w14:textId="77777777" w:rsidR="00C82479" w:rsidRPr="009B7CF6" w:rsidRDefault="00C82479" w:rsidP="009B7CF6">
      <w:pPr>
        <w:pStyle w:val="ListParagraph"/>
        <w:numPr>
          <w:ilvl w:val="2"/>
          <w:numId w:val="20"/>
        </w:numPr>
        <w:tabs>
          <w:tab w:val="clear" w:pos="360"/>
          <w:tab w:val="num" w:pos="2160"/>
        </w:tabs>
        <w:ind w:left="2160" w:hanging="360"/>
        <w:rPr>
          <w:color w:val="242424"/>
        </w:rPr>
      </w:pPr>
      <w:r w:rsidRPr="009B7CF6">
        <w:rPr>
          <w:color w:val="242424"/>
        </w:rPr>
        <w:t>Job</w:t>
      </w:r>
    </w:p>
    <w:p w14:paraId="12A809F8" w14:textId="77777777" w:rsidR="00C82479" w:rsidRPr="009B7CF6" w:rsidRDefault="00C82479" w:rsidP="009B7CF6">
      <w:pPr>
        <w:pStyle w:val="ListParagraph"/>
        <w:numPr>
          <w:ilvl w:val="3"/>
          <w:numId w:val="21"/>
        </w:numPr>
        <w:tabs>
          <w:tab w:val="clear" w:pos="360"/>
          <w:tab w:val="num" w:pos="2880"/>
        </w:tabs>
        <w:ind w:left="2880" w:hanging="360"/>
        <w:rPr>
          <w:color w:val="242424"/>
        </w:rPr>
      </w:pPr>
      <w:r w:rsidRPr="009B7CF6">
        <w:rPr>
          <w:color w:val="242424"/>
        </w:rPr>
        <w:lastRenderedPageBreak/>
        <w:t>Client, employer, Job description</w:t>
      </w:r>
    </w:p>
    <w:p w14:paraId="53932EDB" w14:textId="77777777" w:rsidR="00C82479" w:rsidRPr="009B7CF6" w:rsidRDefault="00C82479" w:rsidP="009B7CF6">
      <w:pPr>
        <w:pStyle w:val="ListParagraph"/>
        <w:numPr>
          <w:ilvl w:val="2"/>
          <w:numId w:val="22"/>
        </w:numPr>
        <w:tabs>
          <w:tab w:val="clear" w:pos="360"/>
          <w:tab w:val="num" w:pos="2160"/>
        </w:tabs>
        <w:ind w:left="2160" w:hanging="360"/>
        <w:rPr>
          <w:color w:val="242424"/>
        </w:rPr>
      </w:pPr>
      <w:r w:rsidRPr="009B7CF6">
        <w:rPr>
          <w:color w:val="242424"/>
        </w:rPr>
        <w:t>Extracurricular</w:t>
      </w:r>
    </w:p>
    <w:p w14:paraId="50797780" w14:textId="77777777" w:rsidR="00C82479" w:rsidRPr="009B7CF6" w:rsidRDefault="00C82479" w:rsidP="009B7CF6">
      <w:pPr>
        <w:pStyle w:val="ListParagraph"/>
        <w:numPr>
          <w:ilvl w:val="3"/>
          <w:numId w:val="23"/>
        </w:numPr>
        <w:tabs>
          <w:tab w:val="clear" w:pos="360"/>
          <w:tab w:val="num" w:pos="2880"/>
        </w:tabs>
        <w:ind w:left="2880" w:hanging="360"/>
        <w:rPr>
          <w:color w:val="242424"/>
        </w:rPr>
      </w:pPr>
      <w:r w:rsidRPr="009B7CF6">
        <w:rPr>
          <w:color w:val="242424"/>
        </w:rPr>
        <w:t>Whoa</w:t>
      </w:r>
    </w:p>
    <w:p w14:paraId="5EEA5193" w14:textId="77777777" w:rsidR="00C82479" w:rsidRPr="009B7CF6" w:rsidRDefault="00C82479" w:rsidP="009B7CF6">
      <w:pPr>
        <w:pStyle w:val="ListParagraph"/>
        <w:numPr>
          <w:ilvl w:val="0"/>
          <w:numId w:val="24"/>
        </w:numPr>
        <w:tabs>
          <w:tab w:val="clear" w:pos="360"/>
          <w:tab w:val="num" w:pos="720"/>
        </w:tabs>
        <w:ind w:left="720" w:hanging="360"/>
        <w:rPr>
          <w:color w:val="242424"/>
        </w:rPr>
      </w:pPr>
      <w:r w:rsidRPr="009B7CF6">
        <w:rPr>
          <w:color w:val="242424"/>
        </w:rPr>
        <w:t>Date started / finished (semester or date range)</w:t>
      </w:r>
    </w:p>
    <w:p w14:paraId="5E4859B4" w14:textId="77777777" w:rsidR="00C82479" w:rsidRPr="009B7CF6" w:rsidRDefault="00C82479" w:rsidP="009B7CF6">
      <w:pPr>
        <w:pStyle w:val="ListParagraph"/>
        <w:numPr>
          <w:ilvl w:val="0"/>
          <w:numId w:val="24"/>
        </w:numPr>
        <w:tabs>
          <w:tab w:val="clear" w:pos="360"/>
          <w:tab w:val="num" w:pos="720"/>
        </w:tabs>
        <w:ind w:left="720" w:hanging="360"/>
        <w:rPr>
          <w:color w:val="242424"/>
        </w:rPr>
      </w:pPr>
      <w:r w:rsidRPr="009B7CF6">
        <w:rPr>
          <w:color w:val="242424"/>
        </w:rPr>
        <w:t>Description of work (goals, assignment, background information, etc.)</w:t>
      </w:r>
    </w:p>
    <w:p w14:paraId="18A63E69" w14:textId="77777777" w:rsidR="00C82479" w:rsidRPr="009B7CF6" w:rsidRDefault="00C82479" w:rsidP="009B7CF6">
      <w:pPr>
        <w:pStyle w:val="ListParagraph"/>
        <w:numPr>
          <w:ilvl w:val="0"/>
          <w:numId w:val="24"/>
        </w:numPr>
        <w:tabs>
          <w:tab w:val="clear" w:pos="360"/>
          <w:tab w:val="num" w:pos="720"/>
        </w:tabs>
        <w:ind w:left="720" w:hanging="360"/>
        <w:rPr>
          <w:color w:val="242424"/>
        </w:rPr>
      </w:pPr>
      <w:r w:rsidRPr="009B7CF6">
        <w:rPr>
          <w:color w:val="242424"/>
        </w:rPr>
        <w:t>Other collaborators</w:t>
      </w:r>
    </w:p>
    <w:p w14:paraId="3CB50AD3" w14:textId="77777777" w:rsidR="00C82479" w:rsidRPr="009B7CF6" w:rsidRDefault="00C82479" w:rsidP="009B7CF6">
      <w:pPr>
        <w:pStyle w:val="ListParagraph"/>
        <w:numPr>
          <w:ilvl w:val="0"/>
          <w:numId w:val="24"/>
        </w:numPr>
        <w:tabs>
          <w:tab w:val="clear" w:pos="360"/>
          <w:tab w:val="num" w:pos="720"/>
        </w:tabs>
        <w:ind w:left="720" w:hanging="360"/>
        <w:rPr>
          <w:color w:val="242424"/>
        </w:rPr>
      </w:pPr>
      <w:r w:rsidRPr="009B7CF6">
        <w:rPr>
          <w:color w:val="242424"/>
        </w:rPr>
        <w:t>Category(s) work belongs to</w:t>
      </w:r>
    </w:p>
    <w:p w14:paraId="086D21D7" w14:textId="77777777" w:rsidR="00C82479" w:rsidRPr="009B7CF6" w:rsidRDefault="00C82479" w:rsidP="009B7CF6">
      <w:pPr>
        <w:pStyle w:val="ListParagraph"/>
        <w:numPr>
          <w:ilvl w:val="0"/>
          <w:numId w:val="24"/>
        </w:numPr>
        <w:tabs>
          <w:tab w:val="clear" w:pos="360"/>
          <w:tab w:val="num" w:pos="720"/>
        </w:tabs>
        <w:ind w:left="720" w:hanging="360"/>
        <w:rPr>
          <w:color w:val="242424"/>
        </w:rPr>
      </w:pPr>
      <w:r w:rsidRPr="009B7CF6">
        <w:rPr>
          <w:color w:val="242424"/>
        </w:rPr>
        <w:t>Self-assessment</w:t>
      </w:r>
    </w:p>
    <w:p w14:paraId="5DB7D8C5" w14:textId="77777777" w:rsidR="00C82479" w:rsidRPr="009B7CF6" w:rsidRDefault="00C82479">
      <w:pPr>
        <w:rPr>
          <w:color w:val="242424"/>
        </w:rPr>
      </w:pPr>
    </w:p>
    <w:p w14:paraId="7103E916" w14:textId="77777777" w:rsidR="00C82479" w:rsidRPr="009B7CF6" w:rsidRDefault="00C82479">
      <w:pPr>
        <w:rPr>
          <w:color w:val="242424"/>
        </w:rPr>
      </w:pPr>
    </w:p>
    <w:p w14:paraId="3E11E3EF" w14:textId="776DA230" w:rsidR="00C82479" w:rsidRDefault="00C82479">
      <w:pPr>
        <w:rPr>
          <w:rFonts w:ascii="Arial Bold" w:hAnsi="Arial Bold"/>
          <w:color w:val="0F3642"/>
        </w:rPr>
      </w:pPr>
      <w:r w:rsidRPr="009B7CF6">
        <w:rPr>
          <w:rFonts w:ascii="Arial Bold" w:hAnsi="Arial Bold"/>
          <w:color w:val="0F3642"/>
        </w:rPr>
        <w:t>Publishe</w:t>
      </w:r>
      <w:r w:rsidR="00572CCB">
        <w:rPr>
          <w:rFonts w:ascii="Arial Bold" w:hAnsi="Arial Bold"/>
          <w:color w:val="0F3642"/>
        </w:rPr>
        <w:t>d Projects</w:t>
      </w:r>
    </w:p>
    <w:p w14:paraId="4E6E2553" w14:textId="77777777" w:rsidR="00572CCB" w:rsidRDefault="00572CCB">
      <w:pPr>
        <w:rPr>
          <w:rFonts w:ascii="Arial Bold" w:hAnsi="Arial Bold"/>
          <w:color w:val="0F3642"/>
        </w:rPr>
      </w:pPr>
    </w:p>
    <w:p w14:paraId="729AD2F7" w14:textId="7316FD31" w:rsidR="00572CCB" w:rsidRPr="009B7CF6" w:rsidRDefault="00572CCB" w:rsidP="00D951A0">
      <w:r>
        <w:t xml:space="preserve">When work is designated as complete, it may be viewed publically. When work is publically, it is </w:t>
      </w:r>
      <w:r w:rsidR="009429E2">
        <w:t xml:space="preserve">tagged with the following information: </w:t>
      </w:r>
    </w:p>
    <w:p w14:paraId="00A1603B" w14:textId="77777777" w:rsidR="00C82479" w:rsidRPr="009B7CF6" w:rsidRDefault="00C82479">
      <w:pPr>
        <w:rPr>
          <w:color w:val="242424"/>
        </w:rPr>
      </w:pPr>
    </w:p>
    <w:p w14:paraId="49F56178" w14:textId="53FC4858" w:rsidR="00C82479" w:rsidRPr="009B7CF6" w:rsidRDefault="00C82479">
      <w:pPr>
        <w:rPr>
          <w:color w:val="242424"/>
        </w:rPr>
      </w:pPr>
      <w:r w:rsidRPr="009B7CF6">
        <w:rPr>
          <w:color w:val="242424"/>
        </w:rPr>
        <w:t>Number of views</w:t>
      </w:r>
      <w:r w:rsidR="009429E2">
        <w:rPr>
          <w:color w:val="242424"/>
        </w:rPr>
        <w:t xml:space="preserve"> - </w:t>
      </w:r>
    </w:p>
    <w:p w14:paraId="65A90E9C" w14:textId="10704870" w:rsidR="00C82479" w:rsidRPr="009B7CF6" w:rsidRDefault="00C82479">
      <w:pPr>
        <w:rPr>
          <w:color w:val="242424"/>
        </w:rPr>
      </w:pPr>
      <w:r w:rsidRPr="009B7CF6">
        <w:rPr>
          <w:color w:val="242424"/>
        </w:rPr>
        <w:t>Ratings</w:t>
      </w:r>
      <w:r w:rsidR="009429E2">
        <w:rPr>
          <w:color w:val="242424"/>
        </w:rPr>
        <w:t xml:space="preserve"> - </w:t>
      </w:r>
    </w:p>
    <w:p w14:paraId="21A2700F" w14:textId="3E97BCD1" w:rsidR="00C82479" w:rsidRPr="009B7CF6" w:rsidRDefault="00C82479">
      <w:pPr>
        <w:rPr>
          <w:color w:val="242424"/>
        </w:rPr>
      </w:pPr>
      <w:r w:rsidRPr="009B7CF6">
        <w:rPr>
          <w:color w:val="242424"/>
        </w:rPr>
        <w:t>Comments</w:t>
      </w:r>
      <w:r w:rsidR="009429E2">
        <w:rPr>
          <w:color w:val="242424"/>
        </w:rPr>
        <w:t xml:space="preserve"> - </w:t>
      </w:r>
    </w:p>
    <w:p w14:paraId="6FB1ACD0" w14:textId="77777777" w:rsidR="00C82479" w:rsidRPr="009B7CF6" w:rsidRDefault="00C82479">
      <w:pPr>
        <w:rPr>
          <w:color w:val="242424"/>
        </w:rPr>
      </w:pPr>
    </w:p>
    <w:p w14:paraId="0E3F9EB4" w14:textId="77777777" w:rsidR="00C82479" w:rsidRPr="009B7CF6" w:rsidRDefault="00C82479">
      <w:pPr>
        <w:rPr>
          <w:color w:val="242424"/>
        </w:rPr>
      </w:pPr>
    </w:p>
    <w:p w14:paraId="39B80BAD" w14:textId="77777777" w:rsidR="00C82479" w:rsidRPr="009B7CF6" w:rsidRDefault="00C82479">
      <w:pPr>
        <w:rPr>
          <w:color w:val="242424"/>
        </w:rPr>
      </w:pPr>
      <w:r w:rsidRPr="009B7CF6">
        <w:rPr>
          <w:rFonts w:ascii="Arial Bold" w:hAnsi="Arial Bold"/>
          <w:color w:val="0F3642"/>
        </w:rPr>
        <w:t>Feedback</w:t>
      </w:r>
    </w:p>
    <w:p w14:paraId="64A4ACBC" w14:textId="77777777" w:rsidR="00C82479" w:rsidRPr="009B7CF6"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6E572DE7" w:rsidR="00D951A0" w:rsidRDefault="009429E2" w:rsidP="00D951A0">
      <w:pPr>
        <w:ind w:firstLine="720"/>
        <w:rPr>
          <w:color w:val="242424"/>
        </w:rPr>
      </w:pPr>
      <w:r>
        <w:rPr>
          <w:color w:val="242424"/>
        </w:rPr>
        <w:t>First, for work in progress, s</w:t>
      </w:r>
      <w:r w:rsidR="00C82479" w:rsidRPr="009B7CF6">
        <w:rPr>
          <w:color w:val="242424"/>
        </w:rPr>
        <w:t xml:space="preserve">tudents can solicit other users to provide </w:t>
      </w:r>
      <w:r>
        <w:rPr>
          <w:color w:val="242424"/>
        </w:rPr>
        <w:t>evaluation</w:t>
      </w:r>
      <w:r w:rsidR="00C82479" w:rsidRPr="009B7CF6">
        <w:rPr>
          <w:color w:val="242424"/>
        </w:rPr>
        <w:t xml:space="preserve"> </w:t>
      </w:r>
      <w:r>
        <w:rPr>
          <w:color w:val="242424"/>
        </w:rPr>
        <w:t>for</w:t>
      </w:r>
      <w:r w:rsidR="00C82479" w:rsidRPr="009B7CF6">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7DDEF678" w14:textId="2188DA5A" w:rsidR="00C82479" w:rsidRPr="009B7CF6" w:rsidRDefault="00D951A0" w:rsidP="009B7CF6">
      <w:pPr>
        <w:ind w:firstLine="720"/>
        <w:rPr>
          <w:color w:val="242424"/>
        </w:rPr>
      </w:pPr>
      <w:r w:rsidRPr="00D951A0">
        <w:rPr>
          <w:color w:val="242424"/>
          <w:highlight w:val="yellow"/>
        </w:rPr>
        <w:t>Are</w:t>
      </w:r>
      <w:r w:rsidRPr="009B7CF6">
        <w:rPr>
          <w:color w:val="242424"/>
          <w:highlight w:val="yellow"/>
        </w:rPr>
        <w:t xml:space="preserve"> ther</w:t>
      </w:r>
      <w:r>
        <w:rPr>
          <w:color w:val="242424"/>
          <w:highlight w:val="yellow"/>
        </w:rPr>
        <w:t>e any customized feedback features for faculty?</w:t>
      </w:r>
    </w:p>
    <w:p w14:paraId="052B5D97" w14:textId="77777777" w:rsidR="00C82479" w:rsidRPr="009B7CF6" w:rsidRDefault="00C82479">
      <w:pPr>
        <w:rPr>
          <w:color w:val="242424"/>
        </w:rPr>
      </w:pPr>
    </w:p>
    <w:p w14:paraId="4890FBD0" w14:textId="398852ED" w:rsidR="00D951A0" w:rsidRDefault="00D951A0" w:rsidP="009B7CF6">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RPr="006B4547" w:rsidRDefault="00D951A0" w:rsidP="00D951A0">
      <w:pPr>
        <w:rPr>
          <w:color w:val="242424"/>
        </w:rPr>
      </w:pPr>
      <w:r>
        <w:lastRenderedPageBreak/>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335C3F8" w14:textId="77777777" w:rsidR="00D951A0" w:rsidRDefault="00D951A0">
      <w:pPr>
        <w:rPr>
          <w:rFonts w:ascii="Arial Bold" w:hAnsi="Arial Bold"/>
          <w:color w:val="0F3642"/>
          <w:sz w:val="36"/>
        </w:rPr>
      </w:pPr>
    </w:p>
    <w:p w14:paraId="30ABC428" w14:textId="77777777" w:rsidR="00D951A0" w:rsidRDefault="00D951A0">
      <w:pPr>
        <w:rPr>
          <w:rFonts w:ascii="Arial Bold" w:hAnsi="Arial Bold"/>
          <w:color w:val="0F3642"/>
          <w:sz w:val="36"/>
        </w:rPr>
      </w:pPr>
    </w:p>
    <w:p w14:paraId="6BB2110A" w14:textId="77777777" w:rsidR="00C82479" w:rsidRPr="009B7CF6" w:rsidRDefault="00C82479">
      <w:pPr>
        <w:rPr>
          <w:color w:val="242424"/>
        </w:rPr>
      </w:pPr>
      <w:r w:rsidRPr="009B7CF6">
        <w:rPr>
          <w:rFonts w:ascii="Arial Bold" w:hAnsi="Arial Bold"/>
          <w:color w:val="0F3642"/>
          <w:sz w:val="36"/>
        </w:rPr>
        <w:t>User Profile</w:t>
      </w:r>
    </w:p>
    <w:p w14:paraId="2944ACC3" w14:textId="77777777" w:rsidR="00C82479" w:rsidRPr="009B7CF6" w:rsidRDefault="00C82479">
      <w:pPr>
        <w:rPr>
          <w:color w:val="242424"/>
        </w:rPr>
      </w:pPr>
    </w:p>
    <w:p w14:paraId="4AA47FB1" w14:textId="77777777" w:rsidR="00C82479" w:rsidRPr="009B7CF6" w:rsidRDefault="00C82479">
      <w:pPr>
        <w:ind w:firstLine="720"/>
        <w:rPr>
          <w:color w:val="242424"/>
        </w:rPr>
      </w:pPr>
      <w:r w:rsidRPr="009B7CF6">
        <w:rPr>
          <w:color w:val="242424"/>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sidRPr="009B7CF6">
        <w:rPr>
          <w:color w:val="242424"/>
        </w:rPr>
        <w:t>type are</w:t>
      </w:r>
      <w:proofErr w:type="gramEnd"/>
      <w:r w:rsidRPr="009B7CF6">
        <w:rPr>
          <w:color w:val="242424"/>
        </w:rPr>
        <w:t xml:space="preserve"> provided below. Note that students and faculty, as specialized member users, will have most of the same information as members.</w:t>
      </w:r>
    </w:p>
    <w:p w14:paraId="23C394C0" w14:textId="77777777" w:rsidR="00C82479" w:rsidRPr="009B7CF6" w:rsidRDefault="00C82479">
      <w:pPr>
        <w:rPr>
          <w:color w:val="242424"/>
        </w:rPr>
      </w:pPr>
    </w:p>
    <w:p w14:paraId="212E4F5C" w14:textId="77777777" w:rsidR="00C82479" w:rsidRPr="009B7CF6" w:rsidRDefault="00C82479">
      <w:pPr>
        <w:rPr>
          <w:color w:val="242424"/>
        </w:rPr>
      </w:pPr>
    </w:p>
    <w:p w14:paraId="08A74C73" w14:textId="77777777" w:rsidR="00C82479" w:rsidRPr="009B7CF6" w:rsidRDefault="00C82479">
      <w:pPr>
        <w:rPr>
          <w:rFonts w:ascii="Arial Bold" w:hAnsi="Arial Bold"/>
          <w:color w:val="0F3642"/>
        </w:rPr>
      </w:pPr>
      <w:r w:rsidRPr="009B7CF6">
        <w:rPr>
          <w:rFonts w:ascii="Arial Bold" w:hAnsi="Arial Bold"/>
          <w:color w:val="0F3642"/>
        </w:rPr>
        <w:t>Member</w:t>
      </w:r>
    </w:p>
    <w:p w14:paraId="152C8AF5" w14:textId="77777777" w:rsidR="00C82479" w:rsidRPr="009B7CF6" w:rsidRDefault="00C82479">
      <w:pPr>
        <w:rPr>
          <w:color w:val="242424"/>
        </w:rPr>
      </w:pPr>
    </w:p>
    <w:p w14:paraId="68DB8ECD" w14:textId="77777777" w:rsidR="00C82479" w:rsidRPr="009B7CF6" w:rsidRDefault="00C82479" w:rsidP="009B7CF6">
      <w:pPr>
        <w:pStyle w:val="ListParagraph"/>
        <w:numPr>
          <w:ilvl w:val="0"/>
          <w:numId w:val="25"/>
        </w:numPr>
        <w:tabs>
          <w:tab w:val="clear" w:pos="360"/>
          <w:tab w:val="num" w:pos="720"/>
        </w:tabs>
        <w:ind w:left="720" w:hanging="360"/>
        <w:rPr>
          <w:color w:val="242424"/>
        </w:rPr>
      </w:pPr>
      <w:r w:rsidRPr="009B7CF6">
        <w:rPr>
          <w:color w:val="242424"/>
        </w:rPr>
        <w:t>Name</w:t>
      </w:r>
    </w:p>
    <w:p w14:paraId="4A023859" w14:textId="77777777" w:rsidR="00C82479" w:rsidRPr="009B7CF6" w:rsidRDefault="00C82479" w:rsidP="009B7CF6">
      <w:pPr>
        <w:pStyle w:val="ListParagraph"/>
        <w:numPr>
          <w:ilvl w:val="0"/>
          <w:numId w:val="25"/>
        </w:numPr>
        <w:tabs>
          <w:tab w:val="clear" w:pos="360"/>
          <w:tab w:val="num" w:pos="720"/>
        </w:tabs>
        <w:ind w:left="720" w:hanging="360"/>
        <w:rPr>
          <w:color w:val="242424"/>
        </w:rPr>
      </w:pPr>
      <w:r w:rsidRPr="009B7CF6">
        <w:rPr>
          <w:color w:val="242424"/>
        </w:rPr>
        <w:t>Academic interests</w:t>
      </w:r>
    </w:p>
    <w:p w14:paraId="52387B0F" w14:textId="77777777" w:rsidR="00C82479" w:rsidRPr="009B7CF6" w:rsidRDefault="00C82479" w:rsidP="009B7CF6">
      <w:pPr>
        <w:pStyle w:val="ListParagraph"/>
        <w:numPr>
          <w:ilvl w:val="0"/>
          <w:numId w:val="25"/>
        </w:numPr>
        <w:tabs>
          <w:tab w:val="clear" w:pos="360"/>
          <w:tab w:val="num" w:pos="720"/>
        </w:tabs>
        <w:ind w:left="720" w:hanging="360"/>
        <w:rPr>
          <w:color w:val="242424"/>
        </w:rPr>
      </w:pPr>
      <w:r w:rsidRPr="009B7CF6">
        <w:rPr>
          <w:color w:val="242424"/>
        </w:rPr>
        <w:t>Description</w:t>
      </w:r>
    </w:p>
    <w:p w14:paraId="5BD5C849" w14:textId="77777777" w:rsidR="00C82479" w:rsidRPr="009B7CF6" w:rsidRDefault="00C82479" w:rsidP="009B7CF6">
      <w:pPr>
        <w:pStyle w:val="ListParagraph"/>
        <w:numPr>
          <w:ilvl w:val="0"/>
          <w:numId w:val="25"/>
        </w:numPr>
        <w:tabs>
          <w:tab w:val="clear" w:pos="360"/>
          <w:tab w:val="num" w:pos="720"/>
        </w:tabs>
        <w:ind w:left="720" w:hanging="360"/>
        <w:rPr>
          <w:color w:val="242424"/>
        </w:rPr>
      </w:pPr>
      <w:r w:rsidRPr="009B7CF6">
        <w:rPr>
          <w:color w:val="242424"/>
        </w:rPr>
        <w:t>Picture</w:t>
      </w:r>
    </w:p>
    <w:p w14:paraId="3371908E" w14:textId="77777777" w:rsidR="00C82479" w:rsidRPr="009B7CF6" w:rsidRDefault="00C82479" w:rsidP="009B7CF6">
      <w:pPr>
        <w:pStyle w:val="ListParagraph"/>
        <w:numPr>
          <w:ilvl w:val="0"/>
          <w:numId w:val="25"/>
        </w:numPr>
        <w:tabs>
          <w:tab w:val="clear" w:pos="360"/>
          <w:tab w:val="num" w:pos="720"/>
        </w:tabs>
        <w:ind w:left="720" w:hanging="360"/>
        <w:rPr>
          <w:color w:val="242424"/>
        </w:rPr>
      </w:pPr>
      <w:r w:rsidRPr="009B7CF6">
        <w:rPr>
          <w:color w:val="242424"/>
        </w:rPr>
        <w:t>Type (member only): Alumni, Parent, employer, prospective student, University employee</w:t>
      </w:r>
    </w:p>
    <w:p w14:paraId="26C370FA" w14:textId="77777777" w:rsidR="00C82479" w:rsidRPr="009B7CF6" w:rsidRDefault="00C82479">
      <w:pPr>
        <w:rPr>
          <w:color w:val="242424"/>
        </w:rPr>
      </w:pPr>
    </w:p>
    <w:p w14:paraId="32D1F50C" w14:textId="77777777" w:rsidR="00C82479" w:rsidRPr="009B7CF6" w:rsidRDefault="00C82479">
      <w:pPr>
        <w:rPr>
          <w:color w:val="242424"/>
        </w:rPr>
      </w:pPr>
    </w:p>
    <w:p w14:paraId="3BB2991D" w14:textId="77777777" w:rsidR="00C82479" w:rsidRPr="009B7CF6" w:rsidRDefault="00C82479">
      <w:pPr>
        <w:rPr>
          <w:rFonts w:ascii="Arial Bold" w:hAnsi="Arial Bold"/>
          <w:color w:val="0F3642"/>
        </w:rPr>
      </w:pPr>
      <w:r w:rsidRPr="009B7CF6">
        <w:rPr>
          <w:rFonts w:ascii="Arial Bold" w:hAnsi="Arial Bold"/>
          <w:color w:val="0F3642"/>
        </w:rPr>
        <w:t>Student</w:t>
      </w:r>
    </w:p>
    <w:p w14:paraId="4DA8B983" w14:textId="77777777" w:rsidR="00C82479" w:rsidRPr="009B7CF6" w:rsidRDefault="00C82479">
      <w:pPr>
        <w:rPr>
          <w:color w:val="242424"/>
        </w:rPr>
      </w:pPr>
    </w:p>
    <w:p w14:paraId="5CE1B778" w14:textId="77777777" w:rsidR="00C82479" w:rsidRPr="009B7CF6" w:rsidRDefault="00C82479" w:rsidP="009B7CF6">
      <w:pPr>
        <w:pStyle w:val="ListParagraph"/>
        <w:numPr>
          <w:ilvl w:val="0"/>
          <w:numId w:val="26"/>
        </w:numPr>
        <w:tabs>
          <w:tab w:val="clear" w:pos="360"/>
          <w:tab w:val="num" w:pos="720"/>
        </w:tabs>
        <w:ind w:left="720" w:hanging="360"/>
        <w:rPr>
          <w:color w:val="242424"/>
        </w:rPr>
      </w:pPr>
      <w:r w:rsidRPr="009B7CF6">
        <w:rPr>
          <w:color w:val="242424"/>
        </w:rPr>
        <w:t>Year in school</w:t>
      </w:r>
    </w:p>
    <w:p w14:paraId="5A48717A" w14:textId="77777777" w:rsidR="00C82479" w:rsidRPr="009B7CF6" w:rsidRDefault="00C82479" w:rsidP="009B7CF6">
      <w:pPr>
        <w:pStyle w:val="ListParagraph"/>
        <w:numPr>
          <w:ilvl w:val="0"/>
          <w:numId w:val="26"/>
        </w:numPr>
        <w:tabs>
          <w:tab w:val="clear" w:pos="360"/>
          <w:tab w:val="num" w:pos="720"/>
        </w:tabs>
        <w:ind w:left="720" w:hanging="360"/>
        <w:rPr>
          <w:color w:val="242424"/>
        </w:rPr>
      </w:pPr>
      <w:r w:rsidRPr="009B7CF6">
        <w:rPr>
          <w:color w:val="242424"/>
        </w:rPr>
        <w:t>Expected graduation</w:t>
      </w:r>
    </w:p>
    <w:p w14:paraId="28362AF7" w14:textId="77777777" w:rsidR="00C82479" w:rsidRPr="009B7CF6" w:rsidRDefault="00C82479" w:rsidP="009B7CF6">
      <w:pPr>
        <w:pStyle w:val="ListParagraph"/>
        <w:numPr>
          <w:ilvl w:val="0"/>
          <w:numId w:val="26"/>
        </w:numPr>
        <w:tabs>
          <w:tab w:val="clear" w:pos="360"/>
          <w:tab w:val="num" w:pos="720"/>
        </w:tabs>
        <w:ind w:left="720" w:hanging="360"/>
        <w:rPr>
          <w:color w:val="242424"/>
        </w:rPr>
      </w:pPr>
      <w:r w:rsidRPr="009B7CF6">
        <w:rPr>
          <w:color w:val="242424"/>
        </w:rPr>
        <w:t>Majors / Minors</w:t>
      </w:r>
    </w:p>
    <w:p w14:paraId="411B10CF" w14:textId="77777777" w:rsidR="00C82479" w:rsidRPr="009B7CF6" w:rsidRDefault="00C82479" w:rsidP="009B7CF6">
      <w:pPr>
        <w:pStyle w:val="ListParagraph"/>
        <w:numPr>
          <w:ilvl w:val="0"/>
          <w:numId w:val="26"/>
        </w:numPr>
        <w:tabs>
          <w:tab w:val="clear" w:pos="360"/>
          <w:tab w:val="num" w:pos="720"/>
        </w:tabs>
        <w:ind w:left="720" w:hanging="360"/>
        <w:rPr>
          <w:color w:val="242424"/>
        </w:rPr>
      </w:pPr>
      <w:r w:rsidRPr="009B7CF6">
        <w:rPr>
          <w:color w:val="242424"/>
        </w:rPr>
        <w:t>Availability status (Looking for opportunities)</w:t>
      </w:r>
    </w:p>
    <w:p w14:paraId="4660AF30" w14:textId="77777777" w:rsidR="00C82479" w:rsidRPr="009B7CF6" w:rsidRDefault="00C82479" w:rsidP="009B7CF6">
      <w:pPr>
        <w:pStyle w:val="ListParagraph"/>
        <w:numPr>
          <w:ilvl w:val="0"/>
          <w:numId w:val="26"/>
        </w:numPr>
        <w:tabs>
          <w:tab w:val="clear" w:pos="360"/>
          <w:tab w:val="num" w:pos="720"/>
        </w:tabs>
        <w:ind w:left="720" w:hanging="360"/>
        <w:rPr>
          <w:color w:val="242424"/>
        </w:rPr>
      </w:pPr>
      <w:proofErr w:type="gramStart"/>
      <w:r w:rsidRPr="009B7CF6">
        <w:rPr>
          <w:color w:val="242424"/>
        </w:rPr>
        <w:t>working</w:t>
      </w:r>
      <w:proofErr w:type="gramEnd"/>
      <w:r w:rsidRPr="009B7CF6">
        <w:rPr>
          <w:color w:val="242424"/>
        </w:rPr>
        <w:t xml:space="preserve"> at _____</w:t>
      </w:r>
    </w:p>
    <w:p w14:paraId="062DA40D" w14:textId="77777777" w:rsidR="00C82479" w:rsidRPr="009B7CF6" w:rsidRDefault="00C82479" w:rsidP="009B7CF6">
      <w:pPr>
        <w:pStyle w:val="ListParagraph"/>
        <w:numPr>
          <w:ilvl w:val="0"/>
          <w:numId w:val="26"/>
        </w:numPr>
        <w:tabs>
          <w:tab w:val="clear" w:pos="360"/>
          <w:tab w:val="num" w:pos="720"/>
        </w:tabs>
        <w:ind w:left="720" w:hanging="360"/>
        <w:rPr>
          <w:color w:val="242424"/>
        </w:rPr>
      </w:pPr>
      <w:r w:rsidRPr="009B7CF6">
        <w:rPr>
          <w:color w:val="242424"/>
        </w:rPr>
        <w:t>Plans after school</w:t>
      </w:r>
    </w:p>
    <w:p w14:paraId="1FFB3182" w14:textId="77777777" w:rsidR="00C82479" w:rsidRPr="009B7CF6" w:rsidRDefault="00C82479">
      <w:pPr>
        <w:rPr>
          <w:color w:val="242424"/>
        </w:rPr>
      </w:pPr>
    </w:p>
    <w:p w14:paraId="02A71734" w14:textId="77777777" w:rsidR="00C82479" w:rsidRPr="009B7CF6" w:rsidRDefault="00C82479">
      <w:pPr>
        <w:rPr>
          <w:color w:val="242424"/>
        </w:rPr>
      </w:pPr>
    </w:p>
    <w:p w14:paraId="5F31EA99" w14:textId="77777777" w:rsidR="00C82479" w:rsidRPr="009B7CF6" w:rsidRDefault="00C82479">
      <w:pPr>
        <w:rPr>
          <w:rFonts w:ascii="Arial Bold" w:hAnsi="Arial Bold"/>
          <w:color w:val="0F3642"/>
        </w:rPr>
      </w:pPr>
      <w:r w:rsidRPr="009B7CF6">
        <w:rPr>
          <w:rFonts w:ascii="Arial Bold" w:hAnsi="Arial Bold"/>
          <w:color w:val="0F3642"/>
        </w:rPr>
        <w:t>Faculty</w:t>
      </w:r>
    </w:p>
    <w:p w14:paraId="1901DF15" w14:textId="77777777" w:rsidR="00C82479" w:rsidRPr="009B7CF6" w:rsidRDefault="00C82479">
      <w:pPr>
        <w:rPr>
          <w:color w:val="242424"/>
        </w:rPr>
      </w:pPr>
    </w:p>
    <w:p w14:paraId="77D7D788" w14:textId="77777777" w:rsidR="00C82479" w:rsidRPr="009B7CF6" w:rsidRDefault="00C82479" w:rsidP="009B7CF6">
      <w:pPr>
        <w:pStyle w:val="ListParagraph"/>
        <w:numPr>
          <w:ilvl w:val="0"/>
          <w:numId w:val="27"/>
        </w:numPr>
        <w:tabs>
          <w:tab w:val="clear" w:pos="360"/>
          <w:tab w:val="num" w:pos="720"/>
        </w:tabs>
        <w:ind w:left="720" w:hanging="360"/>
        <w:rPr>
          <w:color w:val="242424"/>
        </w:rPr>
      </w:pPr>
      <w:r w:rsidRPr="009B7CF6">
        <w:rPr>
          <w:color w:val="242424"/>
        </w:rPr>
        <w:t>Associated Departments</w:t>
      </w:r>
    </w:p>
    <w:p w14:paraId="2E74715F" w14:textId="77777777" w:rsidR="00C82479" w:rsidRPr="009B7CF6" w:rsidRDefault="00C82479" w:rsidP="009B7CF6">
      <w:pPr>
        <w:pStyle w:val="ListParagraph"/>
        <w:numPr>
          <w:ilvl w:val="1"/>
          <w:numId w:val="28"/>
        </w:numPr>
        <w:tabs>
          <w:tab w:val="clear" w:pos="360"/>
          <w:tab w:val="num" w:pos="1440"/>
        </w:tabs>
        <w:ind w:left="1440" w:hanging="360"/>
        <w:rPr>
          <w:color w:val="242424"/>
        </w:rPr>
      </w:pPr>
      <w:r w:rsidRPr="009B7CF6">
        <w:rPr>
          <w:color w:val="242424"/>
        </w:rPr>
        <w:t>Interests/Research</w:t>
      </w:r>
    </w:p>
    <w:p w14:paraId="442E11D1" w14:textId="77777777" w:rsidR="00C82479" w:rsidRPr="009B7CF6" w:rsidRDefault="00C82479" w:rsidP="009B7CF6">
      <w:pPr>
        <w:pStyle w:val="ListParagraph"/>
        <w:numPr>
          <w:ilvl w:val="1"/>
          <w:numId w:val="28"/>
        </w:numPr>
        <w:tabs>
          <w:tab w:val="clear" w:pos="360"/>
          <w:tab w:val="num" w:pos="1440"/>
        </w:tabs>
        <w:ind w:left="1440" w:hanging="360"/>
        <w:rPr>
          <w:color w:val="242424"/>
        </w:rPr>
      </w:pPr>
      <w:r w:rsidRPr="009B7CF6">
        <w:rPr>
          <w:color w:val="242424"/>
        </w:rPr>
        <w:t>Classes Taught</w:t>
      </w:r>
    </w:p>
    <w:p w14:paraId="7CCFC4F2"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9B7CF6">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77777777" w:rsidR="005F6852" w:rsidRDefault="005F6852" w:rsidP="005F6852">
      <w:pPr>
        <w:rPr>
          <w:color w:val="242424"/>
        </w:rPr>
      </w:pPr>
      <w:r>
        <w:rPr>
          <w:color w:val="242424"/>
        </w:rPr>
        <w:tab/>
        <w:t xml:space="preserve">Bookmarked work is collected together by any registered member, and is available to view from the </w:t>
      </w:r>
      <w:proofErr w:type="gramStart"/>
      <w:r>
        <w:rPr>
          <w:color w:val="242424"/>
        </w:rPr>
        <w:t>members</w:t>
      </w:r>
      <w:proofErr w:type="gramEnd"/>
      <w:r>
        <w:rPr>
          <w:color w:val="242424"/>
        </w:rPr>
        <w:t xml:space="preserve"> own homepage. (Also can be thought of as ‘starred’ work). Work can be bookmarked at several different levels, from individual projects, to portfolios, to public galleries, groups, </w:t>
      </w:r>
      <w:proofErr w:type="spellStart"/>
      <w:r>
        <w:rPr>
          <w:color w:val="242424"/>
        </w:rPr>
        <w:t>categroies</w:t>
      </w:r>
      <w:proofErr w:type="spellEnd"/>
      <w:r>
        <w:rPr>
          <w:color w:val="242424"/>
        </w:rPr>
        <w:t xml:space="preserve">,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2D011801"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9B7CF6"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9B7CF6" w:rsidRDefault="00C82479">
      <w:pPr>
        <w:rPr>
          <w:color w:val="242424"/>
        </w:rPr>
      </w:pPr>
      <w:r w:rsidRPr="009B7CF6">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06BA91DA" w:rsidR="005B2084" w:rsidRPr="009B7CF6" w:rsidRDefault="00B2706C" w:rsidP="005B2084">
      <w:pPr>
        <w:rPr>
          <w:highlight w:val="yellow"/>
        </w:rPr>
      </w:pPr>
      <w:r>
        <w:rPr>
          <w:highlight w:val="yellow"/>
        </w:rPr>
        <w:t>*****This</w:t>
      </w:r>
      <w:r w:rsidR="0068794B">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sidRPr="00B2706C">
        <w:rPr>
          <w:highlight w:val="yellow"/>
        </w:rPr>
        <w:t>.</w:t>
      </w:r>
      <w:r w:rsidRPr="009B7CF6">
        <w:rPr>
          <w:highlight w:val="yellow"/>
        </w:rPr>
        <w:t>*</w:t>
      </w:r>
      <w:proofErr w:type="gramEnd"/>
      <w:r w:rsidRPr="009B7CF6">
        <w:rPr>
          <w:highlight w:val="yellow"/>
        </w:rPr>
        <w:t>****</w:t>
      </w:r>
    </w:p>
    <w:p w14:paraId="26CD7B09" w14:textId="77777777" w:rsidR="005F6852" w:rsidRPr="009B7CF6" w:rsidRDefault="005F6852" w:rsidP="005B2084">
      <w:pPr>
        <w:rPr>
          <w:highlight w:val="yellow"/>
        </w:rPr>
      </w:pPr>
    </w:p>
    <w:p w14:paraId="76D40D2D" w14:textId="77777777" w:rsidR="005F6852" w:rsidRPr="009B7CF6" w:rsidRDefault="005F6852" w:rsidP="005F6852">
      <w:pPr>
        <w:ind w:firstLine="720"/>
        <w:rPr>
          <w:color w:val="242424"/>
          <w:highlight w:val="yellow"/>
        </w:rPr>
      </w:pPr>
      <w:r w:rsidRPr="009B7CF6">
        <w:rPr>
          <w:color w:val="242424"/>
          <w:highlight w:val="yellow"/>
        </w:rPr>
        <w:t xml:space="preserve">A collection of student work is a set of work that shares some common similarity. The similarity may be intrinsic to the works, user specified, or group based. </w:t>
      </w:r>
      <w:r w:rsidRPr="009B7CF6">
        <w:rPr>
          <w:rFonts w:ascii="Corbel" w:hAnsi="Corbel"/>
          <w:color w:val="303030"/>
          <w:highlight w:val="yellow"/>
        </w:rPr>
        <w:t xml:space="preserve">Types of collections are a result of a relationship between works and users and groups (see ‘Types’ below). </w:t>
      </w:r>
      <w:r w:rsidRPr="009B7CF6">
        <w:rPr>
          <w:color w:val="242424"/>
          <w:highlight w:val="yellow"/>
        </w:rPr>
        <w:t>Works are grouped into collections, ultimately, to facilitate browsing, sharing, and feedback.</w:t>
      </w:r>
    </w:p>
    <w:p w14:paraId="400A5CE0" w14:textId="77777777" w:rsidR="005F6852" w:rsidRPr="009B7CF6" w:rsidRDefault="005F6852" w:rsidP="005F6852">
      <w:pPr>
        <w:rPr>
          <w:rFonts w:ascii="Arial Bold" w:hAnsi="Arial Bold"/>
          <w:color w:val="0F3642"/>
          <w:highlight w:val="yellow"/>
        </w:rPr>
      </w:pPr>
      <w:r w:rsidRPr="009B7CF6">
        <w:rPr>
          <w:rFonts w:ascii="Arial Bold" w:hAnsi="Arial Bold"/>
          <w:color w:val="0F3642"/>
          <w:highlight w:val="yellow"/>
        </w:rPr>
        <w:t>Types</w:t>
      </w:r>
    </w:p>
    <w:p w14:paraId="6899DC02" w14:textId="77777777" w:rsidR="005F6852" w:rsidRPr="009B7CF6" w:rsidRDefault="005F6852" w:rsidP="005F6852">
      <w:pPr>
        <w:rPr>
          <w:color w:val="242424"/>
          <w:highlight w:val="yellow"/>
        </w:rPr>
      </w:pPr>
    </w:p>
    <w:p w14:paraId="719A225F" w14:textId="77777777" w:rsidR="005F6852" w:rsidRPr="009B7CF6" w:rsidRDefault="005F6852" w:rsidP="005F6852">
      <w:pPr>
        <w:rPr>
          <w:color w:val="242424"/>
          <w:highlight w:val="yellow"/>
        </w:rPr>
      </w:pPr>
      <w:r w:rsidRPr="009B7CF6">
        <w:rPr>
          <w:color w:val="242424"/>
          <w:highlight w:val="yellow"/>
        </w:rPr>
        <w:t>User Collections</w:t>
      </w:r>
    </w:p>
    <w:p w14:paraId="41259B0F" w14:textId="77777777" w:rsidR="005F6852" w:rsidRPr="009B7CF6" w:rsidRDefault="005F6852" w:rsidP="005F6852">
      <w:pPr>
        <w:pStyle w:val="ListParagraph"/>
        <w:numPr>
          <w:ilvl w:val="0"/>
          <w:numId w:val="1"/>
        </w:numPr>
        <w:tabs>
          <w:tab w:val="clear" w:pos="360"/>
          <w:tab w:val="num" w:pos="720"/>
        </w:tabs>
        <w:ind w:left="720" w:hanging="360"/>
        <w:rPr>
          <w:color w:val="242424"/>
          <w:highlight w:val="yellow"/>
        </w:rPr>
      </w:pPr>
      <w:proofErr w:type="gramStart"/>
      <w:r w:rsidRPr="009B7CF6">
        <w:rPr>
          <w:color w:val="242424"/>
          <w:highlight w:val="yellow"/>
        </w:rPr>
        <w:t>personally</w:t>
      </w:r>
      <w:proofErr w:type="gramEnd"/>
      <w:r w:rsidRPr="009B7CF6">
        <w:rPr>
          <w:color w:val="242424"/>
          <w:highlight w:val="yellow"/>
        </w:rPr>
        <w:t xml:space="preserve"> gathered public works</w:t>
      </w:r>
    </w:p>
    <w:p w14:paraId="5ABA74BA" w14:textId="77777777" w:rsidR="005F6852" w:rsidRPr="009B7CF6" w:rsidRDefault="005F6852" w:rsidP="005F6852">
      <w:pPr>
        <w:pStyle w:val="ListParagraph"/>
        <w:numPr>
          <w:ilvl w:val="1"/>
          <w:numId w:val="30"/>
        </w:numPr>
        <w:tabs>
          <w:tab w:val="clear" w:pos="360"/>
          <w:tab w:val="num" w:pos="1440"/>
        </w:tabs>
        <w:ind w:left="1440" w:hanging="360"/>
        <w:rPr>
          <w:color w:val="242424"/>
          <w:highlight w:val="yellow"/>
        </w:rPr>
      </w:pPr>
      <w:r w:rsidRPr="009B7CF6">
        <w:rPr>
          <w:color w:val="242424"/>
          <w:highlight w:val="yellow"/>
        </w:rPr>
        <w:t>A collection of work that a user creates to showcase</w:t>
      </w:r>
    </w:p>
    <w:p w14:paraId="3E1CDB16" w14:textId="77777777" w:rsidR="005F6852" w:rsidRPr="009B7CF6" w:rsidRDefault="005F6852" w:rsidP="005F6852">
      <w:pPr>
        <w:rPr>
          <w:color w:val="242424"/>
          <w:highlight w:val="yellow"/>
        </w:rPr>
      </w:pPr>
    </w:p>
    <w:p w14:paraId="740DBAD3" w14:textId="77777777" w:rsidR="005F6852" w:rsidRPr="009B7CF6" w:rsidRDefault="005F6852" w:rsidP="005F6852">
      <w:pPr>
        <w:pStyle w:val="ListParagraph"/>
        <w:numPr>
          <w:ilvl w:val="0"/>
          <w:numId w:val="31"/>
        </w:numPr>
        <w:tabs>
          <w:tab w:val="clear" w:pos="360"/>
          <w:tab w:val="num" w:pos="720"/>
        </w:tabs>
        <w:ind w:left="720" w:hanging="360"/>
        <w:rPr>
          <w:color w:val="242424"/>
          <w:highlight w:val="yellow"/>
        </w:rPr>
      </w:pPr>
      <w:r w:rsidRPr="009B7CF6">
        <w:rPr>
          <w:color w:val="242424"/>
          <w:highlight w:val="yellow"/>
        </w:rPr>
        <w:t>All works by a single student</w:t>
      </w:r>
    </w:p>
    <w:p w14:paraId="4DC516B4" w14:textId="77777777" w:rsidR="005F6852" w:rsidRPr="009B7CF6" w:rsidRDefault="005F6852" w:rsidP="005F6852">
      <w:pPr>
        <w:pStyle w:val="ListParagraph"/>
        <w:numPr>
          <w:ilvl w:val="1"/>
          <w:numId w:val="32"/>
        </w:numPr>
        <w:tabs>
          <w:tab w:val="clear" w:pos="360"/>
          <w:tab w:val="num" w:pos="1440"/>
        </w:tabs>
        <w:ind w:left="1440" w:hanging="360"/>
        <w:rPr>
          <w:color w:val="242424"/>
          <w:highlight w:val="yellow"/>
        </w:rPr>
      </w:pPr>
      <w:r w:rsidRPr="009B7CF6">
        <w:rPr>
          <w:color w:val="242424"/>
          <w:highlight w:val="yellow"/>
        </w:rPr>
        <w:t>All of the work organized and archived by a student.</w:t>
      </w:r>
    </w:p>
    <w:p w14:paraId="1D04E084" w14:textId="77777777" w:rsidR="005F6852" w:rsidRPr="009B7CF6" w:rsidRDefault="005F6852" w:rsidP="005F6852">
      <w:pPr>
        <w:pStyle w:val="ListParagraph"/>
        <w:ind w:left="1440"/>
        <w:rPr>
          <w:color w:val="242424"/>
          <w:highlight w:val="yellow"/>
        </w:rPr>
      </w:pPr>
    </w:p>
    <w:p w14:paraId="5F25FBB9" w14:textId="77777777" w:rsidR="005F6852" w:rsidRPr="009B7CF6" w:rsidRDefault="005F6852" w:rsidP="005F6852">
      <w:pPr>
        <w:pStyle w:val="ListParagraph"/>
        <w:numPr>
          <w:ilvl w:val="0"/>
          <w:numId w:val="33"/>
        </w:numPr>
        <w:tabs>
          <w:tab w:val="clear" w:pos="360"/>
          <w:tab w:val="num" w:pos="720"/>
        </w:tabs>
        <w:ind w:left="720" w:hanging="360"/>
        <w:rPr>
          <w:color w:val="242424"/>
          <w:highlight w:val="yellow"/>
        </w:rPr>
      </w:pPr>
      <w:r w:rsidRPr="009B7CF6">
        <w:rPr>
          <w:color w:val="242424"/>
          <w:highlight w:val="yellow"/>
        </w:rPr>
        <w:t>Published works by a student</w:t>
      </w:r>
    </w:p>
    <w:p w14:paraId="4F36C4E5" w14:textId="77777777" w:rsidR="005F6852" w:rsidRPr="009B7CF6" w:rsidRDefault="005F6852" w:rsidP="005F6852">
      <w:pPr>
        <w:pStyle w:val="ListParagraph"/>
        <w:numPr>
          <w:ilvl w:val="1"/>
          <w:numId w:val="34"/>
        </w:numPr>
        <w:tabs>
          <w:tab w:val="clear" w:pos="360"/>
          <w:tab w:val="num" w:pos="1440"/>
        </w:tabs>
        <w:ind w:left="1440" w:hanging="360"/>
        <w:rPr>
          <w:color w:val="242424"/>
          <w:highlight w:val="yellow"/>
        </w:rPr>
      </w:pPr>
      <w:r w:rsidRPr="009B7CF6">
        <w:rPr>
          <w:color w:val="242424"/>
          <w:highlight w:val="yellow"/>
        </w:rPr>
        <w:t>Work from a single student viewable by the general public.</w:t>
      </w:r>
    </w:p>
    <w:p w14:paraId="032C531F" w14:textId="77777777" w:rsidR="005F6852" w:rsidRPr="009B7CF6" w:rsidRDefault="005F6852" w:rsidP="005F6852">
      <w:pPr>
        <w:pStyle w:val="ListParagraph"/>
        <w:ind w:left="1440"/>
        <w:rPr>
          <w:color w:val="242424"/>
          <w:highlight w:val="yellow"/>
        </w:rPr>
      </w:pPr>
    </w:p>
    <w:p w14:paraId="567D7C24" w14:textId="77777777" w:rsidR="005F6852" w:rsidRPr="009B7CF6" w:rsidRDefault="005F6852" w:rsidP="005F6852">
      <w:pPr>
        <w:pStyle w:val="ListParagraph"/>
        <w:numPr>
          <w:ilvl w:val="0"/>
          <w:numId w:val="35"/>
        </w:numPr>
        <w:tabs>
          <w:tab w:val="clear" w:pos="360"/>
          <w:tab w:val="num" w:pos="720"/>
        </w:tabs>
        <w:ind w:left="720" w:hanging="360"/>
        <w:rPr>
          <w:color w:val="242424"/>
          <w:highlight w:val="yellow"/>
        </w:rPr>
      </w:pPr>
      <w:proofErr w:type="spellStart"/>
      <w:r w:rsidRPr="009B7CF6">
        <w:rPr>
          <w:color w:val="242424"/>
          <w:highlight w:val="yellow"/>
        </w:rPr>
        <w:t>Favorited</w:t>
      </w:r>
      <w:proofErr w:type="spellEnd"/>
      <w:r w:rsidRPr="009B7CF6">
        <w:rPr>
          <w:color w:val="242424"/>
          <w:highlight w:val="yellow"/>
        </w:rPr>
        <w:t xml:space="preserve"> collection</w:t>
      </w:r>
    </w:p>
    <w:p w14:paraId="27104D8B" w14:textId="77777777" w:rsidR="005F6852" w:rsidRPr="009B7CF6" w:rsidRDefault="005F6852" w:rsidP="005F6852">
      <w:pPr>
        <w:pStyle w:val="ListParagraph"/>
        <w:numPr>
          <w:ilvl w:val="1"/>
          <w:numId w:val="36"/>
        </w:numPr>
        <w:tabs>
          <w:tab w:val="clear" w:pos="360"/>
          <w:tab w:val="num" w:pos="1440"/>
        </w:tabs>
        <w:ind w:left="1440" w:hanging="360"/>
        <w:rPr>
          <w:color w:val="242424"/>
          <w:highlight w:val="yellow"/>
        </w:rPr>
      </w:pPr>
      <w:r w:rsidRPr="009B7CF6">
        <w:rPr>
          <w:color w:val="242424"/>
          <w:highlight w:val="yellow"/>
        </w:rPr>
        <w:lastRenderedPageBreak/>
        <w:t xml:space="preserve">All the work the user has </w:t>
      </w:r>
      <w:proofErr w:type="spellStart"/>
      <w:r w:rsidRPr="009B7CF6">
        <w:rPr>
          <w:color w:val="242424"/>
          <w:highlight w:val="yellow"/>
        </w:rPr>
        <w:t>favorited</w:t>
      </w:r>
      <w:proofErr w:type="spellEnd"/>
    </w:p>
    <w:p w14:paraId="377B9D85" w14:textId="77777777" w:rsidR="005F6852" w:rsidRPr="009B7CF6" w:rsidRDefault="005F6852" w:rsidP="005F6852">
      <w:pPr>
        <w:rPr>
          <w:color w:val="242424"/>
          <w:highlight w:val="yellow"/>
        </w:rPr>
      </w:pPr>
    </w:p>
    <w:p w14:paraId="1C56D0DC" w14:textId="77777777" w:rsidR="005F6852" w:rsidRPr="009B7CF6" w:rsidRDefault="005F6852" w:rsidP="005F6852">
      <w:pPr>
        <w:rPr>
          <w:color w:val="242424"/>
          <w:highlight w:val="yellow"/>
        </w:rPr>
      </w:pPr>
    </w:p>
    <w:p w14:paraId="49973DB8" w14:textId="77777777" w:rsidR="005F6852" w:rsidRPr="009B7CF6" w:rsidRDefault="005F6852" w:rsidP="005F6852">
      <w:pPr>
        <w:rPr>
          <w:color w:val="242424"/>
          <w:highlight w:val="yellow"/>
        </w:rPr>
      </w:pPr>
      <w:r w:rsidRPr="009B7CF6">
        <w:rPr>
          <w:color w:val="242424"/>
          <w:highlight w:val="yellow"/>
        </w:rPr>
        <w:t>Group Collections</w:t>
      </w:r>
    </w:p>
    <w:p w14:paraId="4A27A5B8" w14:textId="77777777" w:rsidR="005F6852" w:rsidRPr="009B7CF6" w:rsidRDefault="005F6852" w:rsidP="005F6852">
      <w:pPr>
        <w:pStyle w:val="ListParagraph"/>
        <w:numPr>
          <w:ilvl w:val="0"/>
          <w:numId w:val="37"/>
        </w:numPr>
        <w:tabs>
          <w:tab w:val="clear" w:pos="360"/>
          <w:tab w:val="num" w:pos="720"/>
        </w:tabs>
        <w:ind w:left="720" w:hanging="360"/>
        <w:rPr>
          <w:color w:val="242424"/>
          <w:highlight w:val="yellow"/>
        </w:rPr>
      </w:pPr>
      <w:r w:rsidRPr="009B7CF6">
        <w:rPr>
          <w:color w:val="242424"/>
          <w:highlight w:val="yellow"/>
        </w:rPr>
        <w:t>Works that belong to members of a group (publicly visible)</w:t>
      </w:r>
    </w:p>
    <w:p w14:paraId="6E0D5091" w14:textId="77777777" w:rsidR="005F6852" w:rsidRPr="009B7CF6" w:rsidRDefault="005F6852" w:rsidP="005F6852">
      <w:pPr>
        <w:pStyle w:val="ListParagraph"/>
        <w:numPr>
          <w:ilvl w:val="1"/>
          <w:numId w:val="38"/>
        </w:numPr>
        <w:tabs>
          <w:tab w:val="clear" w:pos="360"/>
          <w:tab w:val="num" w:pos="1440"/>
        </w:tabs>
        <w:ind w:left="1440" w:hanging="360"/>
        <w:rPr>
          <w:color w:val="242424"/>
          <w:highlight w:val="yellow"/>
        </w:rPr>
      </w:pPr>
      <w:r w:rsidRPr="009B7CF6">
        <w:rPr>
          <w:color w:val="242424"/>
          <w:highlight w:val="yellow"/>
        </w:rPr>
        <w:t>A collection of work publically available completed by members of a group. For example, department work, specific class work, major work, etc.</w:t>
      </w:r>
    </w:p>
    <w:p w14:paraId="0FD8CAE2" w14:textId="77777777" w:rsidR="005F6852" w:rsidRPr="009B7CF6" w:rsidRDefault="005F6852" w:rsidP="005F6852">
      <w:pPr>
        <w:pStyle w:val="ListParagraph"/>
        <w:rPr>
          <w:color w:val="242424"/>
          <w:highlight w:val="yellow"/>
        </w:rPr>
      </w:pPr>
    </w:p>
    <w:p w14:paraId="0AEBEB7D" w14:textId="77777777" w:rsidR="005F6852" w:rsidRPr="009B7CF6" w:rsidRDefault="005F6852" w:rsidP="005F6852">
      <w:pPr>
        <w:pStyle w:val="ListParagraph"/>
        <w:numPr>
          <w:ilvl w:val="0"/>
          <w:numId w:val="39"/>
        </w:numPr>
        <w:tabs>
          <w:tab w:val="clear" w:pos="360"/>
          <w:tab w:val="num" w:pos="720"/>
        </w:tabs>
        <w:ind w:left="720" w:hanging="360"/>
        <w:rPr>
          <w:color w:val="242424"/>
          <w:highlight w:val="yellow"/>
        </w:rPr>
      </w:pPr>
      <w:r w:rsidRPr="009B7CF6">
        <w:rPr>
          <w:color w:val="242424"/>
          <w:highlight w:val="yellow"/>
        </w:rPr>
        <w:t>Works that are shared with a specific group (privately)</w:t>
      </w:r>
    </w:p>
    <w:p w14:paraId="17B5D468" w14:textId="77777777" w:rsidR="005F6852" w:rsidRPr="009B7CF6" w:rsidRDefault="005F6852" w:rsidP="005F6852">
      <w:pPr>
        <w:pStyle w:val="ListParagraph"/>
        <w:numPr>
          <w:ilvl w:val="1"/>
          <w:numId w:val="40"/>
        </w:numPr>
        <w:tabs>
          <w:tab w:val="clear" w:pos="360"/>
          <w:tab w:val="num" w:pos="1440"/>
        </w:tabs>
        <w:ind w:left="1440" w:hanging="360"/>
        <w:rPr>
          <w:color w:val="242424"/>
          <w:highlight w:val="yellow"/>
        </w:rPr>
      </w:pPr>
      <w:r w:rsidRPr="009B7CF6">
        <w:rPr>
          <w:color w:val="242424"/>
          <w:highlight w:val="yellow"/>
        </w:rPr>
        <w:t>A collection of work visible to users in a specific group. Users may also solicit feedback from the group.</w:t>
      </w:r>
    </w:p>
    <w:p w14:paraId="35A263E3" w14:textId="77777777" w:rsidR="005F6852" w:rsidRPr="009B7CF6" w:rsidRDefault="005F6852" w:rsidP="005F6852">
      <w:pPr>
        <w:rPr>
          <w:color w:val="242424"/>
          <w:highlight w:val="yellow"/>
        </w:rPr>
      </w:pPr>
    </w:p>
    <w:p w14:paraId="31DEC798" w14:textId="77777777" w:rsidR="005F6852" w:rsidRPr="009B7CF6" w:rsidRDefault="005F6852" w:rsidP="005F6852">
      <w:pPr>
        <w:rPr>
          <w:color w:val="242424"/>
          <w:highlight w:val="yellow"/>
        </w:rPr>
      </w:pPr>
    </w:p>
    <w:p w14:paraId="4A9BDAAD" w14:textId="77777777" w:rsidR="005F6852" w:rsidRPr="009B7CF6" w:rsidRDefault="005F6852" w:rsidP="005F6852">
      <w:pPr>
        <w:rPr>
          <w:color w:val="242424"/>
          <w:highlight w:val="yellow"/>
        </w:rPr>
      </w:pPr>
      <w:r w:rsidRPr="009B7CF6">
        <w:rPr>
          <w:color w:val="242424"/>
          <w:highlight w:val="yellow"/>
        </w:rPr>
        <w:t>General Work Collections</w:t>
      </w:r>
    </w:p>
    <w:p w14:paraId="5820EB20" w14:textId="77777777" w:rsidR="005F6852" w:rsidRPr="009B7CF6" w:rsidRDefault="005F6852" w:rsidP="005F6852">
      <w:pPr>
        <w:pStyle w:val="ListParagraph"/>
        <w:numPr>
          <w:ilvl w:val="0"/>
          <w:numId w:val="41"/>
        </w:numPr>
        <w:tabs>
          <w:tab w:val="clear" w:pos="360"/>
          <w:tab w:val="num" w:pos="720"/>
        </w:tabs>
        <w:ind w:left="720" w:hanging="360"/>
        <w:rPr>
          <w:color w:val="242424"/>
          <w:highlight w:val="yellow"/>
        </w:rPr>
      </w:pPr>
      <w:r w:rsidRPr="009B7CF6">
        <w:rPr>
          <w:color w:val="242424"/>
          <w:highlight w:val="yellow"/>
        </w:rPr>
        <w:t>Works grouped by contextual information</w:t>
      </w:r>
    </w:p>
    <w:p w14:paraId="01E90105" w14:textId="77777777" w:rsidR="005F6852" w:rsidRPr="009B7CF6" w:rsidRDefault="005F6852" w:rsidP="005F6852">
      <w:pPr>
        <w:pStyle w:val="ListParagraph"/>
        <w:numPr>
          <w:ilvl w:val="1"/>
          <w:numId w:val="42"/>
        </w:numPr>
        <w:tabs>
          <w:tab w:val="clear" w:pos="360"/>
          <w:tab w:val="num" w:pos="1440"/>
        </w:tabs>
        <w:ind w:left="1440" w:hanging="360"/>
        <w:rPr>
          <w:color w:val="242424"/>
          <w:highlight w:val="yellow"/>
        </w:rPr>
      </w:pPr>
      <w:r w:rsidRPr="009B7CF6">
        <w:rPr>
          <w:color w:val="242424"/>
          <w:highlight w:val="yellow"/>
        </w:rPr>
        <w:t>A collection of work such as extracurricular work or within a specific interests or category.</w:t>
      </w:r>
    </w:p>
    <w:p w14:paraId="62D8E0D9" w14:textId="77777777" w:rsidR="005F6852" w:rsidRPr="009B7CF6" w:rsidRDefault="005F6852" w:rsidP="005F6852">
      <w:pPr>
        <w:pStyle w:val="ListParagraph"/>
        <w:ind w:left="1440"/>
        <w:rPr>
          <w:color w:val="242424"/>
          <w:highlight w:val="yellow"/>
        </w:rPr>
      </w:pPr>
    </w:p>
    <w:p w14:paraId="3536E257" w14:textId="77777777" w:rsidR="005F6852" w:rsidRPr="009B7CF6" w:rsidRDefault="005F6852" w:rsidP="005F6852">
      <w:pPr>
        <w:pStyle w:val="ListParagraph"/>
        <w:numPr>
          <w:ilvl w:val="0"/>
          <w:numId w:val="43"/>
        </w:numPr>
        <w:tabs>
          <w:tab w:val="clear" w:pos="360"/>
          <w:tab w:val="num" w:pos="720"/>
        </w:tabs>
        <w:ind w:left="720" w:hanging="360"/>
        <w:rPr>
          <w:color w:val="242424"/>
          <w:highlight w:val="yellow"/>
        </w:rPr>
      </w:pPr>
      <w:r w:rsidRPr="009B7CF6">
        <w:rPr>
          <w:color w:val="242424"/>
          <w:highlight w:val="yellow"/>
        </w:rPr>
        <w:t>Recent, hot, &amp; top work</w:t>
      </w:r>
    </w:p>
    <w:p w14:paraId="1595F79A" w14:textId="77777777" w:rsidR="005F6852" w:rsidRPr="009B7CF6" w:rsidRDefault="005F6852" w:rsidP="005F6852">
      <w:pPr>
        <w:pStyle w:val="ListParagraph"/>
        <w:numPr>
          <w:ilvl w:val="1"/>
          <w:numId w:val="44"/>
        </w:numPr>
        <w:tabs>
          <w:tab w:val="clear" w:pos="360"/>
          <w:tab w:val="num" w:pos="1440"/>
        </w:tabs>
        <w:ind w:left="1440" w:hanging="360"/>
        <w:rPr>
          <w:color w:val="242424"/>
          <w:highlight w:val="yellow"/>
        </w:rPr>
      </w:pPr>
      <w:r w:rsidRPr="009B7CF6">
        <w:rPr>
          <w:color w:val="242424"/>
          <w:highlight w:val="yellow"/>
        </w:rPr>
        <w:t>Collections of work that systematically change based on viewership and ratings.</w:t>
      </w:r>
    </w:p>
    <w:p w14:paraId="35489A2D" w14:textId="77777777" w:rsidR="005F6852" w:rsidRPr="009B7CF6" w:rsidRDefault="005F6852" w:rsidP="005F6852">
      <w:pPr>
        <w:pStyle w:val="ListParagraph"/>
        <w:rPr>
          <w:color w:val="242424"/>
          <w:highlight w:val="yellow"/>
        </w:rPr>
      </w:pPr>
    </w:p>
    <w:p w14:paraId="3D4F71E9" w14:textId="77777777" w:rsidR="005F6852" w:rsidRPr="009B7CF6" w:rsidRDefault="005F6852" w:rsidP="005F6852">
      <w:pPr>
        <w:pStyle w:val="ListParagraph"/>
        <w:numPr>
          <w:ilvl w:val="0"/>
          <w:numId w:val="45"/>
        </w:numPr>
        <w:tabs>
          <w:tab w:val="clear" w:pos="360"/>
          <w:tab w:val="num" w:pos="720"/>
        </w:tabs>
        <w:ind w:left="720" w:hanging="360"/>
        <w:rPr>
          <w:color w:val="242424"/>
          <w:highlight w:val="yellow"/>
        </w:rPr>
      </w:pPr>
      <w:r w:rsidRPr="009B7CF6">
        <w:rPr>
          <w:color w:val="242424"/>
          <w:highlight w:val="yellow"/>
        </w:rPr>
        <w:t>Media collection</w:t>
      </w:r>
    </w:p>
    <w:p w14:paraId="2BD1CF03" w14:textId="77777777" w:rsidR="005F6852" w:rsidRPr="009B7CF6" w:rsidRDefault="005F6852" w:rsidP="005F6852">
      <w:pPr>
        <w:pStyle w:val="ListParagraph"/>
        <w:numPr>
          <w:ilvl w:val="1"/>
          <w:numId w:val="46"/>
        </w:numPr>
        <w:tabs>
          <w:tab w:val="clear" w:pos="360"/>
          <w:tab w:val="num" w:pos="1440"/>
        </w:tabs>
        <w:ind w:left="1440" w:hanging="360"/>
        <w:rPr>
          <w:color w:val="242424"/>
          <w:highlight w:val="yellow"/>
        </w:rPr>
      </w:pPr>
      <w:r w:rsidRPr="009B7CF6">
        <w:rPr>
          <w:color w:val="242424"/>
          <w:highlight w:val="yellow"/>
        </w:rPr>
        <w:t xml:space="preserve">All photos, all videos, </w:t>
      </w:r>
      <w:proofErr w:type="spellStart"/>
      <w:r w:rsidRPr="009B7CF6">
        <w:rPr>
          <w:color w:val="242424"/>
          <w:highlight w:val="yellow"/>
        </w:rPr>
        <w:t>etc</w:t>
      </w:r>
      <w:proofErr w:type="spellEnd"/>
      <w:r w:rsidRPr="009B7CF6">
        <w:rPr>
          <w:color w:val="242424"/>
          <w:highlight w:val="yellow"/>
        </w:rPr>
        <w:t>…</w:t>
      </w:r>
    </w:p>
    <w:p w14:paraId="2AFF77FD" w14:textId="77777777" w:rsidR="005F6852" w:rsidRPr="009B7CF6" w:rsidRDefault="005F6852" w:rsidP="005F6852">
      <w:pPr>
        <w:rPr>
          <w:color w:val="242424"/>
          <w:highlight w:val="yellow"/>
        </w:rPr>
      </w:pPr>
    </w:p>
    <w:p w14:paraId="25AAECD8" w14:textId="77777777" w:rsidR="005F6852" w:rsidRPr="009B7CF6" w:rsidRDefault="005F6852" w:rsidP="005F6852">
      <w:pPr>
        <w:rPr>
          <w:rFonts w:ascii="Corbel Bold" w:hAnsi="Corbel Bold"/>
          <w:b/>
          <w:color w:val="1A4654"/>
          <w:sz w:val="36"/>
          <w:highlight w:val="yellow"/>
        </w:rPr>
      </w:pPr>
      <w:r w:rsidRPr="009B7CF6">
        <w:rPr>
          <w:rFonts w:ascii="Corbel" w:hAnsi="Corbel"/>
          <w:b/>
          <w:color w:val="1A4654"/>
          <w:highlight w:val="yellow"/>
        </w:rPr>
        <w:t>Possible Collections</w:t>
      </w:r>
    </w:p>
    <w:p w14:paraId="294CDC55"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Personal collection (all of the users work)</w:t>
      </w:r>
    </w:p>
    <w:p w14:paraId="04AD75C2"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Dept. Collections (all NMD work, all CMJ work, </w:t>
      </w:r>
      <w:proofErr w:type="spellStart"/>
      <w:r w:rsidRPr="009B7CF6">
        <w:rPr>
          <w:rFonts w:ascii="Corbel Bold" w:hAnsi="Corbel Bold"/>
          <w:color w:val="1A4654"/>
          <w:highlight w:val="yellow"/>
        </w:rPr>
        <w:t>etc</w:t>
      </w:r>
      <w:proofErr w:type="spellEnd"/>
      <w:r w:rsidRPr="009B7CF6">
        <w:rPr>
          <w:rFonts w:ascii="Corbel Bold" w:hAnsi="Corbel Bold"/>
          <w:color w:val="1A4654"/>
          <w:highlight w:val="yellow"/>
        </w:rPr>
        <w:t>)</w:t>
      </w:r>
    </w:p>
    <w:p w14:paraId="0D8B54E4"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Class collections (all NMD 102 work, all CMJ 236 work </w:t>
      </w:r>
      <w:proofErr w:type="spellStart"/>
      <w:r w:rsidRPr="009B7CF6">
        <w:rPr>
          <w:rFonts w:ascii="Corbel Bold" w:hAnsi="Corbel Bold"/>
          <w:color w:val="1A4654"/>
          <w:highlight w:val="yellow"/>
        </w:rPr>
        <w:t>etc</w:t>
      </w:r>
      <w:proofErr w:type="spellEnd"/>
      <w:r w:rsidRPr="009B7CF6">
        <w:rPr>
          <w:rFonts w:ascii="Corbel Bold" w:hAnsi="Corbel Bold"/>
          <w:color w:val="1A4654"/>
          <w:highlight w:val="yellow"/>
        </w:rPr>
        <w:t>)</w:t>
      </w:r>
    </w:p>
    <w:p w14:paraId="35447842"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Major collections</w:t>
      </w:r>
      <w:proofErr w:type="gramStart"/>
      <w:r w:rsidRPr="009B7CF6">
        <w:rPr>
          <w:rFonts w:ascii="Corbel Bold" w:hAnsi="Corbel Bold"/>
          <w:color w:val="1A4654"/>
          <w:highlight w:val="yellow"/>
        </w:rPr>
        <w:t>( all</w:t>
      </w:r>
      <w:proofErr w:type="gramEnd"/>
      <w:r w:rsidRPr="009B7CF6">
        <w:rPr>
          <w:rFonts w:ascii="Corbel Bold" w:hAnsi="Corbel Bold"/>
          <w:color w:val="1A4654"/>
          <w:highlight w:val="yellow"/>
        </w:rPr>
        <w:t xml:space="preserve"> New Media work, all Journalism work, all Marine Bio work, </w:t>
      </w:r>
      <w:proofErr w:type="spellStart"/>
      <w:r w:rsidRPr="009B7CF6">
        <w:rPr>
          <w:rFonts w:ascii="Corbel Bold" w:hAnsi="Corbel Bold"/>
          <w:color w:val="1A4654"/>
          <w:highlight w:val="yellow"/>
        </w:rPr>
        <w:t>etc</w:t>
      </w:r>
      <w:proofErr w:type="spellEnd"/>
      <w:r w:rsidRPr="009B7CF6">
        <w:rPr>
          <w:rFonts w:ascii="Corbel Bold" w:hAnsi="Corbel Bold"/>
          <w:color w:val="1A4654"/>
          <w:highlight w:val="yellow"/>
        </w:rPr>
        <w:t>)</w:t>
      </w:r>
    </w:p>
    <w:p w14:paraId="1EC6561E"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Media collections (all photos, all videos, all coding)</w:t>
      </w:r>
    </w:p>
    <w:p w14:paraId="39E28415"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proofErr w:type="spellStart"/>
      <w:r w:rsidRPr="009B7CF6">
        <w:rPr>
          <w:rFonts w:ascii="Corbel Bold" w:hAnsi="Corbel Bold"/>
          <w:color w:val="1A4654"/>
          <w:highlight w:val="yellow"/>
        </w:rPr>
        <w:t>Favorited</w:t>
      </w:r>
      <w:proofErr w:type="spellEnd"/>
      <w:r w:rsidRPr="009B7CF6">
        <w:rPr>
          <w:rFonts w:ascii="Corbel Bold" w:hAnsi="Corbel Bold"/>
          <w:color w:val="1A4654"/>
          <w:highlight w:val="yellow"/>
        </w:rPr>
        <w:t xml:space="preserve"> collection (all the work the user has </w:t>
      </w:r>
      <w:proofErr w:type="spellStart"/>
      <w:r w:rsidRPr="009B7CF6">
        <w:rPr>
          <w:rFonts w:ascii="Corbel Bold" w:hAnsi="Corbel Bold"/>
          <w:color w:val="1A4654"/>
          <w:highlight w:val="yellow"/>
        </w:rPr>
        <w:t>favorited</w:t>
      </w:r>
      <w:proofErr w:type="spellEnd"/>
      <w:r w:rsidRPr="009B7CF6">
        <w:rPr>
          <w:rFonts w:ascii="Corbel Bold" w:hAnsi="Corbel Bold"/>
          <w:color w:val="1A4654"/>
          <w:highlight w:val="yellow"/>
        </w:rPr>
        <w:t>)</w:t>
      </w:r>
    </w:p>
    <w:p w14:paraId="41F1E289"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Top collection (most </w:t>
      </w:r>
      <w:proofErr w:type="spellStart"/>
      <w:r w:rsidRPr="009B7CF6">
        <w:rPr>
          <w:rFonts w:ascii="Corbel Bold" w:hAnsi="Corbel Bold"/>
          <w:color w:val="1A4654"/>
          <w:highlight w:val="yellow"/>
        </w:rPr>
        <w:t>favorited</w:t>
      </w:r>
      <w:proofErr w:type="spellEnd"/>
      <w:r w:rsidRPr="009B7CF6">
        <w:rPr>
          <w:rFonts w:ascii="Corbel Bold" w:hAnsi="Corbel Bold"/>
          <w:color w:val="1A4654"/>
          <w:highlight w:val="yellow"/>
        </w:rPr>
        <w:t xml:space="preserve"> works)</w:t>
      </w:r>
    </w:p>
    <w:p w14:paraId="778C717D"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Extracurricular collection (any work done outside of class, such as for a job)</w:t>
      </w:r>
    </w:p>
    <w:p w14:paraId="61EAD2CD"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Public </w:t>
      </w:r>
      <w:proofErr w:type="gramStart"/>
      <w:r w:rsidRPr="009B7CF6">
        <w:rPr>
          <w:rFonts w:ascii="Corbel Bold" w:hAnsi="Corbel Bold"/>
          <w:color w:val="1A4654"/>
          <w:highlight w:val="yellow"/>
        </w:rPr>
        <w:t>collection(</w:t>
      </w:r>
      <w:proofErr w:type="gramEnd"/>
      <w:r w:rsidRPr="009B7CF6">
        <w:rPr>
          <w:rFonts w:ascii="Corbel Bold" w:hAnsi="Corbel Bold"/>
          <w:color w:val="1A4654"/>
          <w:highlight w:val="yellow"/>
        </w:rPr>
        <w:t>all published works)</w:t>
      </w:r>
    </w:p>
    <w:p w14:paraId="08A5EF33"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Focused </w:t>
      </w:r>
      <w:proofErr w:type="gramStart"/>
      <w:r w:rsidRPr="009B7CF6">
        <w:rPr>
          <w:rFonts w:ascii="Corbel Bold" w:hAnsi="Corbel Bold"/>
          <w:color w:val="1A4654"/>
          <w:highlight w:val="yellow"/>
        </w:rPr>
        <w:t>collections(</w:t>
      </w:r>
      <w:proofErr w:type="gramEnd"/>
      <w:r w:rsidRPr="009B7CF6">
        <w:rPr>
          <w:rFonts w:ascii="Corbel Bold" w:hAnsi="Corbel Bold"/>
          <w:color w:val="1A4654"/>
          <w:highlight w:val="yellow"/>
        </w:rPr>
        <w:t>all work done for a particular interest, as specified by the context of the work, potentially based on tags)</w:t>
      </w:r>
    </w:p>
    <w:p w14:paraId="60D61A24"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 xml:space="preserve">Most-recent </w:t>
      </w:r>
      <w:proofErr w:type="gramStart"/>
      <w:r w:rsidRPr="009B7CF6">
        <w:rPr>
          <w:rFonts w:ascii="Corbel Bold" w:hAnsi="Corbel Bold"/>
          <w:color w:val="1A4654"/>
          <w:highlight w:val="yellow"/>
        </w:rPr>
        <w:t>Collection(</w:t>
      </w:r>
      <w:proofErr w:type="gramEnd"/>
      <w:r w:rsidRPr="009B7CF6">
        <w:rPr>
          <w:rFonts w:ascii="Corbel Bold" w:hAnsi="Corbel Bold"/>
          <w:color w:val="1A4654"/>
          <w:highlight w:val="yellow"/>
        </w:rPr>
        <w:t>most recently uploaded work)</w:t>
      </w:r>
    </w:p>
    <w:p w14:paraId="10B5D423" w14:textId="77777777" w:rsidR="005F6852" w:rsidRPr="009B7CF6" w:rsidRDefault="005F6852" w:rsidP="005F6852">
      <w:pPr>
        <w:pStyle w:val="ListParagraph"/>
        <w:numPr>
          <w:ilvl w:val="0"/>
          <w:numId w:val="11"/>
        </w:numPr>
        <w:tabs>
          <w:tab w:val="clear" w:pos="360"/>
          <w:tab w:val="num" w:pos="720"/>
        </w:tabs>
        <w:ind w:left="720" w:hanging="360"/>
        <w:rPr>
          <w:rFonts w:ascii="Corbel Bold" w:hAnsi="Corbel Bold"/>
          <w:color w:val="1A4654"/>
          <w:sz w:val="36"/>
          <w:highlight w:val="yellow"/>
        </w:rPr>
      </w:pPr>
      <w:r w:rsidRPr="009B7CF6">
        <w:rPr>
          <w:rFonts w:ascii="Corbel Bold" w:hAnsi="Corbel Bold"/>
          <w:color w:val="1A4654"/>
          <w:highlight w:val="yellow"/>
        </w:rPr>
        <w:t>Suggested collection (user specific collection based on the users interested and what works they favorite)</w:t>
      </w:r>
    </w:p>
    <w:p w14:paraId="33F5C6B0" w14:textId="77777777" w:rsidR="005F6852" w:rsidRPr="009B7CF6" w:rsidRDefault="005F6852" w:rsidP="005B2084">
      <w:pPr>
        <w:rPr>
          <w:highlight w:val="yellow"/>
        </w:rPr>
      </w:pPr>
    </w:p>
    <w:p w14:paraId="54B0CB8C" w14:textId="77777777" w:rsidR="005B2084" w:rsidRPr="009B7CF6" w:rsidRDefault="005B2084">
      <w:pPr>
        <w:rPr>
          <w:color w:val="242424"/>
          <w:highlight w:val="yellow"/>
        </w:rPr>
      </w:pPr>
    </w:p>
    <w:p w14:paraId="19D2274F" w14:textId="77777777" w:rsidR="00C82479" w:rsidRPr="009B7CF6" w:rsidRDefault="00C82479">
      <w:pPr>
        <w:rPr>
          <w:color w:val="242424"/>
          <w:highlight w:val="yellow"/>
        </w:rPr>
      </w:pPr>
    </w:p>
    <w:p w14:paraId="2E3AC8BC" w14:textId="77777777" w:rsidR="00C82479" w:rsidRPr="009B7CF6" w:rsidRDefault="00C82479">
      <w:pPr>
        <w:rPr>
          <w:color w:val="242424"/>
          <w:highlight w:val="yellow"/>
          <w:shd w:val="clear" w:color="auto" w:fill="FFFF00"/>
        </w:rPr>
      </w:pPr>
      <w:r w:rsidRPr="009B7CF6">
        <w:rPr>
          <w:color w:val="242424"/>
          <w:highlight w:val="yellow"/>
          <w:shd w:val="clear" w:color="auto" w:fill="FFFF00"/>
        </w:rPr>
        <w:t>Collection name</w:t>
      </w:r>
    </w:p>
    <w:p w14:paraId="20338F45" w14:textId="77777777" w:rsidR="00C82479" w:rsidRPr="009B7CF6" w:rsidRDefault="00C82479">
      <w:pPr>
        <w:rPr>
          <w:color w:val="242424"/>
          <w:highlight w:val="yellow"/>
          <w:shd w:val="clear" w:color="auto" w:fill="FFFF00"/>
        </w:rPr>
      </w:pPr>
    </w:p>
    <w:p w14:paraId="4DAF7C02" w14:textId="77777777" w:rsidR="003B0C04" w:rsidRPr="009B7CF6" w:rsidRDefault="00CA6843">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9B7CF6">
        <w:rPr>
          <w:color w:val="242424"/>
          <w:highlight w:val="yellow"/>
          <w:shd w:val="clear" w:color="auto" w:fill="FFFF00"/>
        </w:rPr>
        <w:t>description</w:t>
      </w:r>
      <w:proofErr w:type="gramEnd"/>
    </w:p>
    <w:p w14:paraId="67C2B266" w14:textId="242CBB5E" w:rsidR="00C82479" w:rsidRPr="009B7CF6" w:rsidRDefault="005532D8" w:rsidP="009B7CF6">
      <w:pPr>
        <w:pStyle w:val="ListParagraph"/>
        <w:numPr>
          <w:ilvl w:val="0"/>
          <w:numId w:val="47"/>
        </w:numPr>
        <w:tabs>
          <w:tab w:val="clear" w:pos="360"/>
          <w:tab w:val="num" w:pos="720"/>
        </w:tabs>
        <w:ind w:left="720" w:hanging="360"/>
        <w:rPr>
          <w:color w:val="242424"/>
          <w:highlight w:val="yellow"/>
          <w:shd w:val="clear" w:color="auto" w:fill="FFFF00"/>
        </w:rPr>
      </w:pPr>
      <w:r w:rsidRPr="009B7CF6">
        <w:rPr>
          <w:rFonts w:ascii="Corbel" w:hAnsi="Corbel"/>
          <w:color w:val="303030"/>
          <w:highlight w:val="yellow"/>
          <w:shd w:val="clear" w:color="auto" w:fill="FFFF00"/>
        </w:rPr>
        <w:t>Collections are formed in a variety of ways. Some are automatically formed, as in the case of group-based collections: each group generates its own collection.</w:t>
      </w:r>
      <w:r w:rsidR="00980A2B" w:rsidRPr="009B7CF6">
        <w:rPr>
          <w:rFonts w:ascii="Corbel" w:hAnsi="Corbel"/>
          <w:color w:val="303030"/>
          <w:highlight w:val="yellow"/>
          <w:shd w:val="clear" w:color="auto" w:fill="FFFF00"/>
        </w:rPr>
        <w:t xml:space="preserve"> Some are formed via context – tags and metadata sort works into collections </w:t>
      </w:r>
      <w:r w:rsidR="00C82479" w:rsidRPr="009B7CF6">
        <w:rPr>
          <w:color w:val="242424"/>
          <w:highlight w:val="yellow"/>
          <w:shd w:val="clear" w:color="auto" w:fill="FFFF00"/>
        </w:rPr>
        <w:t>how does it function? (</w:t>
      </w:r>
      <w:proofErr w:type="gramStart"/>
      <w:r w:rsidR="00C82479" w:rsidRPr="009B7CF6">
        <w:rPr>
          <w:color w:val="242424"/>
          <w:highlight w:val="yellow"/>
          <w:shd w:val="clear" w:color="auto" w:fill="FFFF00"/>
        </w:rPr>
        <w:t>what</w:t>
      </w:r>
      <w:proofErr w:type="gramEnd"/>
      <w:r w:rsidR="00C82479" w:rsidRPr="009B7CF6">
        <w:rPr>
          <w:color w:val="242424"/>
          <w:highlight w:val="yellow"/>
          <w:shd w:val="clear" w:color="auto" w:fill="FFFF00"/>
        </w:rPr>
        <w:t xml:space="preserve"> does it do?)</w:t>
      </w:r>
    </w:p>
    <w:p w14:paraId="3342E6D2"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9B7CF6">
        <w:rPr>
          <w:color w:val="242424"/>
          <w:highlight w:val="yellow"/>
          <w:shd w:val="clear" w:color="auto" w:fill="FFFF00"/>
        </w:rPr>
        <w:t>context</w:t>
      </w:r>
      <w:proofErr w:type="gramEnd"/>
      <w:r w:rsidRPr="009B7CF6">
        <w:rPr>
          <w:color w:val="242424"/>
          <w:highlight w:val="yellow"/>
          <w:shd w:val="clear" w:color="auto" w:fill="FFFF00"/>
        </w:rPr>
        <w:t xml:space="preserve"> of use (diagram)</w:t>
      </w:r>
    </w:p>
    <w:p w14:paraId="289DD21E"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
      </w:pPr>
      <w:r w:rsidRPr="009B7CF6">
        <w:rPr>
          <w:color w:val="242424"/>
          <w:highlight w:val="yellow"/>
          <w:shd w:val="clear" w:color="auto" w:fill="FFFF00"/>
        </w:rPr>
        <w:lastRenderedPageBreak/>
        <w:t>Who uses it? How does it connect to other users? Groups?</w:t>
      </w:r>
    </w:p>
    <w:p w14:paraId="49929BD8"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
      </w:pPr>
      <w:r w:rsidRPr="009B7CF6">
        <w:rPr>
          <w:color w:val="242424"/>
          <w:highlight w:val="yellow"/>
          <w:shd w:val="clear" w:color="auto" w:fill="FFFF00"/>
        </w:rPr>
        <w:t xml:space="preserve">What does it </w:t>
      </w:r>
      <w:r w:rsidRPr="009B7CF6">
        <w:rPr>
          <w:color w:val="242424"/>
          <w:highlight w:val="yellow"/>
          <w:u w:val="single"/>
          <w:shd w:val="clear" w:color="auto" w:fill="FFFF00"/>
        </w:rPr>
        <w:t>not</w:t>
      </w:r>
      <w:r w:rsidRPr="009B7CF6">
        <w:rPr>
          <w:color w:val="242424"/>
          <w:highlight w:val="yellow"/>
          <w:shd w:val="clear" w:color="auto" w:fill="FFFF00"/>
        </w:rPr>
        <w:t xml:space="preserve"> do?</w:t>
      </w:r>
    </w:p>
    <w:p w14:paraId="18718A3C" w14:textId="77777777" w:rsidR="00C82479" w:rsidRPr="009B7CF6" w:rsidRDefault="00C82479">
      <w:pPr>
        <w:rPr>
          <w:color w:val="242424"/>
        </w:rPr>
      </w:pPr>
    </w:p>
    <w:p w14:paraId="56D0CE54" w14:textId="77777777" w:rsidR="00C82479" w:rsidRPr="009B7CF6" w:rsidRDefault="00C82479">
      <w:pPr>
        <w:pStyle w:val="ListParagraph"/>
        <w:rPr>
          <w:color w:val="0F3642"/>
        </w:rPr>
      </w:pPr>
    </w:p>
    <w:p w14:paraId="23883EA4" w14:textId="77777777" w:rsidR="00C82479" w:rsidRPr="009B7CF6" w:rsidRDefault="00C82479">
      <w:pPr>
        <w:rPr>
          <w:color w:val="0F3642"/>
        </w:rPr>
      </w:pPr>
    </w:p>
    <w:p w14:paraId="3CD7D00D" w14:textId="77777777" w:rsidR="00C82479" w:rsidRPr="009B7CF6" w:rsidRDefault="00C82479">
      <w:pPr>
        <w:rPr>
          <w:color w:val="242424"/>
        </w:rPr>
      </w:pPr>
    </w:p>
    <w:p w14:paraId="3E555E96" w14:textId="77777777" w:rsidR="00C82479" w:rsidRPr="009B7CF6" w:rsidRDefault="00C82479">
      <w:pPr>
        <w:rPr>
          <w:color w:val="242424"/>
        </w:rPr>
      </w:pPr>
    </w:p>
    <w:p w14:paraId="6C1A6E7D" w14:textId="77777777" w:rsidR="00C82479" w:rsidRPr="009B7CF6" w:rsidRDefault="00C82479">
      <w:pPr>
        <w:rPr>
          <w:color w:val="242424"/>
        </w:rPr>
      </w:pPr>
    </w:p>
    <w:p w14:paraId="4D0DB4FC" w14:textId="77777777" w:rsidR="00C82479" w:rsidRPr="009B7CF6" w:rsidRDefault="00C82479">
      <w:pPr>
        <w:pStyle w:val="FreeForm"/>
        <w:rPr>
          <w:sz w:val="24"/>
        </w:rPr>
      </w:pPr>
      <w:r>
        <w:br w:type="page"/>
      </w:r>
    </w:p>
    <w:p w14:paraId="69398739" w14:textId="1EDD6BA1" w:rsidR="00C82479" w:rsidRPr="009B7CF6" w:rsidRDefault="00CB4D02">
      <w:pPr>
        <w:rPr>
          <w:color w:val="242424"/>
        </w:rPr>
      </w:pPr>
      <w:r>
        <w:rPr>
          <w:noProof/>
        </w:rPr>
        <w:lastRenderedPageBreak/>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8B2810" w:rsidRDefault="008B2810">
                  <w:pPr>
                    <w:pStyle w:val="FreeFormA"/>
                    <w:rPr>
                      <w:rFonts w:ascii="Times New Roman" w:eastAsia="Times New Roman" w:hAnsi="Times New Roman"/>
                      <w:color w:val="auto"/>
                      <w:sz w:val="20"/>
                      <w:lang w:bidi="x-none"/>
                    </w:rPr>
                  </w:pPr>
                </w:p>
              </w:txbxContent>
            </v:textbox>
            <w10:wrap anchorx="page" anchory="page"/>
          </v:rect>
        </w:pict>
      </w:r>
      <w:r w:rsidR="00C82479" w:rsidRPr="009B7CF6">
        <w:rPr>
          <w:rFonts w:ascii="Arial Bold" w:hAnsi="Arial Bold"/>
          <w:color w:val="FFFDFD"/>
          <w:sz w:val="48"/>
        </w:rPr>
        <w:t xml:space="preserve">   Features</w:t>
      </w:r>
    </w:p>
    <w:p w14:paraId="5F0574CA" w14:textId="77777777" w:rsidR="00C82479" w:rsidRPr="009B7CF6" w:rsidRDefault="00C82479">
      <w:pPr>
        <w:rPr>
          <w:color w:val="242424"/>
        </w:rPr>
      </w:pPr>
    </w:p>
    <w:p w14:paraId="6F5E567A" w14:textId="77777777" w:rsidR="00C82479" w:rsidRPr="009B7CF6" w:rsidRDefault="00C82479">
      <w:pPr>
        <w:rPr>
          <w:color w:val="242424"/>
        </w:rPr>
      </w:pPr>
    </w:p>
    <w:p w14:paraId="11287225" w14:textId="77777777" w:rsidR="00C82479" w:rsidRPr="009B7CF6" w:rsidRDefault="00C82479">
      <w:pPr>
        <w:rPr>
          <w:color w:val="242424"/>
        </w:rPr>
      </w:pPr>
    </w:p>
    <w:p w14:paraId="57AFB79A" w14:textId="77777777" w:rsidR="00C82479" w:rsidRPr="009B7CF6" w:rsidRDefault="00C82479">
      <w:pPr>
        <w:rPr>
          <w:color w:val="242424"/>
        </w:rPr>
      </w:pPr>
      <w:r w:rsidRPr="009B7CF6">
        <w:rPr>
          <w:rFonts w:ascii="Arial Bold" w:hAnsi="Arial Bold"/>
          <w:color w:val="0F3642"/>
          <w:sz w:val="36"/>
        </w:rPr>
        <w:t>User Features</w:t>
      </w:r>
    </w:p>
    <w:p w14:paraId="0B2377B3" w14:textId="77777777" w:rsidR="00C82479" w:rsidRPr="009B7CF6" w:rsidRDefault="00C82479">
      <w:pPr>
        <w:rPr>
          <w:color w:val="242424"/>
        </w:rPr>
      </w:pPr>
    </w:p>
    <w:p w14:paraId="6AB3BEF4" w14:textId="77777777" w:rsidR="00C82479" w:rsidRPr="009B7CF6" w:rsidRDefault="00C82479">
      <w:pPr>
        <w:ind w:firstLine="720"/>
        <w:rPr>
          <w:color w:val="242424"/>
        </w:rPr>
      </w:pPr>
      <w:r w:rsidRPr="009B7CF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9B7CF6" w:rsidRDefault="00C82479">
      <w:pPr>
        <w:rPr>
          <w:color w:val="242424"/>
        </w:rPr>
      </w:pPr>
    </w:p>
    <w:p w14:paraId="11B8A7E1" w14:textId="77777777" w:rsidR="00C82479" w:rsidRPr="009B7CF6" w:rsidRDefault="00C82479">
      <w:pPr>
        <w:rPr>
          <w:color w:val="242424"/>
        </w:rPr>
      </w:pPr>
    </w:p>
    <w:p w14:paraId="740D2439" w14:textId="77777777" w:rsidR="00C82479" w:rsidRPr="009B7CF6" w:rsidRDefault="00C82479">
      <w:pPr>
        <w:rPr>
          <w:color w:val="242424"/>
        </w:rPr>
      </w:pPr>
      <w:r w:rsidRPr="009B7CF6">
        <w:rPr>
          <w:rFonts w:ascii="Arial Bold" w:hAnsi="Arial Bold"/>
          <w:color w:val="0F3642"/>
        </w:rPr>
        <w:t>Anonymous User Features</w:t>
      </w:r>
    </w:p>
    <w:p w14:paraId="37339578" w14:textId="77777777" w:rsidR="00C82479" w:rsidRPr="009B7CF6" w:rsidRDefault="00C82479">
      <w:pPr>
        <w:rPr>
          <w:color w:val="242424"/>
        </w:rPr>
      </w:pPr>
    </w:p>
    <w:p w14:paraId="50F9F2B0"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Browse student work in collections</w:t>
      </w:r>
    </w:p>
    <w:p w14:paraId="1FE01877"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View student profiles</w:t>
      </w:r>
    </w:p>
    <w:p w14:paraId="73174E7D" w14:textId="77777777" w:rsidR="00C82479" w:rsidRPr="009B7CF6" w:rsidRDefault="00C82479" w:rsidP="009B7CF6">
      <w:pPr>
        <w:pStyle w:val="ListParagraph"/>
        <w:numPr>
          <w:ilvl w:val="0"/>
          <w:numId w:val="47"/>
        </w:numPr>
        <w:tabs>
          <w:tab w:val="clear" w:pos="360"/>
          <w:tab w:val="num" w:pos="720"/>
        </w:tabs>
        <w:ind w:left="720" w:hanging="360"/>
        <w:rPr>
          <w:color w:val="242424"/>
          <w:shd w:val="clear" w:color="auto" w:fill="FFFF00"/>
        </w:rPr>
      </w:pPr>
      <w:r w:rsidRPr="009B7CF6">
        <w:rPr>
          <w:color w:val="242424"/>
          <w:shd w:val="clear" w:color="auto" w:fill="FFFF00"/>
        </w:rPr>
        <w:t>Browse groups? Collections? -&gt; What specifically and how?</w:t>
      </w:r>
    </w:p>
    <w:p w14:paraId="602B19A1"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Search for students, work, or group</w:t>
      </w:r>
    </w:p>
    <w:p w14:paraId="70831804"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Register account</w:t>
      </w:r>
    </w:p>
    <w:p w14:paraId="703D4C2F" w14:textId="631CBA1F"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 xml:space="preserve">Flag content as </w:t>
      </w:r>
      <w:r w:rsidR="00CA6843">
        <w:rPr>
          <w:color w:val="242424"/>
        </w:rPr>
        <w:t>inappropriate</w:t>
      </w:r>
    </w:p>
    <w:p w14:paraId="7AA0954A"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Like with Facebook, G+</w:t>
      </w:r>
    </w:p>
    <w:p w14:paraId="7D8C3F93" w14:textId="77777777" w:rsidR="00C82479" w:rsidRPr="009B7CF6" w:rsidRDefault="00C82479">
      <w:pPr>
        <w:pStyle w:val="ListParagraph"/>
        <w:rPr>
          <w:color w:val="242424"/>
        </w:rPr>
      </w:pPr>
    </w:p>
    <w:p w14:paraId="086FE8CF" w14:textId="77777777" w:rsidR="00C82479" w:rsidRPr="009B7CF6" w:rsidRDefault="00C82479">
      <w:pPr>
        <w:rPr>
          <w:color w:val="242424"/>
        </w:rPr>
      </w:pPr>
    </w:p>
    <w:p w14:paraId="48431129" w14:textId="77777777" w:rsidR="00C82479" w:rsidRPr="009B7CF6" w:rsidRDefault="00C82479">
      <w:pPr>
        <w:rPr>
          <w:color w:val="242424"/>
        </w:rPr>
      </w:pPr>
      <w:r w:rsidRPr="009B7CF6">
        <w:rPr>
          <w:rFonts w:ascii="Arial Bold" w:hAnsi="Arial Bold"/>
          <w:color w:val="0F3642"/>
        </w:rPr>
        <w:t>Member Features</w:t>
      </w:r>
    </w:p>
    <w:p w14:paraId="4FF62211" w14:textId="77777777" w:rsidR="00C82479" w:rsidRPr="009B7CF6" w:rsidRDefault="00C82479">
      <w:pPr>
        <w:rPr>
          <w:color w:val="242424"/>
        </w:rPr>
      </w:pPr>
    </w:p>
    <w:p w14:paraId="3085CDA7"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Join/Create groups</w:t>
      </w:r>
    </w:p>
    <w:p w14:paraId="182F5397" w14:textId="23D01AC8"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 xml:space="preserve">Create </w:t>
      </w:r>
      <w:r w:rsidR="00CA6843">
        <w:rPr>
          <w:color w:val="242424"/>
        </w:rPr>
        <w:t>profile</w:t>
      </w:r>
    </w:p>
    <w:p w14:paraId="6AA68C1D"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View private work shared with group</w:t>
      </w:r>
    </w:p>
    <w:p w14:paraId="125A2096"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 xml:space="preserve"> Comment and rate work</w:t>
      </w:r>
    </w:p>
    <w:p w14:paraId="26A0CB1F"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Suggest students/work to other users</w:t>
      </w:r>
    </w:p>
    <w:p w14:paraId="019D39AF"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Provide feedback on work</w:t>
      </w:r>
    </w:p>
    <w:p w14:paraId="07BAA4C0"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System suggests students with similar/complementary interests</w:t>
      </w:r>
    </w:p>
    <w:p w14:paraId="1E4F19BE"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Manage account</w:t>
      </w:r>
    </w:p>
    <w:p w14:paraId="5B9B51A5"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Follow Student, Group, Gallery (receive notifications)</w:t>
      </w:r>
    </w:p>
    <w:p w14:paraId="7098114D"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Send direct message to student (potential collaboration, lab/job opportunities, other)</w:t>
      </w:r>
    </w:p>
    <w:p w14:paraId="14DC9DC7" w14:textId="77777777" w:rsidR="00C82479" w:rsidRPr="009B7CF6" w:rsidRDefault="00C82479">
      <w:pPr>
        <w:rPr>
          <w:color w:val="242424"/>
        </w:rPr>
      </w:pPr>
    </w:p>
    <w:p w14:paraId="6E9D96DC" w14:textId="77777777" w:rsidR="00C82479" w:rsidRPr="009B7CF6" w:rsidRDefault="00C82479">
      <w:pPr>
        <w:rPr>
          <w:color w:val="242424"/>
        </w:rPr>
      </w:pPr>
    </w:p>
    <w:p w14:paraId="2EB15F46" w14:textId="77777777" w:rsidR="00C82479" w:rsidRPr="009B7CF6" w:rsidRDefault="00C82479">
      <w:pPr>
        <w:rPr>
          <w:rFonts w:ascii="Arial Bold" w:hAnsi="Arial Bold"/>
          <w:color w:val="0F3642"/>
        </w:rPr>
      </w:pPr>
      <w:r w:rsidRPr="009B7CF6">
        <w:rPr>
          <w:rFonts w:ascii="Arial Bold" w:hAnsi="Arial Bold"/>
          <w:color w:val="0F3642"/>
        </w:rPr>
        <w:t>Student Features</w:t>
      </w:r>
    </w:p>
    <w:p w14:paraId="65A0C2E4" w14:textId="77777777" w:rsidR="00C82479" w:rsidRPr="009B7CF6" w:rsidRDefault="00C82479">
      <w:pPr>
        <w:rPr>
          <w:color w:val="242424"/>
        </w:rPr>
      </w:pPr>
    </w:p>
    <w:p w14:paraId="63618316"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Create student profile</w:t>
      </w:r>
    </w:p>
    <w:p w14:paraId="2EEED02A"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Organize and archive work</w:t>
      </w:r>
    </w:p>
    <w:p w14:paraId="1AB4A7B0"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Share work with public</w:t>
      </w:r>
    </w:p>
    <w:p w14:paraId="1F91C8E8"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Solicit specific Feedback on work-in-progress from a group</w:t>
      </w:r>
    </w:p>
    <w:p w14:paraId="36D52813"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Share work and work-in-progress with peers</w:t>
      </w:r>
    </w:p>
    <w:p w14:paraId="2A6F38CB"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lastRenderedPageBreak/>
        <w:t>Delete account &amp; data</w:t>
      </w:r>
    </w:p>
    <w:p w14:paraId="07E2A010" w14:textId="77777777" w:rsidR="00C82479" w:rsidRPr="009B7CF6" w:rsidRDefault="00C82479">
      <w:pPr>
        <w:rPr>
          <w:color w:val="242424"/>
        </w:rPr>
      </w:pPr>
    </w:p>
    <w:p w14:paraId="1C2330E6" w14:textId="77777777" w:rsidR="00C82479" w:rsidRPr="009B7CF6" w:rsidRDefault="00C82479">
      <w:pPr>
        <w:rPr>
          <w:color w:val="242424"/>
        </w:rPr>
      </w:pPr>
    </w:p>
    <w:p w14:paraId="0D17AC0B" w14:textId="77777777" w:rsidR="00C82479" w:rsidRPr="009B7CF6" w:rsidRDefault="00C82479">
      <w:pPr>
        <w:rPr>
          <w:color w:val="242424"/>
        </w:rPr>
      </w:pPr>
      <w:r w:rsidRPr="009B7CF6">
        <w:rPr>
          <w:rFonts w:ascii="Arial Bold" w:hAnsi="Arial Bold"/>
          <w:color w:val="0F3642"/>
        </w:rPr>
        <w:t>Faculty Features</w:t>
      </w:r>
    </w:p>
    <w:p w14:paraId="602FD638" w14:textId="77777777" w:rsidR="00C82479" w:rsidRPr="009B7CF6" w:rsidRDefault="00C82479">
      <w:pPr>
        <w:pStyle w:val="ListParagraph"/>
        <w:rPr>
          <w:color w:val="242424"/>
        </w:rPr>
      </w:pPr>
    </w:p>
    <w:p w14:paraId="263A1356"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Create Faculty profile</w:t>
      </w:r>
    </w:p>
    <w:p w14:paraId="1D04A0C9"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Organize past student work from class</w:t>
      </w:r>
    </w:p>
    <w:p w14:paraId="559910FD" w14:textId="77777777" w:rsidR="00C82479" w:rsidRPr="009B7CF6" w:rsidRDefault="00C82479" w:rsidP="009B7CF6">
      <w:pPr>
        <w:pStyle w:val="ListParagraph"/>
        <w:numPr>
          <w:ilvl w:val="0"/>
          <w:numId w:val="47"/>
        </w:numPr>
        <w:tabs>
          <w:tab w:val="clear" w:pos="360"/>
          <w:tab w:val="num" w:pos="720"/>
        </w:tabs>
        <w:ind w:left="720" w:hanging="360"/>
        <w:rPr>
          <w:color w:val="242424"/>
        </w:rPr>
      </w:pPr>
      <w:r w:rsidRPr="009B7CF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9B7CF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9B7CF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9B7CF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9B7CF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9B7CF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77777777" w:rsidR="00C82479" w:rsidRPr="009B7CF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77777777" w:rsidR="00C82479" w:rsidRPr="009B7CF6" w:rsidRDefault="00C82479" w:rsidP="009B7CF6">
      <w:pPr>
        <w:pStyle w:val="ListParagraph"/>
        <w:numPr>
          <w:ilvl w:val="0"/>
          <w:numId w:val="29"/>
        </w:numPr>
        <w:tabs>
          <w:tab w:val="clear" w:pos="360"/>
          <w:tab w:val="num" w:pos="720"/>
        </w:tabs>
        <w:ind w:left="720" w:hanging="360"/>
      </w:pPr>
      <w:r w:rsidRPr="009B7CF6">
        <w:t>List of recent news</w:t>
      </w:r>
    </w:p>
    <w:p w14:paraId="7D760F33" w14:textId="77777777" w:rsidR="00C82479" w:rsidRPr="009B7CF6" w:rsidRDefault="00C82479" w:rsidP="009B7CF6">
      <w:pPr>
        <w:pStyle w:val="ListParagraph"/>
        <w:numPr>
          <w:ilvl w:val="0"/>
          <w:numId w:val="29"/>
        </w:numPr>
        <w:tabs>
          <w:tab w:val="clear" w:pos="360"/>
          <w:tab w:val="num" w:pos="720"/>
        </w:tabs>
        <w:ind w:left="720" w:hanging="360"/>
      </w:pPr>
      <w:r w:rsidRPr="009B7CF6">
        <w:rPr>
          <w:color w:val="242424"/>
        </w:rPr>
        <w:t>Follow Student, Group, Gallery</w:t>
      </w:r>
    </w:p>
    <w:p w14:paraId="35320526" w14:textId="77777777" w:rsidR="00C82479" w:rsidRPr="009B7CF6" w:rsidRDefault="00C82479" w:rsidP="009B7CF6">
      <w:pPr>
        <w:pStyle w:val="ListParagraph"/>
        <w:numPr>
          <w:ilvl w:val="0"/>
          <w:numId w:val="29"/>
        </w:numPr>
        <w:tabs>
          <w:tab w:val="clear" w:pos="360"/>
          <w:tab w:val="num" w:pos="720"/>
        </w:tabs>
        <w:ind w:left="720" w:hanging="360"/>
      </w:pPr>
      <w:r w:rsidRPr="009B7CF6">
        <w:t>Types</w:t>
      </w:r>
    </w:p>
    <w:p w14:paraId="5AFC52C0" w14:textId="77777777" w:rsidR="00C82479" w:rsidRPr="009B7CF6" w:rsidRDefault="00C82479" w:rsidP="009B7CF6">
      <w:pPr>
        <w:pStyle w:val="ListParagraph"/>
        <w:numPr>
          <w:ilvl w:val="1"/>
          <w:numId w:val="48"/>
        </w:numPr>
        <w:tabs>
          <w:tab w:val="clear" w:pos="360"/>
          <w:tab w:val="num" w:pos="1440"/>
        </w:tabs>
        <w:ind w:left="1440" w:hanging="360"/>
      </w:pPr>
      <w:r w:rsidRPr="009B7CF6">
        <w:t>Following student</w:t>
      </w:r>
    </w:p>
    <w:p w14:paraId="1CFF88B0" w14:textId="77777777" w:rsidR="00C82479" w:rsidRPr="009B7CF6" w:rsidRDefault="00C82479" w:rsidP="009B7CF6">
      <w:pPr>
        <w:pStyle w:val="ListParagraph"/>
        <w:numPr>
          <w:ilvl w:val="2"/>
          <w:numId w:val="49"/>
        </w:numPr>
        <w:tabs>
          <w:tab w:val="clear" w:pos="360"/>
          <w:tab w:val="num" w:pos="2160"/>
        </w:tabs>
        <w:ind w:left="2160" w:hanging="360"/>
      </w:pPr>
      <w:r w:rsidRPr="009B7CF6">
        <w:t>Notified when new works created</w:t>
      </w:r>
    </w:p>
    <w:p w14:paraId="122B81DC" w14:textId="77777777" w:rsidR="00C82479" w:rsidRPr="009B7CF6" w:rsidRDefault="00C82479" w:rsidP="009B7CF6">
      <w:pPr>
        <w:pStyle w:val="ListParagraph"/>
        <w:numPr>
          <w:ilvl w:val="2"/>
          <w:numId w:val="49"/>
        </w:numPr>
        <w:tabs>
          <w:tab w:val="clear" w:pos="360"/>
          <w:tab w:val="num" w:pos="2160"/>
        </w:tabs>
        <w:ind w:left="2160" w:hanging="360"/>
      </w:pPr>
      <w:r w:rsidRPr="009B7CF6">
        <w:t>Notified when Work in progress changes to completed</w:t>
      </w:r>
    </w:p>
    <w:p w14:paraId="2A21980F" w14:textId="77777777" w:rsidR="00C82479" w:rsidRPr="009B7CF6" w:rsidRDefault="00C82479" w:rsidP="009B7CF6">
      <w:pPr>
        <w:pStyle w:val="ListParagraph"/>
        <w:numPr>
          <w:ilvl w:val="1"/>
          <w:numId w:val="50"/>
        </w:numPr>
        <w:tabs>
          <w:tab w:val="clear" w:pos="360"/>
          <w:tab w:val="num" w:pos="1440"/>
        </w:tabs>
        <w:ind w:left="1440" w:hanging="360"/>
      </w:pPr>
      <w:r w:rsidRPr="009B7CF6">
        <w:lastRenderedPageBreak/>
        <w:t>Following Group</w:t>
      </w:r>
    </w:p>
    <w:p w14:paraId="65D347B2" w14:textId="77777777" w:rsidR="00C82479" w:rsidRPr="009B7CF6" w:rsidRDefault="00C82479" w:rsidP="009B7CF6">
      <w:pPr>
        <w:pStyle w:val="ListParagraph"/>
        <w:numPr>
          <w:ilvl w:val="2"/>
          <w:numId w:val="51"/>
        </w:numPr>
        <w:tabs>
          <w:tab w:val="clear" w:pos="360"/>
          <w:tab w:val="num" w:pos="2160"/>
        </w:tabs>
        <w:ind w:left="2160" w:hanging="360"/>
      </w:pPr>
      <w:r w:rsidRPr="009B7CF6">
        <w:t>Notified when new work added</w:t>
      </w:r>
    </w:p>
    <w:p w14:paraId="7572661B" w14:textId="77777777" w:rsidR="00C82479" w:rsidRPr="009B7CF6" w:rsidRDefault="00C82479" w:rsidP="009B7CF6">
      <w:pPr>
        <w:pStyle w:val="ListParagraph"/>
        <w:numPr>
          <w:ilvl w:val="2"/>
          <w:numId w:val="51"/>
        </w:numPr>
        <w:tabs>
          <w:tab w:val="clear" w:pos="360"/>
          <w:tab w:val="num" w:pos="2160"/>
        </w:tabs>
        <w:ind w:left="2160" w:hanging="360"/>
      </w:pPr>
      <w:r w:rsidRPr="009B7CF6">
        <w:t>Notified when new feedback requested</w:t>
      </w:r>
    </w:p>
    <w:p w14:paraId="40C40FF9" w14:textId="77777777" w:rsidR="00C82479" w:rsidRPr="009B7CF6" w:rsidRDefault="00C82479" w:rsidP="009B7CF6">
      <w:pPr>
        <w:pStyle w:val="ListParagraph"/>
        <w:numPr>
          <w:ilvl w:val="2"/>
          <w:numId w:val="51"/>
        </w:numPr>
        <w:tabs>
          <w:tab w:val="clear" w:pos="360"/>
          <w:tab w:val="num" w:pos="2160"/>
        </w:tabs>
        <w:ind w:left="2160" w:hanging="360"/>
      </w:pPr>
      <w:r w:rsidRPr="009B7CF6">
        <w:t>Notified with top work weekly via email</w:t>
      </w:r>
    </w:p>
    <w:p w14:paraId="3CA5882B" w14:textId="77777777" w:rsidR="00C82479" w:rsidRPr="009B7CF6" w:rsidRDefault="00C82479" w:rsidP="009B7CF6">
      <w:pPr>
        <w:pStyle w:val="ListParagraph"/>
        <w:numPr>
          <w:ilvl w:val="1"/>
          <w:numId w:val="52"/>
        </w:numPr>
        <w:tabs>
          <w:tab w:val="clear" w:pos="360"/>
          <w:tab w:val="num" w:pos="1440"/>
        </w:tabs>
        <w:ind w:left="1440" w:hanging="360"/>
      </w:pPr>
      <w:r w:rsidRPr="009B7CF6">
        <w:t>Follow Collection</w:t>
      </w:r>
    </w:p>
    <w:p w14:paraId="3565A2C1" w14:textId="77777777" w:rsidR="00C82479" w:rsidRPr="009B7CF6" w:rsidRDefault="00C82479" w:rsidP="009B7CF6">
      <w:pPr>
        <w:pStyle w:val="ListParagraph"/>
        <w:numPr>
          <w:ilvl w:val="2"/>
          <w:numId w:val="53"/>
        </w:numPr>
        <w:tabs>
          <w:tab w:val="clear" w:pos="360"/>
          <w:tab w:val="num" w:pos="2160"/>
        </w:tabs>
        <w:ind w:left="2160" w:hanging="360"/>
      </w:pPr>
      <w:r w:rsidRPr="009B7CF6">
        <w:t>Notified when new work added</w:t>
      </w:r>
    </w:p>
    <w:p w14:paraId="17218462" w14:textId="77777777" w:rsidR="00C82479" w:rsidRPr="009B7CF6" w:rsidRDefault="00C82479" w:rsidP="009B7CF6">
      <w:pPr>
        <w:pStyle w:val="ListParagraph"/>
        <w:numPr>
          <w:ilvl w:val="2"/>
          <w:numId w:val="53"/>
        </w:numPr>
        <w:tabs>
          <w:tab w:val="clear" w:pos="360"/>
          <w:tab w:val="num" w:pos="2160"/>
        </w:tabs>
        <w:ind w:left="2160" w:hanging="360"/>
      </w:pPr>
      <w:r w:rsidRPr="009B7CF6">
        <w:t>Notified with top work weekly via email</w:t>
      </w:r>
    </w:p>
    <w:p w14:paraId="7BE054E7" w14:textId="77777777" w:rsidR="00C82479" w:rsidRPr="009B7CF6" w:rsidRDefault="00C82479" w:rsidP="009B7CF6">
      <w:pPr>
        <w:pStyle w:val="ListParagraph"/>
        <w:numPr>
          <w:ilvl w:val="1"/>
          <w:numId w:val="54"/>
        </w:numPr>
        <w:tabs>
          <w:tab w:val="clear" w:pos="360"/>
          <w:tab w:val="num" w:pos="1440"/>
        </w:tabs>
        <w:ind w:left="1440" w:hanging="360"/>
      </w:pPr>
      <w:r w:rsidRPr="009B7CF6">
        <w:t>Direct Messages</w:t>
      </w:r>
    </w:p>
    <w:p w14:paraId="68260FB0" w14:textId="77777777" w:rsidR="00C82479" w:rsidRPr="009B7CF6" w:rsidRDefault="00C82479" w:rsidP="009B7CF6">
      <w:pPr>
        <w:pStyle w:val="ListParagraph"/>
        <w:numPr>
          <w:ilvl w:val="1"/>
          <w:numId w:val="54"/>
        </w:numPr>
        <w:tabs>
          <w:tab w:val="clear" w:pos="360"/>
          <w:tab w:val="num" w:pos="1440"/>
        </w:tabs>
        <w:ind w:left="1440" w:hanging="360"/>
      </w:pPr>
      <w:r w:rsidRPr="009B7CF6">
        <w:t>Feedback</w:t>
      </w:r>
    </w:p>
    <w:p w14:paraId="1734B0D3" w14:textId="77777777" w:rsidR="00C82479" w:rsidRPr="009B7CF6" w:rsidRDefault="00C82479" w:rsidP="009B7CF6">
      <w:pPr>
        <w:pStyle w:val="ListParagraph"/>
        <w:numPr>
          <w:ilvl w:val="2"/>
          <w:numId w:val="55"/>
        </w:numPr>
        <w:tabs>
          <w:tab w:val="clear" w:pos="360"/>
          <w:tab w:val="num" w:pos="2160"/>
        </w:tabs>
        <w:ind w:left="2160" w:hanging="360"/>
      </w:pPr>
      <w:r w:rsidRPr="009B7CF6">
        <w:t>Feedback responses</w:t>
      </w:r>
    </w:p>
    <w:p w14:paraId="5B7058FB" w14:textId="77777777" w:rsidR="00C82479" w:rsidRPr="009B7CF6" w:rsidRDefault="00C82479">
      <w:pPr>
        <w:rPr>
          <w:rFonts w:ascii="Arial Bold" w:hAnsi="Arial Bold"/>
          <w:color w:val="0F3642"/>
        </w:rPr>
      </w:pPr>
    </w:p>
    <w:p w14:paraId="00127638" w14:textId="77777777" w:rsidR="00C82479" w:rsidRPr="009B7CF6" w:rsidRDefault="00C82479">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Create new work</w:t>
      </w:r>
    </w:p>
    <w:p w14:paraId="0C28487C"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9B7CF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5C7AEDBF" w:rsidR="006B02FC" w:rsidRDefault="00CB4D02" w:rsidP="009B7CF6">
      <w:pPr>
        <w:pStyle w:val="ListParagraph"/>
        <w:numPr>
          <w:ilvl w:val="1"/>
          <w:numId w:val="62"/>
        </w:numPr>
        <w:ind w:left="1800"/>
        <w:rPr>
          <w:color w:val="242424"/>
        </w:rPr>
      </w:pPr>
      <w:r w:rsidRPr="00CB4D02">
        <w:rPr>
          <w:color w:val="242424"/>
        </w:rPr>
        <w:t>Student</w:t>
      </w:r>
      <w:r w:rsidR="006B02FC">
        <w:rPr>
          <w:color w:val="242424"/>
        </w:rPr>
        <w:t>s</w:t>
      </w:r>
      <w:r w:rsidRPr="00CB4D02">
        <w:rPr>
          <w:color w:val="242424"/>
        </w:rPr>
        <w:t xml:space="preserve"> </w:t>
      </w:r>
    </w:p>
    <w:p w14:paraId="1E0B3858" w14:textId="0AC8BEB2" w:rsidR="006B02FC" w:rsidRDefault="006B02FC" w:rsidP="009B7CF6">
      <w:pPr>
        <w:pStyle w:val="ListParagraph"/>
        <w:numPr>
          <w:ilvl w:val="1"/>
          <w:numId w:val="62"/>
        </w:numPr>
        <w:ind w:left="1800"/>
        <w:rPr>
          <w:color w:val="242424"/>
        </w:rPr>
      </w:pPr>
      <w:r>
        <w:rPr>
          <w:color w:val="242424"/>
        </w:rPr>
        <w:t>Faculty – returns faculty profile and associated students/projects</w:t>
      </w:r>
    </w:p>
    <w:p w14:paraId="52486012" w14:textId="68A9D1FE" w:rsidR="006B02FC" w:rsidRDefault="006B02FC" w:rsidP="009B7CF6">
      <w:pPr>
        <w:pStyle w:val="ListParagraph"/>
        <w:numPr>
          <w:ilvl w:val="1"/>
          <w:numId w:val="62"/>
        </w:numPr>
        <w:ind w:left="1800"/>
        <w:rPr>
          <w:color w:val="242424"/>
        </w:rPr>
      </w:pPr>
      <w:r>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9B7CF6"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p>
    <w:p w14:paraId="07B089E3" w14:textId="62289562" w:rsidR="00136EAC" w:rsidRPr="009B7CF6" w:rsidRDefault="00136EAC" w:rsidP="009B7CF6">
      <w:pPr>
        <w:pStyle w:val="ListParagraph"/>
        <w:numPr>
          <w:ilvl w:val="3"/>
          <w:numId w:val="62"/>
        </w:numPr>
        <w:ind w:left="3240"/>
        <w:rPr>
          <w:color w:val="242424"/>
        </w:rPr>
      </w:pPr>
      <w:r>
        <w:rPr>
          <w:color w:val="242424"/>
          <w:u w:val="single"/>
        </w:rPr>
        <w:t>My Groups</w:t>
      </w:r>
    </w:p>
    <w:p w14:paraId="01E5A647" w14:textId="1E53D252" w:rsidR="00136EAC" w:rsidRPr="009B7CF6" w:rsidRDefault="00F73EED" w:rsidP="009B7CF6">
      <w:pPr>
        <w:pStyle w:val="ListParagraph"/>
        <w:numPr>
          <w:ilvl w:val="1"/>
          <w:numId w:val="62"/>
        </w:numPr>
        <w:ind w:left="1800"/>
        <w:rPr>
          <w:color w:val="242424"/>
        </w:rPr>
      </w:pPr>
      <w:r>
        <w:rPr>
          <w:color w:val="242424"/>
          <w:u w:val="single"/>
        </w:rPr>
        <w:t>Rating (projects only</w:t>
      </w:r>
      <w:r w:rsidR="00A95BCA">
        <w:rPr>
          <w:color w:val="242424"/>
          <w:u w:val="single"/>
        </w:rPr>
        <w:t xml:space="preserve"> – not profiles</w:t>
      </w:r>
      <w:r>
        <w:rPr>
          <w:color w:val="242424"/>
          <w:u w:val="single"/>
        </w:rPr>
        <w:t>)</w:t>
      </w:r>
    </w:p>
    <w:p w14:paraId="4B6D0FA5" w14:textId="2088DA6C" w:rsidR="00F73EED" w:rsidRPr="009B7CF6" w:rsidRDefault="00F73EED" w:rsidP="009B7CF6">
      <w:pPr>
        <w:pStyle w:val="ListParagraph"/>
        <w:numPr>
          <w:ilvl w:val="1"/>
          <w:numId w:val="62"/>
        </w:numPr>
        <w:ind w:left="1800"/>
        <w:rPr>
          <w:color w:val="242424"/>
        </w:rPr>
      </w:pPr>
      <w:r>
        <w:rPr>
          <w:color w:val="242424"/>
          <w:u w:val="single"/>
        </w:rPr>
        <w:lastRenderedPageBreak/>
        <w:t>Time/Recent (projects only)</w:t>
      </w:r>
    </w:p>
    <w:p w14:paraId="022FB1F1" w14:textId="0CCB736E" w:rsidR="00F73EED" w:rsidRPr="009B7CF6" w:rsidRDefault="00F73EED" w:rsidP="009B7CF6">
      <w:pPr>
        <w:pStyle w:val="ListParagraph"/>
        <w:numPr>
          <w:ilvl w:val="1"/>
          <w:numId w:val="62"/>
        </w:numPr>
        <w:ind w:left="1800"/>
        <w:rPr>
          <w:color w:val="242424"/>
        </w:rPr>
      </w:pPr>
      <w:r>
        <w:rPr>
          <w:color w:val="242424"/>
          <w:u w:val="single"/>
        </w:rPr>
        <w:t>Most Viewed</w:t>
      </w:r>
      <w:r w:rsidR="00A95BCA">
        <w:rPr>
          <w:color w:val="242424"/>
          <w:u w:val="single"/>
        </w:rPr>
        <w:t xml:space="preserve"> (projects only)</w:t>
      </w:r>
    </w:p>
    <w:p w14:paraId="75C91B16" w14:textId="3379090C" w:rsidR="00A95BCA" w:rsidRPr="009B7CF6" w:rsidRDefault="00A95BCA" w:rsidP="009B7CF6">
      <w:pPr>
        <w:pStyle w:val="ListParagraph"/>
        <w:numPr>
          <w:ilvl w:val="1"/>
          <w:numId w:val="62"/>
        </w:numPr>
        <w:ind w:left="1800"/>
        <w:rPr>
          <w:color w:val="242424"/>
        </w:rPr>
      </w:pPr>
      <w:r>
        <w:rPr>
          <w:color w:val="242424"/>
          <w:u w:val="single"/>
        </w:rPr>
        <w:t>Academic Interests – (required field on student profile)</w:t>
      </w:r>
    </w:p>
    <w:p w14:paraId="10B85DAC" w14:textId="15CDA634" w:rsidR="00A95BCA" w:rsidRDefault="00A95BCA" w:rsidP="009B7CF6">
      <w:pPr>
        <w:pStyle w:val="ListParagraph"/>
        <w:numPr>
          <w:ilvl w:val="0"/>
          <w:numId w:val="62"/>
        </w:numPr>
        <w:ind w:left="1080"/>
        <w:rPr>
          <w:color w:val="242424"/>
        </w:rPr>
      </w:pPr>
      <w:r>
        <w:rPr>
          <w:color w:val="242424"/>
        </w:rPr>
        <w:t>Featured –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w:t>
      </w:r>
      <w:proofErr w:type="spellStart"/>
      <w:r>
        <w:rPr>
          <w:color w:val="242424"/>
        </w:rPr>
        <w:t>etc</w:t>
      </w:r>
      <w:proofErr w:type="spellEnd"/>
      <w:r>
        <w:rPr>
          <w:color w:val="242424"/>
        </w:rPr>
        <w:t>….”</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t>Profiles:</w:t>
      </w:r>
    </w:p>
    <w:p w14:paraId="32ED7B78" w14:textId="74B463C0" w:rsidR="008B2810" w:rsidRDefault="008B2810" w:rsidP="009B7CF6">
      <w:pPr>
        <w:pStyle w:val="ListParagraph"/>
        <w:numPr>
          <w:ilvl w:val="1"/>
          <w:numId w:val="65"/>
        </w:numPr>
        <w:rPr>
          <w:color w:val="242424"/>
        </w:rPr>
      </w:pPr>
      <w:r>
        <w:rPr>
          <w:color w:val="242424"/>
        </w:rPr>
        <w:t>View (available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0257837E" w:rsidR="00184FB2" w:rsidRDefault="00184FB2" w:rsidP="009B7CF6">
      <w:pPr>
        <w:pStyle w:val="ListParagraph"/>
        <w:numPr>
          <w:ilvl w:val="1"/>
          <w:numId w:val="65"/>
        </w:numPr>
        <w:rPr>
          <w:color w:val="242424"/>
        </w:rPr>
      </w:pPr>
      <w:r>
        <w:rPr>
          <w:color w:val="242424"/>
        </w:rPr>
        <w:t>Bookmark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611F0AB1" w:rsidR="008B2810" w:rsidRDefault="008B2810" w:rsidP="009B7CF6">
      <w:pPr>
        <w:pStyle w:val="ListParagraph"/>
        <w:numPr>
          <w:ilvl w:val="0"/>
          <w:numId w:val="65"/>
        </w:numPr>
        <w:rPr>
          <w:color w:val="242424"/>
        </w:rPr>
      </w:pPr>
      <w:r>
        <w:rPr>
          <w:color w:val="242424"/>
        </w:rPr>
        <w:t>Public Projects:</w:t>
      </w:r>
    </w:p>
    <w:p w14:paraId="40D382F1" w14:textId="0D532E79" w:rsidR="008B2810" w:rsidRPr="009B7CF6" w:rsidRDefault="008B2810" w:rsidP="009B7CF6">
      <w:pPr>
        <w:pStyle w:val="ListParagraph"/>
        <w:numPr>
          <w:ilvl w:val="1"/>
          <w:numId w:val="65"/>
        </w:numPr>
        <w:rPr>
          <w:color w:val="242424"/>
        </w:rPr>
      </w:pPr>
      <w:r>
        <w:rPr>
          <w:color w:val="242424"/>
        </w:rPr>
        <w:t>View (available to anyone)</w:t>
      </w:r>
    </w:p>
    <w:p w14:paraId="01191EDE" w14:textId="15795A10" w:rsidR="008B2810" w:rsidRDefault="008B2810"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77777777" w:rsidR="00B2706C" w:rsidRDefault="008B2810" w:rsidP="009B7CF6">
      <w:pPr>
        <w:pStyle w:val="ListParagraph"/>
        <w:numPr>
          <w:ilvl w:val="1"/>
          <w:numId w:val="65"/>
        </w:numPr>
        <w:rPr>
          <w:color w:val="242424"/>
        </w:rPr>
      </w:pPr>
      <w:r>
        <w:rPr>
          <w:color w:val="242424"/>
        </w:rPr>
        <w:t>“Like”</w:t>
      </w:r>
      <w:r w:rsidR="00B2706C">
        <w:rPr>
          <w:color w:val="242424"/>
        </w:rPr>
        <w:t>/Rate</w:t>
      </w:r>
    </w:p>
    <w:p w14:paraId="01E345B2" w14:textId="4FBB987B" w:rsidR="00B2706C" w:rsidRPr="009B7CF6" w:rsidRDefault="00B2706C" w:rsidP="009B7CF6">
      <w:pPr>
        <w:pStyle w:val="ListParagraph"/>
        <w:numPr>
          <w:ilvl w:val="2"/>
          <w:numId w:val="65"/>
        </w:numPr>
        <w:rPr>
          <w:color w:val="242424"/>
          <w:highlight w:val="yellow"/>
        </w:rPr>
      </w:pPr>
      <w:proofErr w:type="gramStart"/>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w:t>
      </w:r>
      <w:bookmarkStart w:id="2" w:name="_GoBack"/>
      <w:bookmarkEnd w:id="2"/>
      <w:r w:rsidR="009B7CF6">
        <w:rPr>
          <w:color w:val="242424"/>
          <w:highlight w:val="yellow"/>
        </w:rPr>
        <w:t>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lastRenderedPageBreak/>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260D678A" w:rsidR="008B2810" w:rsidRDefault="008B2810" w:rsidP="009B7CF6">
      <w:pPr>
        <w:pStyle w:val="ListParagraph"/>
        <w:numPr>
          <w:ilvl w:val="1"/>
          <w:numId w:val="65"/>
        </w:numPr>
        <w:rPr>
          <w:color w:val="242424"/>
        </w:rPr>
      </w:pPr>
      <w:r>
        <w:rPr>
          <w:color w:val="242424"/>
        </w:rPr>
        <w:t>Flag 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117D0DD7" w:rsidR="008B2810" w:rsidRDefault="008B2810" w:rsidP="009B7CF6">
      <w:pPr>
        <w:pStyle w:val="ListParagraph"/>
        <w:numPr>
          <w:ilvl w:val="1"/>
          <w:numId w:val="65"/>
        </w:numPr>
        <w:rPr>
          <w:color w:val="242424"/>
        </w:rPr>
      </w:pPr>
      <w:r>
        <w:rPr>
          <w:color w:val="242424"/>
        </w:rPr>
        <w:t>Give evaluation based on owners solicitation</w:t>
      </w:r>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0B58B6CD" w14:textId="77777777" w:rsidR="008B2810" w:rsidRPr="009B7CF6" w:rsidRDefault="008B2810" w:rsidP="009B7CF6">
      <w:pPr>
        <w:pStyle w:val="ListParagraph"/>
        <w:numPr>
          <w:ilvl w:val="1"/>
          <w:numId w:val="65"/>
        </w:numPr>
        <w:rPr>
          <w:color w:val="242424"/>
        </w:rPr>
      </w:pPr>
    </w:p>
    <w:p w14:paraId="6A5263D8" w14:textId="778160F5" w:rsidR="00E72AB9" w:rsidRPr="009B7CF6" w:rsidRDefault="00E72AB9" w:rsidP="009B7CF6">
      <w:pPr>
        <w:rPr>
          <w:b/>
          <w:color w:val="242424"/>
        </w:rPr>
      </w:pPr>
    </w:p>
    <w:p w14:paraId="19968D27" w14:textId="77777777" w:rsidR="00C82479" w:rsidRPr="009B7CF6" w:rsidRDefault="00C82479">
      <w:pPr>
        <w:rPr>
          <w:color w:val="242424"/>
        </w:rPr>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77777777" w:rsidR="00C82479" w:rsidRPr="009B7CF6" w:rsidRDefault="00C82479" w:rsidP="009B7CF6">
      <w:pPr>
        <w:pStyle w:val="ListParagraph"/>
        <w:numPr>
          <w:ilvl w:val="0"/>
          <w:numId w:val="59"/>
        </w:numPr>
        <w:tabs>
          <w:tab w:val="clear" w:pos="360"/>
          <w:tab w:val="num" w:pos="720"/>
        </w:tabs>
        <w:ind w:left="720" w:hanging="360"/>
        <w:rPr>
          <w:color w:val="242424"/>
        </w:rPr>
      </w:pPr>
      <w:r w:rsidRPr="009B7CF6">
        <w:rPr>
          <w:color w:val="242424"/>
        </w:rPr>
        <w:t>Send message to student</w:t>
      </w:r>
    </w:p>
    <w:p w14:paraId="2A3AD772" w14:textId="77777777" w:rsidR="00C82479" w:rsidRPr="009B7CF6" w:rsidRDefault="00C82479" w:rsidP="009B7CF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CB4D02" w:rsidRDefault="00C82479">
      <w:pPr>
        <w:pStyle w:val="FreeForm"/>
        <w:rPr>
          <w:rFonts w:ascii="Arial Bold" w:hAnsi="Arial Bold"/>
          <w:color w:val="FFFEFE"/>
          <w:sz w:val="48"/>
        </w:rPr>
      </w:pPr>
      <w:r>
        <w:br w:type="page"/>
      </w:r>
    </w:p>
    <w:p w14:paraId="6F45327E" w14:textId="77777777" w:rsidR="00C82479" w:rsidRPr="00CB4D02" w:rsidRDefault="00C82479">
      <w:pPr>
        <w:rPr>
          <w:color w:val="242424"/>
        </w:rPr>
      </w:pPr>
      <w:r>
        <w:lastRenderedPageBreak/>
        <w:t xml:space="preserve"> </w:t>
      </w:r>
      <w:r w:rsidRPr="00CB4D02">
        <w:rPr>
          <w:rFonts w:ascii="Arial Bold" w:hAnsi="Arial Bold"/>
          <w:color w:val="FFFDFD"/>
          <w:sz w:val="48"/>
        </w:rPr>
        <w:t xml:space="preserve">  Designs</w:t>
      </w:r>
    </w:p>
    <w:p w14:paraId="4CAF00F6" w14:textId="77777777" w:rsidR="00C82479" w:rsidRPr="00CB4D02" w:rsidRDefault="00C82479">
      <w:pPr>
        <w:rPr>
          <w:color w:val="242424"/>
        </w:rPr>
      </w:pPr>
    </w:p>
    <w:p w14:paraId="70C4BA80" w14:textId="77777777" w:rsidR="00C82479" w:rsidRPr="00CB4D02" w:rsidRDefault="00C82479">
      <w:pPr>
        <w:rPr>
          <w:color w:val="242424"/>
        </w:rPr>
      </w:pPr>
    </w:p>
    <w:p w14:paraId="4633B83C" w14:textId="77777777" w:rsidR="00C82479" w:rsidRPr="00CB4D02" w:rsidRDefault="00C82479">
      <w:pPr>
        <w:rPr>
          <w:color w:val="242424"/>
        </w:rPr>
      </w:pPr>
    </w:p>
    <w:p w14:paraId="492FB9D3" w14:textId="77777777" w:rsidR="00C82479" w:rsidRPr="00CB4D02" w:rsidRDefault="00C82479">
      <w:pPr>
        <w:rPr>
          <w:rFonts w:ascii="Arial Bold" w:hAnsi="Arial Bold"/>
          <w:color w:val="0F3642"/>
          <w:sz w:val="36"/>
        </w:rPr>
      </w:pPr>
      <w:r w:rsidRPr="00CB4D02">
        <w:rPr>
          <w:rFonts w:ascii="Arial Bold" w:hAnsi="Arial Bold"/>
          <w:color w:val="0F3642"/>
          <w:sz w:val="36"/>
        </w:rPr>
        <w:t>Site Map</w:t>
      </w:r>
    </w:p>
    <w:p w14:paraId="46F8C04C" w14:textId="77777777" w:rsidR="00C82479" w:rsidRPr="00CB4D02" w:rsidRDefault="00C82479">
      <w:pPr>
        <w:rPr>
          <w:color w:val="242424"/>
        </w:rPr>
      </w:pPr>
    </w:p>
    <w:p w14:paraId="4FF60BFC" w14:textId="77777777" w:rsidR="00C82479" w:rsidRPr="00CB4D02" w:rsidRDefault="00C82479">
      <w:pPr>
        <w:rPr>
          <w:color w:val="242424"/>
        </w:rPr>
      </w:pPr>
    </w:p>
    <w:p w14:paraId="2D369D5D" w14:textId="77777777" w:rsidR="00C82479" w:rsidRPr="00CB4D02" w:rsidRDefault="00C82479">
      <w:pPr>
        <w:rPr>
          <w:rFonts w:ascii="Arial Bold" w:hAnsi="Arial Bold"/>
          <w:color w:val="0F3642"/>
          <w:sz w:val="36"/>
        </w:rPr>
      </w:pPr>
      <w:r w:rsidRPr="00CB4D02">
        <w:rPr>
          <w:rFonts w:ascii="Arial Bold" w:hAnsi="Arial Bold"/>
          <w:color w:val="0F3642"/>
          <w:sz w:val="36"/>
        </w:rPr>
        <w:t>User Flow Charts</w:t>
      </w:r>
    </w:p>
    <w:p w14:paraId="233FB1F5" w14:textId="77777777" w:rsidR="00C82479" w:rsidRPr="00CB4D02" w:rsidRDefault="00C82479">
      <w:pPr>
        <w:rPr>
          <w:color w:val="242424"/>
        </w:rPr>
      </w:pPr>
    </w:p>
    <w:p w14:paraId="5D9ACE2E" w14:textId="77777777" w:rsidR="00C82479" w:rsidRPr="00CB4D02" w:rsidRDefault="00C82479">
      <w:pPr>
        <w:rPr>
          <w:color w:val="242424"/>
        </w:rPr>
      </w:pPr>
    </w:p>
    <w:p w14:paraId="16E4B42C" w14:textId="77777777" w:rsidR="00C82479" w:rsidRPr="00CB4D02" w:rsidRDefault="00C82479">
      <w:pPr>
        <w:rPr>
          <w:rFonts w:ascii="Arial Bold" w:hAnsi="Arial Bold"/>
          <w:color w:val="0F3642"/>
          <w:sz w:val="36"/>
        </w:rPr>
      </w:pPr>
      <w:r w:rsidRPr="00CB4D02">
        <w:rPr>
          <w:rFonts w:ascii="Arial Bold" w:hAnsi="Arial Bold"/>
          <w:color w:val="0F3642"/>
          <w:sz w:val="36"/>
        </w:rPr>
        <w:t>Wireframes</w:t>
      </w:r>
    </w:p>
    <w:p w14:paraId="5EE0C051" w14:textId="77777777" w:rsidR="00C82479" w:rsidRPr="00CB4D02" w:rsidRDefault="00C82479">
      <w:pPr>
        <w:rPr>
          <w:color w:val="242424"/>
        </w:rPr>
      </w:pPr>
    </w:p>
    <w:p w14:paraId="6F3ED670" w14:textId="77777777" w:rsidR="00C82479" w:rsidRPr="00CB4D02" w:rsidRDefault="00C82479">
      <w:pPr>
        <w:rPr>
          <w:color w:val="242424"/>
        </w:rPr>
      </w:pPr>
    </w:p>
    <w:p w14:paraId="58B57FEC" w14:textId="77777777" w:rsidR="00C82479" w:rsidRPr="00CB4D02" w:rsidRDefault="00C82479">
      <w:pPr>
        <w:rPr>
          <w:rFonts w:ascii="Arial Bold" w:hAnsi="Arial Bold"/>
          <w:color w:val="0F3642"/>
          <w:sz w:val="36"/>
        </w:rPr>
      </w:pPr>
      <w:r w:rsidRPr="00CB4D02">
        <w:rPr>
          <w:rFonts w:ascii="Arial Bold" w:hAnsi="Arial Bold"/>
          <w:color w:val="0F3642"/>
          <w:sz w:val="36"/>
        </w:rPr>
        <w:t>Storyboards</w:t>
      </w:r>
    </w:p>
    <w:p w14:paraId="45F956AD" w14:textId="77777777" w:rsidR="00C82479" w:rsidRPr="00CB4D02" w:rsidRDefault="00C82479">
      <w:pPr>
        <w:rPr>
          <w:color w:val="242424"/>
        </w:rPr>
      </w:pPr>
    </w:p>
    <w:p w14:paraId="097F11CE" w14:textId="77777777" w:rsidR="00C82479" w:rsidRPr="00CB4D02" w:rsidRDefault="00C82479">
      <w:pPr>
        <w:rPr>
          <w:color w:val="242424"/>
        </w:rPr>
      </w:pPr>
    </w:p>
    <w:p w14:paraId="6ADAAEFA" w14:textId="77777777" w:rsidR="00C82479" w:rsidRPr="00CB4D02" w:rsidRDefault="00C82479">
      <w:pPr>
        <w:rPr>
          <w:rFonts w:ascii="Arial Bold" w:hAnsi="Arial Bold"/>
          <w:color w:val="0F3642"/>
          <w:sz w:val="36"/>
        </w:rPr>
      </w:pPr>
      <w:r w:rsidRPr="00CB4D02">
        <w:rPr>
          <w:rFonts w:ascii="Arial Bold" w:hAnsi="Arial Bold"/>
          <w:color w:val="0F3642"/>
          <w:sz w:val="36"/>
        </w:rPr>
        <w:t>Class Diagram</w:t>
      </w:r>
    </w:p>
    <w:p w14:paraId="62778DED" w14:textId="77777777" w:rsidR="00C82479" w:rsidRPr="00CB4D02" w:rsidRDefault="00C82479">
      <w:pPr>
        <w:rPr>
          <w:color w:val="242424"/>
        </w:rPr>
      </w:pPr>
    </w:p>
    <w:p w14:paraId="1F8CA686" w14:textId="77777777" w:rsidR="00C82479" w:rsidRPr="00CB4D02" w:rsidRDefault="00C82479">
      <w:pPr>
        <w:rPr>
          <w:color w:val="242424"/>
        </w:rPr>
      </w:pPr>
    </w:p>
    <w:p w14:paraId="71DD2BF5" w14:textId="77777777" w:rsidR="00C82479" w:rsidRPr="00CB4D02" w:rsidRDefault="00C82479">
      <w:pPr>
        <w:rPr>
          <w:rFonts w:ascii="Arial Bold" w:hAnsi="Arial Bold"/>
          <w:color w:val="0F3642"/>
          <w:sz w:val="36"/>
        </w:rPr>
      </w:pPr>
      <w:r w:rsidRPr="00CB4D02">
        <w:rPr>
          <w:rFonts w:ascii="Arial Bold" w:hAnsi="Arial Bold"/>
          <w:color w:val="0F3642"/>
          <w:sz w:val="36"/>
        </w:rPr>
        <w:t>Database Schema</w:t>
      </w:r>
    </w:p>
    <w:p w14:paraId="4CEC4892" w14:textId="77777777" w:rsidR="00C82479" w:rsidRPr="00CB4D02" w:rsidRDefault="00C82479">
      <w:pPr>
        <w:rPr>
          <w:color w:val="242424"/>
        </w:rPr>
      </w:pPr>
    </w:p>
    <w:p w14:paraId="1FA8D88A" w14:textId="77777777" w:rsidR="00C82479" w:rsidRPr="00CB4D02" w:rsidRDefault="00C82479">
      <w:pPr>
        <w:rPr>
          <w:color w:val="242424"/>
        </w:rPr>
      </w:pPr>
    </w:p>
    <w:p w14:paraId="2B87F542" w14:textId="77777777" w:rsidR="00C82479" w:rsidRPr="00CB4D02"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6"/>
      <w:headerReference w:type="default" r:id="rId17"/>
      <w:footerReference w:type="even" r:id="rId18"/>
      <w:footerReference w:type="default" r:id="rId1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953BE0" w14:textId="77777777" w:rsidR="008B2810" w:rsidRDefault="008B2810">
      <w:r>
        <w:separator/>
      </w:r>
    </w:p>
  </w:endnote>
  <w:endnote w:type="continuationSeparator" w:id="0">
    <w:p w14:paraId="485DF1E2" w14:textId="77777777" w:rsidR="008B2810" w:rsidRDefault="008B2810">
      <w:r>
        <w:continuationSeparator/>
      </w:r>
    </w:p>
  </w:endnote>
  <w:endnote w:type="continuationNotice" w:id="1">
    <w:p w14:paraId="780D9DDF" w14:textId="77777777" w:rsidR="008B2810" w:rsidRDefault="008B2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8B2810" w:rsidRDefault="008B2810">
    <w:pPr>
      <w:rPr>
        <w:rFonts w:ascii="Times New Roman" w:eastAsia="Times New Roman" w:hAnsi="Times New Roman"/>
        <w:color w:val="auto"/>
        <w:sz w:val="20"/>
        <w:lang w:bidi="x-none"/>
      </w:rPr>
    </w:pP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718D2A69" w:rsidR="008B2810" w:rsidRDefault="008B2810" w:rsidP="00CB4D02">
    <w:pPr>
      <w:tabs>
        <w:tab w:val="right" w:pos="10080"/>
      </w:tabs>
      <w:rPr>
        <w:rFonts w:ascii="Times New Roman" w:eastAsia="Times New Roman" w:hAnsi="Times New Roman"/>
        <w:color w:val="auto"/>
        <w:sz w:val="20"/>
        <w:lang w:bidi="x-none"/>
      </w:rPr>
    </w:pP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4D7E6A" w14:textId="77777777" w:rsidR="008B2810" w:rsidRDefault="008B2810">
      <w:r>
        <w:separator/>
      </w:r>
    </w:p>
  </w:footnote>
  <w:footnote w:type="continuationSeparator" w:id="0">
    <w:p w14:paraId="383C6E6C" w14:textId="77777777" w:rsidR="008B2810" w:rsidRDefault="008B2810">
      <w:r>
        <w:continuationSeparator/>
      </w:r>
    </w:p>
  </w:footnote>
  <w:footnote w:type="continuationNotice" w:id="1">
    <w:p w14:paraId="651A930D" w14:textId="77777777" w:rsidR="008B2810" w:rsidRDefault="008B281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B704EED" w:rsidR="008B2810" w:rsidRDefault="008B2810">
    <w:pPr>
      <w:pStyle w:val="Header1"/>
      <w:rPr>
        <w:rFonts w:ascii="Times New Roman" w:eastAsia="Times New Roman" w:hAnsi="Times New Roman"/>
        <w:color w:val="auto"/>
        <w:sz w:val="20"/>
        <w:lang w:bidi="x-none"/>
      </w:rPr>
    </w:pPr>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8B2810" w:rsidRDefault="008B2810">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9B7CF6">
                  <w:rPr>
                    <w:rStyle w:val="PageNumber1"/>
                    <w:noProof/>
                  </w:rPr>
                  <w:t>32</w:t>
                </w:r>
                <w:r>
                  <w:rPr>
                    <w:rStyle w:val="PageNumber1"/>
                  </w:rPr>
                  <w:fldChar w:fldCharType="end"/>
                </w:r>
              </w:p>
              <w:p w14:paraId="7897DC12" w14:textId="77777777" w:rsidR="008B2810" w:rsidRDefault="008B2810"/>
              <w:p w14:paraId="74E29659" w14:textId="77777777" w:rsidR="008B2810" w:rsidRDefault="008B2810"/>
              <w:p w14:paraId="33AEBF41" w14:textId="77777777" w:rsidR="008B2810" w:rsidRDefault="008B2810">
                <w:pPr>
                  <w:rPr>
                    <w:rFonts w:ascii="Times New Roman" w:eastAsia="Times New Roman" w:hAnsi="Times New Roman"/>
                    <w:color w:val="auto"/>
                    <w:sz w:val="20"/>
                    <w:lang w:bidi="x-none"/>
                  </w:rPr>
                </w:pPr>
              </w:p>
            </w:txbxContent>
          </v:textbox>
          <w10:wrap anchorx="page" anchory="page"/>
        </v:rect>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4604035E" w:rsidR="008B2810" w:rsidRDefault="008B2810">
    <w:pPr>
      <w:pStyle w:val="Header1"/>
      <w:rPr>
        <w:rFonts w:ascii="Times New Roman" w:eastAsia="Times New Roman" w:hAnsi="Times New Roman"/>
        <w:color w:val="auto"/>
        <w:sz w:val="20"/>
        <w:lang w:bidi="x-none"/>
      </w:rPr>
    </w:pPr>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8B2810" w:rsidRDefault="008B2810">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9B7CF6">
                  <w:rPr>
                    <w:rStyle w:val="PageNumber1"/>
                    <w:noProof/>
                  </w:rPr>
                  <w:t>31</w:t>
                </w:r>
                <w:r>
                  <w:rPr>
                    <w:rStyle w:val="PageNumber1"/>
                  </w:rPr>
                  <w:fldChar w:fldCharType="end"/>
                </w:r>
              </w:p>
              <w:p w14:paraId="0D97F1C8" w14:textId="77777777" w:rsidR="008B2810" w:rsidRDefault="008B2810"/>
              <w:p w14:paraId="192330AB" w14:textId="77777777" w:rsidR="008B2810" w:rsidRDefault="008B2810"/>
              <w:p w14:paraId="760EDB4A" w14:textId="77777777" w:rsidR="008B2810" w:rsidRDefault="008B2810">
                <w:pPr>
                  <w:rPr>
                    <w:rFonts w:ascii="Times New Roman" w:eastAsia="Times New Roman" w:hAnsi="Times New Roman"/>
                    <w:color w:val="auto"/>
                    <w:sz w:val="20"/>
                    <w:lang w:bidi="x-none"/>
                  </w:rPr>
                </w:pPr>
              </w:p>
            </w:txbxContent>
          </v:textbox>
          <w10:wrap anchorx="page"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1E46FB8"/>
    <w:multiLevelType w:val="hybridMultilevel"/>
    <w:tmpl w:val="90C6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64"/>
  </w:num>
  <w:num w:numId="16">
    <w:abstractNumId w:val="59"/>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63"/>
  </w:num>
  <w:num w:numId="63">
    <w:abstractNumId w:val="62"/>
  </w:num>
  <w:num w:numId="64">
    <w:abstractNumId w:val="61"/>
  </w:num>
  <w:num w:numId="65">
    <w:abstractNumId w:val="6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60EE"/>
    <w:rsid w:val="003B0C04"/>
    <w:rsid w:val="00413343"/>
    <w:rsid w:val="00445FD7"/>
    <w:rsid w:val="00454B4B"/>
    <w:rsid w:val="00466E4D"/>
    <w:rsid w:val="005173DC"/>
    <w:rsid w:val="005532D8"/>
    <w:rsid w:val="00572CCB"/>
    <w:rsid w:val="005A1FC4"/>
    <w:rsid w:val="005B2084"/>
    <w:rsid w:val="005F6852"/>
    <w:rsid w:val="0068794B"/>
    <w:rsid w:val="006A0486"/>
    <w:rsid w:val="006A0784"/>
    <w:rsid w:val="006B02FC"/>
    <w:rsid w:val="006D5DB1"/>
    <w:rsid w:val="007260B0"/>
    <w:rsid w:val="007542EA"/>
    <w:rsid w:val="007C1210"/>
    <w:rsid w:val="007D7BFF"/>
    <w:rsid w:val="007E157A"/>
    <w:rsid w:val="007E1FC8"/>
    <w:rsid w:val="00803069"/>
    <w:rsid w:val="008B2810"/>
    <w:rsid w:val="008B5D02"/>
    <w:rsid w:val="009429E2"/>
    <w:rsid w:val="00980A2B"/>
    <w:rsid w:val="009B7CF6"/>
    <w:rsid w:val="00A30E8C"/>
    <w:rsid w:val="00A95BCA"/>
    <w:rsid w:val="00AB55FB"/>
    <w:rsid w:val="00B25243"/>
    <w:rsid w:val="00B2706C"/>
    <w:rsid w:val="00B3234C"/>
    <w:rsid w:val="00B55479"/>
    <w:rsid w:val="00BF0106"/>
    <w:rsid w:val="00BF15B1"/>
    <w:rsid w:val="00C56776"/>
    <w:rsid w:val="00C7358B"/>
    <w:rsid w:val="00C82479"/>
    <w:rsid w:val="00CA6843"/>
    <w:rsid w:val="00CA7116"/>
    <w:rsid w:val="00CB4D02"/>
    <w:rsid w:val="00CB7D00"/>
    <w:rsid w:val="00CC3FBD"/>
    <w:rsid w:val="00D951A0"/>
    <w:rsid w:val="00E72AB9"/>
    <w:rsid w:val="00F05391"/>
    <w:rsid w:val="00F27B0F"/>
    <w:rsid w:val="00F73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Pr>
      <w:rFonts w:eastAsia="ヒラギノ角ゴ Pro W3"/>
      <w:color w:val="000000"/>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Pr>
      <w:rFonts w:eastAsia="ヒラギノ角ゴ Pro W3"/>
      <w:color w:val="000000"/>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LAMP_(software_bundl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limframework.com/" TargetMode="External"/><Relationship Id="rId11" Type="http://schemas.openxmlformats.org/officeDocument/2006/relationships/hyperlink" Target="https://github.com/j4mie/paris" TargetMode="External"/><Relationship Id="rId12" Type="http://schemas.openxmlformats.org/officeDocument/2006/relationships/hyperlink" Target="http://twig.sensiolabs.org/" TargetMode="External"/><Relationship Id="rId13" Type="http://schemas.openxmlformats.org/officeDocument/2006/relationships/hyperlink" Target="http://sixrevisions.com/resources/git-tutorials-beginners/"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E745-0B16-8D49-8CF8-DD624D7B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6333</Words>
  <Characters>36099</Characters>
  <Application>Microsoft Macintosh Word</Application>
  <DocSecurity>0</DocSecurity>
  <Lines>300</Lines>
  <Paragraphs>84</Paragraphs>
  <ScaleCrop>false</ScaleCrop>
  <Company>Johnny Venom Music</Company>
  <LinksUpToDate>false</LinksUpToDate>
  <CharactersWithSpaces>42348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3</cp:revision>
  <dcterms:created xsi:type="dcterms:W3CDTF">2013-04-26T16:10:00Z</dcterms:created>
  <dcterms:modified xsi:type="dcterms:W3CDTF">2013-04-26T16:13:00Z</dcterms:modified>
</cp:coreProperties>
</file>