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3D3B16" w:rsidRDefault="00432856">
      <w:pPr>
        <w:pStyle w:val="ListParagraph"/>
        <w:numPr>
          <w:ilvl w:val="0"/>
          <w:numId w:val="3"/>
        </w:numPr>
        <w:tabs>
          <w:tab w:val="num" w:pos="720"/>
        </w:tabs>
        <w:ind w:hanging="360"/>
        <w:rPr>
          <w:rFonts w:hAnsi="Symbol"/>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r>
        <w:t>How do we test the system? &gt; (</w:t>
      </w:r>
      <w:proofErr w:type="gramStart"/>
      <w:r>
        <w:t>user</w:t>
      </w:r>
      <w:proofErr w:type="gramEnd"/>
      <w:r>
        <w:t xml:space="preserve"> testing?)</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r w:rsidR="00096DE4">
        <w:rPr>
          <w:color w:val="FF2712"/>
        </w:rPr>
        <w:t>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4EE6DC0" w14:textId="77777777" w:rsidR="00432856" w:rsidRDefault="00432856">
      <w:pPr>
        <w:pStyle w:val="ListParagraph"/>
        <w:numPr>
          <w:ilvl w:val="0"/>
          <w:numId w:val="4"/>
        </w:numPr>
        <w:tabs>
          <w:tab w:val="clear" w:pos="360"/>
          <w:tab w:val="num" w:pos="720"/>
        </w:tabs>
        <w:ind w:left="720" w:hanging="360"/>
        <w:rPr>
          <w:color w:val="1B1B1B"/>
        </w:rPr>
      </w:pPr>
      <w:r>
        <w:t>Upload/edit/publish work</w:t>
      </w:r>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27E106DA" w14:textId="6A9A0968"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color w:val="1B1B1B"/>
        </w:rPr>
      </w:pPr>
      <w:r>
        <w:rPr>
          <w:color w:val="1B1B1B"/>
        </w:rPr>
        <w:t>Communicate with the users</w:t>
      </w:r>
    </w:p>
    <w:p w14:paraId="4544FDCC" w14:textId="727A4AE1" w:rsidR="00432856" w:rsidRPr="00FE75AE" w:rsidRDefault="002448DD" w:rsidP="00FE75AE">
      <w:pPr>
        <w:pStyle w:val="ListParagraph"/>
        <w:numPr>
          <w:ilvl w:val="0"/>
          <w:numId w:val="4"/>
        </w:numPr>
        <w:tabs>
          <w:tab w:val="clear" w:pos="360"/>
          <w:tab w:val="num" w:pos="720"/>
        </w:tabs>
        <w:ind w:left="720" w:hanging="360"/>
      </w:pPr>
      <w:r>
        <w:rPr>
          <w:color w:val="1B1B1B"/>
        </w:rPr>
        <w:t>Provide feedback about the site</w:t>
      </w:r>
    </w:p>
    <w:p w14:paraId="0065449C" w14:textId="49A093D1" w:rsidR="00432856" w:rsidRPr="003D3B16" w:rsidRDefault="00432856" w:rsidP="00FE75AE">
      <w:pPr>
        <w:pStyle w:val="ListParagraph"/>
        <w:numPr>
          <w:ilvl w:val="0"/>
          <w:numId w:val="4"/>
        </w:numPr>
        <w:tabs>
          <w:tab w:val="clear" w:pos="360"/>
          <w:tab w:val="num" w:pos="720"/>
        </w:tabs>
        <w:ind w:left="720" w:hanging="360"/>
        <w:rPr>
          <w:color w:val="1B1B1B"/>
        </w:rPr>
      </w:pPr>
      <w:r>
        <w:rPr>
          <w:color w:val="1B1B1B"/>
        </w:rPr>
        <w:t>Organize/contextualize and archive work</w:t>
      </w:r>
    </w:p>
    <w:p w14:paraId="4805C29B" w14:textId="30539517" w:rsidR="00432856" w:rsidRDefault="00432856">
      <w:pPr>
        <w:pStyle w:val="ListParagraph"/>
        <w:numPr>
          <w:ilvl w:val="0"/>
          <w:numId w:val="4"/>
        </w:numPr>
        <w:tabs>
          <w:tab w:val="clear" w:pos="360"/>
          <w:tab w:val="num" w:pos="720"/>
        </w:tabs>
        <w:ind w:left="720" w:hanging="360"/>
        <w:rPr>
          <w:color w:val="1B1B1B"/>
        </w:rPr>
      </w:pPr>
      <w:r>
        <w:rPr>
          <w:color w:val="1B1B1B"/>
        </w:rPr>
        <w:t>Share work and work-in-progress</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lastRenderedPageBreak/>
        <w:t>Register new account</w:t>
      </w:r>
    </w:p>
    <w:p w14:paraId="6EECAA94" w14:textId="77777777" w:rsidR="00432856" w:rsidRDefault="00432856">
      <w:pPr>
        <w:pStyle w:val="ListParagraph"/>
        <w:ind w:left="1440"/>
      </w:pPr>
      <w:r>
        <w:t>Creates a new member, student, or faculty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RDefault="00432856">
      <w:pPr>
        <w:pStyle w:val="ListParagraph"/>
        <w:ind w:left="1440"/>
      </w:pPr>
      <w:r>
        <w:t>Set notification methods (email, text) and notification types to receive</w:t>
      </w:r>
    </w:p>
    <w:p w14:paraId="6C02E532" w14:textId="77777777" w:rsidR="00432856" w:rsidRDefault="00432856">
      <w:pPr>
        <w:rPr>
          <w:color w:val="FFFCFC"/>
        </w:rPr>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77777777" w:rsidR="00432856" w:rsidRDefault="00432856">
      <w:pPr>
        <w:rPr>
          <w:color w:val="1B1B1B"/>
        </w:rPr>
      </w:pPr>
      <w:r>
        <w:rPr>
          <w:color w:val="1B1B1B"/>
        </w:rPr>
        <w:t xml:space="preserve">Profiles are available to any logged in user, however, different user types have different profile information. </w:t>
      </w:r>
      <w:proofErr w:type="gramStart"/>
      <w:r>
        <w:rPr>
          <w:color w:val="1B1B1B"/>
        </w:rPr>
        <w:t>See Definitions &gt; User Profiles in the main document for specific differences.</w:t>
      </w:r>
      <w:proofErr w:type="gramEnd"/>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511F49F8"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437B1566" w14:textId="1C961128" w:rsidR="00942407" w:rsidRPr="003D3B16"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xml:space="preserve">- </w:t>
      </w:r>
      <w:proofErr w:type="gramStart"/>
      <w:r>
        <w:t>The</w:t>
      </w:r>
      <w:proofErr w:type="gramEnd"/>
      <w:r>
        <w:t xml:space="preserv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t xml:space="preserve">2- </w:t>
      </w:r>
      <w:proofErr w:type="gramStart"/>
      <w:r>
        <w:t>To</w:t>
      </w:r>
      <w:proofErr w:type="gramEnd"/>
      <w:r>
        <w:t xml:space="preserve">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 xml:space="preserve">3- </w:t>
      </w:r>
      <w:proofErr w:type="gramStart"/>
      <w:r>
        <w:t>The</w:t>
      </w:r>
      <w:proofErr w:type="gramEnd"/>
      <w:r>
        <w:t xml:space="preserv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lastRenderedPageBreak/>
        <w:t xml:space="preserve">Browsing and navigating the Portfolio system is a core function of Portfolio System </w:t>
      </w:r>
      <w:proofErr w:type="spellStart"/>
      <w:proofErr w:type="gramStart"/>
      <w:r>
        <w:t>vI</w:t>
      </w:r>
      <w:proofErr w:type="spellEnd"/>
      <w:proofErr w:type="gramEnd"/>
      <w:r>
        <w:t xml:space="preserve">.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77777777" w:rsidR="00432856" w:rsidRDefault="00432856">
      <w:pPr>
        <w:pStyle w:val="ListParagraph"/>
        <w:numPr>
          <w:ilvl w:val="0"/>
          <w:numId w:val="7"/>
        </w:numPr>
        <w:tabs>
          <w:tab w:val="clear" w:pos="360"/>
          <w:tab w:val="num" w:pos="720"/>
        </w:tabs>
        <w:ind w:left="720" w:hanging="360"/>
        <w:rPr>
          <w:b/>
        </w:rPr>
      </w:pPr>
      <w:r>
        <w:rPr>
          <w:b/>
        </w:rPr>
        <w:t xml:space="preserve">Intentional Browsing </w:t>
      </w:r>
      <w:r>
        <w:t xml:space="preserve">– A user is looking to discover new work based on specific parameters: To find work in a department, or a certain category, or associated with a faculty member.  </w:t>
      </w:r>
      <w:proofErr w:type="spellStart"/>
      <w:r>
        <w:t>Assumably</w:t>
      </w:r>
      <w:proofErr w:type="spellEnd"/>
      <w:r>
        <w:t>, this is the primary navigation strategy of the site, allowing for simple and efficient browsing to all work within the system.</w:t>
      </w:r>
      <w:r>
        <w:rPr>
          <w:b/>
        </w:rPr>
        <w:t xml:space="preserve"> </w:t>
      </w:r>
    </w:p>
    <w:p w14:paraId="2855DB03" w14:textId="77777777" w:rsidR="00432856" w:rsidRDefault="00432856">
      <w:pPr>
        <w:ind w:firstLine="720"/>
        <w:rPr>
          <w:b/>
        </w:rPr>
      </w:pPr>
    </w:p>
    <w:p w14:paraId="00BFC741" w14:textId="77777777" w:rsidR="00432856" w:rsidRDefault="00432856">
      <w:pPr>
        <w:ind w:firstLine="720"/>
        <w:rPr>
          <w:b/>
        </w:rPr>
      </w:pPr>
      <w:r>
        <w:rPr>
          <w:b/>
        </w:rPr>
        <w:t>Strategies:</w:t>
      </w:r>
    </w:p>
    <w:p w14:paraId="584BAED3" w14:textId="77777777" w:rsidR="00432856" w:rsidRDefault="00432856">
      <w:pPr>
        <w:pStyle w:val="ListParagraph"/>
        <w:numPr>
          <w:ilvl w:val="1"/>
          <w:numId w:val="7"/>
        </w:numPr>
        <w:tabs>
          <w:tab w:val="clear" w:pos="360"/>
          <w:tab w:val="num" w:pos="1440"/>
        </w:tabs>
        <w:ind w:left="1440" w:hanging="360"/>
      </w:pPr>
      <w:r>
        <w:lastRenderedPageBreak/>
        <w:t>Top navigation bar menu items allow the user multiple entry</w:t>
      </w:r>
      <w:bookmarkStart w:id="0" w:name="GoBack"/>
      <w:bookmarkEnd w:id="0"/>
      <w:r>
        <w:t xml:space="preserve"> points to navigate into work: Department, People, Categories, </w:t>
      </w:r>
      <w:proofErr w:type="gramStart"/>
      <w:r>
        <w:t>Groups(</w:t>
      </w:r>
      <w:proofErr w:type="gramEnd"/>
      <w:r>
        <w:t xml:space="preserve">?).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 xml:space="preserve">Matching project and profile metadata: department, class, term, faculty, category, </w:t>
      </w:r>
      <w:proofErr w:type="gramStart"/>
      <w:r>
        <w:t>sub</w:t>
      </w:r>
      <w:proofErr w:type="gramEnd"/>
      <w:r>
        <w:t>-category.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pPr>
      <w:r>
        <w:t xml:space="preserve">If tagging is implemented on individual projects and/or profiles, the tags can be clicked to link to work with the same tag(s). </w:t>
      </w:r>
    </w:p>
    <w:p w14:paraId="0B0F9DDC" w14:textId="77777777" w:rsidR="00990176" w:rsidRDefault="00990176" w:rsidP="003D3B16"/>
    <w:p w14:paraId="337332E0" w14:textId="77777777" w:rsidR="00990176" w:rsidRDefault="00990176" w:rsidP="00990176">
      <w:pPr>
        <w:pStyle w:val="ListParagraph"/>
        <w:numPr>
          <w:ilvl w:val="0"/>
          <w:numId w:val="8"/>
        </w:numPr>
        <w:tabs>
          <w:tab w:val="num" w:pos="720"/>
        </w:tabs>
        <w:ind w:hanging="360"/>
        <w:rPr>
          <w:rFonts w:hAnsi="Symbol" w:hint="eastAsia"/>
        </w:rPr>
      </w:pPr>
      <w:r>
        <w:t>Intelligent “Recommended work” content, based on users cumulative activity on the site: a history of the work that they have viewed, their own personal work, connections and tags, and in the future if a rating system is implemented, similar content to work that user has rated highly:</w:t>
      </w:r>
    </w:p>
    <w:p w14:paraId="6573985C" w14:textId="77777777" w:rsidR="00990176" w:rsidRDefault="00990176" w:rsidP="00990176">
      <w:pPr>
        <w:pStyle w:val="ListParagraph"/>
        <w:rPr>
          <w:rFonts w:hAnsi="Symbol" w:hint="eastAsia"/>
          <w:color w:val="1B1B1B"/>
        </w:rPr>
      </w:pPr>
      <w:r>
        <w:rPr>
          <w:color w:val="1B1B1B"/>
        </w:rPr>
        <w:t>Suggested – profiles and projects, based on:</w:t>
      </w:r>
    </w:p>
    <w:p w14:paraId="1EA8EB39" w14:textId="77777777" w:rsidR="00990176" w:rsidRDefault="00990176" w:rsidP="00990176">
      <w:pPr>
        <w:pStyle w:val="ListParagraph"/>
        <w:numPr>
          <w:ilvl w:val="1"/>
          <w:numId w:val="8"/>
        </w:numPr>
        <w:rPr>
          <w:rFonts w:ascii="Courier New" w:hAnsi="Courier New"/>
          <w:color w:val="1B1B1B"/>
        </w:rPr>
      </w:pPr>
      <w:r>
        <w:rPr>
          <w:color w:val="1B1B1B"/>
        </w:rPr>
        <w:t>User interests</w:t>
      </w:r>
    </w:p>
    <w:p w14:paraId="5154AF77" w14:textId="77777777" w:rsidR="00990176" w:rsidRDefault="00990176" w:rsidP="00990176">
      <w:pPr>
        <w:pStyle w:val="ListParagraph"/>
        <w:numPr>
          <w:ilvl w:val="1"/>
          <w:numId w:val="8"/>
        </w:numPr>
        <w:rPr>
          <w:rFonts w:ascii="Courier New" w:hAnsi="Courier New"/>
          <w:color w:val="1B1B1B"/>
        </w:rPr>
      </w:pPr>
      <w:r>
        <w:rPr>
          <w:color w:val="1B1B1B"/>
        </w:rPr>
        <w:lastRenderedPageBreak/>
        <w:t>User departments</w:t>
      </w:r>
    </w:p>
    <w:p w14:paraId="38DC4631" w14:textId="77777777" w:rsidR="00990176" w:rsidRDefault="00990176" w:rsidP="00990176">
      <w:pPr>
        <w:pStyle w:val="ListParagraph"/>
        <w:numPr>
          <w:ilvl w:val="1"/>
          <w:numId w:val="8"/>
        </w:numPr>
        <w:rPr>
          <w:rFonts w:ascii="Courier New" w:hAnsi="Courier New"/>
          <w:color w:val="1B1B1B"/>
        </w:rPr>
      </w:pPr>
      <w:r>
        <w:rPr>
          <w:color w:val="1B1B1B"/>
        </w:rPr>
        <w:t>User-related projects</w:t>
      </w:r>
    </w:p>
    <w:p w14:paraId="757D9718" w14:textId="77777777" w:rsidR="00990176" w:rsidRDefault="00990176" w:rsidP="00990176">
      <w:pPr>
        <w:pStyle w:val="ListParagraph"/>
        <w:numPr>
          <w:ilvl w:val="1"/>
          <w:numId w:val="8"/>
        </w:numPr>
        <w:rPr>
          <w:rFonts w:ascii="Courier New" w:hAnsi="Courier New"/>
          <w:color w:val="1B1B1B"/>
        </w:rPr>
      </w:pPr>
      <w:r>
        <w:rPr>
          <w:color w:val="1B1B1B"/>
        </w:rPr>
        <w:t>Viewed profiles</w:t>
      </w:r>
    </w:p>
    <w:p w14:paraId="6E1A76FE" w14:textId="77777777" w:rsidR="00990176" w:rsidRDefault="00990176" w:rsidP="00990176">
      <w:pPr>
        <w:pStyle w:val="ListParagraph"/>
        <w:numPr>
          <w:ilvl w:val="1"/>
          <w:numId w:val="8"/>
        </w:numPr>
        <w:rPr>
          <w:rFonts w:ascii="Courier New" w:hAnsi="Courier New"/>
          <w:color w:val="1B1B1B"/>
        </w:rPr>
      </w:pPr>
      <w:r>
        <w:rPr>
          <w:color w:val="1B1B1B"/>
        </w:rPr>
        <w:t>Viewed projects</w:t>
      </w:r>
    </w:p>
    <w:p w14:paraId="0853D11C" w14:textId="77777777" w:rsidR="00990176" w:rsidRDefault="00990176" w:rsidP="00990176">
      <w:pPr>
        <w:pStyle w:val="ListParagraph"/>
        <w:numPr>
          <w:ilvl w:val="1"/>
          <w:numId w:val="8"/>
        </w:numPr>
        <w:rPr>
          <w:rFonts w:ascii="Courier New" w:hAnsi="Courier New"/>
          <w:color w:val="1B1B1B"/>
        </w:rPr>
      </w:pPr>
      <w:r>
        <w:rPr>
          <w:color w:val="1B1B1B"/>
        </w:rPr>
        <w:t>Bookmarked projects</w:t>
      </w:r>
    </w:p>
    <w:p w14:paraId="1289C2C4" w14:textId="77777777" w:rsidR="00990176" w:rsidRDefault="00990176" w:rsidP="00990176">
      <w:pPr>
        <w:ind w:left="1080"/>
        <w:rPr>
          <w:color w:val="1B1B1B"/>
        </w:rPr>
      </w:pPr>
      <w:r>
        <w:rPr>
          <w:color w:val="1B1B1B"/>
        </w:rPr>
        <w:t>* User controls:</w:t>
      </w:r>
    </w:p>
    <w:p w14:paraId="4A019765" w14:textId="77777777" w:rsidR="00990176"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“Suggested to you because you liked/viewed/are interested in/</w:t>
      </w:r>
      <w:proofErr w:type="spellStart"/>
      <w:r>
        <w:rPr>
          <w:color w:val="1B1B1B"/>
        </w:rPr>
        <w:t>etc</w:t>
      </w:r>
      <w:proofErr w:type="spellEnd"/>
      <w:r>
        <w:rPr>
          <w:color w:val="1B1B1B"/>
        </w:rPr>
        <w:t>….”</w:t>
      </w:r>
    </w:p>
    <w:p w14:paraId="3A19CE64" w14:textId="77777777" w:rsidR="00990176" w:rsidRPr="002448DD"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User can delete associations and suggestions to build up suggestion profile over time</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7D9C1B2F" w14:textId="77777777" w:rsidR="00432856" w:rsidRDefault="00432856">
      <w:pPr>
        <w:pStyle w:val="ListParagraph"/>
        <w:numPr>
          <w:ilvl w:val="1"/>
          <w:numId w:val="8"/>
        </w:numPr>
        <w:tabs>
          <w:tab w:val="num" w:pos="1440"/>
        </w:tabs>
        <w:ind w:left="1440" w:hanging="360"/>
        <w:rPr>
          <w:rFonts w:ascii="Courier New" w:hAnsi="Courier New"/>
        </w:rPr>
      </w:pPr>
      <w:r>
        <w:t>Random Group (if implemented in v1)</w:t>
      </w:r>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77777777"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 work</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2E0B39EA" w14:textId="028E180F" w:rsidR="007D0A92" w:rsidRDefault="007D0A92" w:rsidP="003D3B16">
      <w:pPr>
        <w:pStyle w:val="ListParagraph"/>
        <w:numPr>
          <w:ilvl w:val="0"/>
          <w:numId w:val="11"/>
        </w:numPr>
        <w:rPr>
          <w:rFonts w:ascii="Wingdings" w:hAnsi="Wingdings"/>
          <w:color w:val="1B1B1B"/>
        </w:rPr>
      </w:pPr>
      <w:r>
        <w:rPr>
          <w:color w:val="1B1B1B"/>
        </w:rPr>
        <w:t>“Like” or otherwise link to social media</w:t>
      </w:r>
    </w:p>
    <w:p w14:paraId="0BA803AD" w14:textId="77777777" w:rsidR="00432856" w:rsidRDefault="00432856">
      <w:pPr>
        <w:pStyle w:val="ListParagraph"/>
        <w:ind w:left="0"/>
        <w:rPr>
          <w:color w:val="1B1B1B"/>
        </w:rPr>
      </w:pPr>
    </w:p>
    <w:p w14:paraId="47A1BDFE" w14:textId="77777777" w:rsidR="00432856" w:rsidRDefault="00432856">
      <w:pPr>
        <w:pStyle w:val="ListParagraph"/>
        <w:ind w:left="0"/>
        <w:rPr>
          <w:color w:val="1B1B1B"/>
        </w:rPr>
      </w:pPr>
    </w:p>
    <w:p w14:paraId="23029151" w14:textId="77777777" w:rsidR="00432856" w:rsidRDefault="00432856">
      <w:pPr>
        <w:pStyle w:val="ListParagraph"/>
        <w:ind w:left="0"/>
        <w:rPr>
          <w:color w:val="1B1B1B"/>
        </w:rPr>
      </w:pPr>
      <w:r>
        <w:rPr>
          <w:color w:val="1B1B1B"/>
        </w:rPr>
        <w:t>The toolbar:</w:t>
      </w:r>
    </w:p>
    <w:p w14:paraId="348D9450" w14:textId="77777777" w:rsidR="00432856" w:rsidRDefault="00432856">
      <w:pPr>
        <w:pStyle w:val="ListParagraph"/>
        <w:ind w:left="0"/>
        <w:rPr>
          <w:color w:val="1B1B1B"/>
        </w:rPr>
      </w:pPr>
      <w:r>
        <w:rPr>
          <w:color w:val="FF2712"/>
        </w:rPr>
        <w:lastRenderedPageBreak/>
        <w:t xml:space="preserve">... </w:t>
      </w:r>
      <w:proofErr w:type="gramStart"/>
      <w:r>
        <w:rPr>
          <w:color w:val="FF2712"/>
        </w:rPr>
        <w:t>to</w:t>
      </w:r>
      <w:proofErr w:type="gramEnd"/>
      <w:r>
        <w:rPr>
          <w:color w:val="FF2712"/>
        </w:rPr>
        <w:t xml:space="preserve"> be continued</w:t>
      </w:r>
    </w:p>
    <w:p w14:paraId="367F8A45" w14:textId="77777777" w:rsidR="00096DE4" w:rsidRDefault="00096DE4" w:rsidP="00BD4EC0">
      <w:pPr>
        <w:pStyle w:val="ListParagraph"/>
      </w:pPr>
    </w:p>
    <w:p w14:paraId="55E83E4D" w14:textId="77777777" w:rsidR="00A554B6" w:rsidRDefault="00A554B6" w:rsidP="00BD4EC0">
      <w:pPr>
        <w:pStyle w:val="ListParagraph"/>
        <w:ind w:left="0"/>
      </w:pPr>
    </w:p>
    <w:p w14:paraId="4AD0DA8F" w14:textId="77777777" w:rsidR="004F28E6" w:rsidRDefault="004F28E6" w:rsidP="004F28E6">
      <w:pPr>
        <w:pStyle w:val="ListParagraph"/>
        <w:ind w:left="0"/>
        <w:rPr>
          <w:b/>
          <w:color w:val="0C2833"/>
          <w:u w:val="single"/>
        </w:rPr>
      </w:pPr>
      <w:r>
        <w:rPr>
          <w:b/>
          <w:color w:val="0C2833"/>
          <w:u w:val="single"/>
        </w:rPr>
        <w:t>Comments (feedback on user work):</w:t>
      </w:r>
    </w:p>
    <w:p w14:paraId="23B11990" w14:textId="62023184" w:rsidR="004F28E6" w:rsidRDefault="00E8597E" w:rsidP="004F28E6">
      <w:pPr>
        <w:numPr>
          <w:ilvl w:val="0"/>
          <w:numId w:val="22"/>
        </w:numPr>
      </w:pPr>
      <w:r>
        <w:t>Within the project, the user would be able to message the owner directly through email</w:t>
      </w:r>
    </w:p>
    <w:p w14:paraId="477722CD" w14:textId="6EF247F6" w:rsidR="004F28E6" w:rsidRDefault="00E8597E" w:rsidP="003D3B16">
      <w:pPr>
        <w:numPr>
          <w:ilvl w:val="0"/>
          <w:numId w:val="22"/>
        </w:numPr>
      </w:pPr>
      <w:r>
        <w:t>The owner would be required to select a question (or questions) about their project that they would like answered</w:t>
      </w:r>
    </w:p>
    <w:p w14:paraId="23DCF6BC" w14:textId="5B61FC3D" w:rsidR="00E8597E" w:rsidRDefault="00E8597E" w:rsidP="003D3B16">
      <w:pPr>
        <w:numPr>
          <w:ilvl w:val="1"/>
          <w:numId w:val="22"/>
        </w:numPr>
      </w:pPr>
      <w:r>
        <w:t>There would be a pre-generated list of questions that the user could choose from, or they could make their own questions</w:t>
      </w:r>
      <w:r w:rsidR="008E1A14">
        <w:t>. The owner could also disable comments for their project</w:t>
      </w:r>
    </w:p>
    <w:p w14:paraId="38B2A550" w14:textId="783D76BF" w:rsidR="00E8597E" w:rsidRDefault="00E8597E" w:rsidP="003D3B16">
      <w:pPr>
        <w:numPr>
          <w:ilvl w:val="1"/>
          <w:numId w:val="22"/>
        </w:numPr>
      </w:pPr>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p>
    <w:p w14:paraId="52CF5D5C" w14:textId="53151C96" w:rsidR="00E8597E" w:rsidRDefault="00E8597E" w:rsidP="003D3B16">
      <w:pPr>
        <w:numPr>
          <w:ilvl w:val="1"/>
          <w:numId w:val="22"/>
        </w:numPr>
      </w:pPr>
      <w:r>
        <w:t>The questions would function as “threads” that the owner could close when they have received the answers that they were looking for, and then they could create new question threads if they wanted to get a different set of comments</w:t>
      </w:r>
    </w:p>
    <w:p w14:paraId="07D7B7BD" w14:textId="12129159" w:rsidR="00E8597E" w:rsidRDefault="00E8597E" w:rsidP="003D3B16">
      <w:pPr>
        <w:numPr>
          <w:ilvl w:val="1"/>
          <w:numId w:val="22"/>
        </w:numPr>
      </w:pPr>
      <w:r>
        <w:t>Closed threads would remain, but would be grayed out and/or say “thread closed” and would collapse into just the question (a button would expand closed threads so that the comments could be read)</w:t>
      </w:r>
    </w:p>
    <w:p w14:paraId="7EAC7611" w14:textId="687AB3A2" w:rsidR="00E8597E" w:rsidRDefault="00E8597E" w:rsidP="003D3B16">
      <w:pPr>
        <w:numPr>
          <w:ilvl w:val="1"/>
          <w:numId w:val="22"/>
        </w:numPr>
      </w:pPr>
      <w:r>
        <w:t xml:space="preserve">The owner would only be able have a certain number of threads open at a time. </w:t>
      </w:r>
    </w:p>
    <w:p w14:paraId="6D5ECA10" w14:textId="464A3660" w:rsidR="00E8597E" w:rsidRDefault="00E8597E" w:rsidP="003D3B16">
      <w:pPr>
        <w:numPr>
          <w:ilvl w:val="1"/>
          <w:numId w:val="22"/>
        </w:numPr>
      </w:pPr>
      <w:r>
        <w:t>Comments would have a required number of characters to be posted</w:t>
      </w:r>
    </w:p>
    <w:p w14:paraId="6198DAC8" w14:textId="77777777" w:rsidR="004F28E6" w:rsidRDefault="004F28E6" w:rsidP="004F28E6"/>
    <w:p w14:paraId="400E26F6" w14:textId="77777777"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2F46E744" w14:textId="2AA1CFCA" w:rsidR="00F2529B" w:rsidRDefault="00F2529B" w:rsidP="004F28E6">
      <w:pPr>
        <w:numPr>
          <w:ilvl w:val="0"/>
          <w:numId w:val="23"/>
        </w:numPr>
      </w:pPr>
      <w:r>
        <w:t>Within the “Contact Us” page, there would be an “About” section that would describe the portfolio system (and ASAP?)</w:t>
      </w:r>
    </w:p>
    <w:p w14:paraId="49AAE384" w14:textId="77777777" w:rsidR="00096DE4" w:rsidRDefault="00096DE4" w:rsidP="00BD4EC0">
      <w:pPr>
        <w:pStyle w:val="ListParagraph"/>
        <w:ind w:left="0"/>
      </w:pPr>
    </w:p>
    <w:p w14:paraId="3BE72D19" w14:textId="77777777" w:rsidR="00AD13F8" w:rsidRDefault="00AD13F8" w:rsidP="00BD4EC0">
      <w:pPr>
        <w:pStyle w:val="ListParagraph"/>
        <w:ind w:left="0"/>
      </w:pPr>
    </w:p>
    <w:p w14:paraId="78F0DE1F" w14:textId="77777777" w:rsidR="00D50713" w:rsidRDefault="00D50713">
      <w:pPr>
        <w:rPr>
          <w:b/>
          <w:color w:val="0C2833"/>
          <w:u w:val="single"/>
        </w:rPr>
      </w:pPr>
    </w:p>
    <w:p w14:paraId="77E1FECE" w14:textId="77777777" w:rsidR="00D50713" w:rsidRDefault="00D50713">
      <w:pPr>
        <w:rPr>
          <w:b/>
          <w:color w:val="0C2833"/>
          <w:u w:val="single"/>
        </w:rPr>
      </w:pPr>
    </w:p>
    <w:p w14:paraId="33F91D2C" w14:textId="77777777" w:rsidR="00D50713" w:rsidRDefault="00D50713">
      <w:pPr>
        <w:rPr>
          <w:b/>
          <w:color w:val="0C2833"/>
          <w:u w:val="single"/>
        </w:rPr>
      </w:pPr>
    </w:p>
    <w:p w14:paraId="76E0F008" w14:textId="77777777" w:rsidR="00D50713" w:rsidRDefault="00D50713">
      <w:pPr>
        <w:rPr>
          <w:b/>
          <w:color w:val="0C2833"/>
          <w:u w:val="singl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Pr="00BD4EC0" w:rsidRDefault="00432856">
      <w:pPr>
        <w:numPr>
          <w:ilvl w:val="0"/>
          <w:numId w:val="12"/>
        </w:numPr>
        <w:tabs>
          <w:tab w:val="clear" w:pos="215"/>
          <w:tab w:val="num" w:pos="935"/>
        </w:tabs>
        <w:ind w:left="935" w:hanging="215"/>
        <w:rPr>
          <w:rFonts w:ascii="Arial Bold" w:hAnsi="Arial Bold"/>
          <w:color w:val="0C2833"/>
          <w:sz w:val="36"/>
        </w:rPr>
      </w:pPr>
      <w:proofErr w:type="gramStart"/>
      <w:r>
        <w:rPr>
          <w:color w:val="1B1B1B"/>
        </w:rPr>
        <w:t>list</w:t>
      </w:r>
      <w:proofErr w:type="gramEnd"/>
      <w:r>
        <w:rPr>
          <w:color w:val="1B1B1B"/>
        </w:rPr>
        <w:t xml:space="preserve"> the different path for a user to find work/student</w:t>
      </w:r>
    </w:p>
    <w:p w14:paraId="5ECC6E3B" w14:textId="78596312" w:rsidR="00E65924" w:rsidRPr="00BD4EC0" w:rsidRDefault="00E65924" w:rsidP="00BD4EC0">
      <w:pPr>
        <w:rPr>
          <w:rFonts w:ascii="Arial Bold" w:hAnsi="Arial Bold"/>
          <w:b/>
          <w:color w:val="0C2833"/>
          <w:sz w:val="36"/>
        </w:rPr>
      </w:pPr>
      <w:r>
        <w:rPr>
          <w:b/>
          <w:color w:val="1B1B1B"/>
        </w:rPr>
        <w:lastRenderedPageBreak/>
        <w:t>Anonymous User Sitemap</w:t>
      </w:r>
    </w:p>
    <w:p w14:paraId="74AF6967" w14:textId="03778A7E" w:rsidR="003D3B16" w:rsidRDefault="003D3B16" w:rsidP="00BD4EC0">
      <w:pPr>
        <w:rPr>
          <w:b/>
          <w:color w:val="1B1B1B"/>
        </w:rPr>
      </w:pPr>
      <w:r>
        <w:rPr>
          <w:b/>
          <w:noProof/>
          <w:color w:val="1B1B1B"/>
        </w:rPr>
        <w:drawing>
          <wp:inline distT="0" distB="0" distL="0" distR="0" wp14:anchorId="201501D3" wp14:editId="1827D9B1">
            <wp:extent cx="5480798" cy="2781300"/>
            <wp:effectExtent l="0" t="0" r="5715" b="0"/>
            <wp:docPr id="2" name="Picture 2" descr="Macintosh HD:Users:admin:Desktop:Portfolio Git:doc:Portfolio Version 1:Portfolio Sitemap (Anonym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Portfolio Git:doc:Portfolio Version 1:Portfolio Sitemap (Anonymou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471" t="-1" r="18982" b="47531"/>
                    <a:stretch/>
                  </pic:blipFill>
                  <pic:spPr bwMode="auto">
                    <a:xfrm>
                      <a:off x="0" y="0"/>
                      <a:ext cx="5481399" cy="2781605"/>
                    </a:xfrm>
                    <a:prstGeom prst="rect">
                      <a:avLst/>
                    </a:prstGeom>
                    <a:noFill/>
                    <a:ln>
                      <a:noFill/>
                    </a:ln>
                    <a:extLst>
                      <a:ext uri="{53640926-AAD7-44d8-BBD7-CCE9431645EC}">
                        <a14:shadowObscured xmlns:a14="http://schemas.microsoft.com/office/drawing/2010/main"/>
                      </a:ext>
                    </a:extLst>
                  </pic:spPr>
                </pic:pic>
              </a:graphicData>
            </a:graphic>
          </wp:inline>
        </w:drawing>
      </w:r>
    </w:p>
    <w:p w14:paraId="0D971A07" w14:textId="77777777" w:rsidR="003D3B16" w:rsidRDefault="003D3B16" w:rsidP="00BD4EC0">
      <w:pPr>
        <w:rPr>
          <w:b/>
          <w:color w:val="1B1B1B"/>
        </w:rPr>
      </w:pPr>
      <w:bookmarkStart w:id="1" w:name="_GoBack"/>
      <w:bookmarkEnd w:id="1"/>
    </w:p>
    <w:p w14:paraId="78CE39A9" w14:textId="77777777" w:rsidR="003D3B16" w:rsidRDefault="003D3B16" w:rsidP="00BD4EC0">
      <w:pPr>
        <w:rPr>
          <w:b/>
          <w:color w:val="1B1B1B"/>
        </w:rPr>
      </w:pPr>
    </w:p>
    <w:p w14:paraId="14E90E25" w14:textId="096FE6E5" w:rsidR="00E65924" w:rsidRPr="00BD4EC0" w:rsidRDefault="00E65924" w:rsidP="00BD4EC0">
      <w:pPr>
        <w:rPr>
          <w:rFonts w:ascii="Arial Bold" w:hAnsi="Arial Bold"/>
          <w:b/>
          <w:color w:val="0C2833"/>
          <w:sz w:val="36"/>
        </w:rPr>
      </w:pPr>
      <w:r>
        <w:rPr>
          <w:b/>
          <w:color w:val="1B1B1B"/>
        </w:rPr>
        <w:t>Member Sitemap</w:t>
      </w:r>
    </w:p>
    <w:p w14:paraId="620158BE" w14:textId="3348A796" w:rsidR="00432856" w:rsidRDefault="00E65924">
      <w:pPr>
        <w:rPr>
          <w:color w:val="1B1B1B"/>
        </w:rPr>
      </w:pPr>
      <w:r>
        <w:rPr>
          <w:noProof/>
          <w:color w:val="1B1B1B"/>
        </w:rPr>
        <w:drawing>
          <wp:inline distT="0" distB="0" distL="0" distR="0" wp14:anchorId="543A8F25" wp14:editId="7779C0DE">
            <wp:extent cx="5092700" cy="3883397"/>
            <wp:effectExtent l="0" t="0" r="0" b="3175"/>
            <wp:docPr id="1" name="Picture 1" descr="Macintosh HD:Users:admin:Desktop:Portfolio Git:doc:Portfolio Version 1:Portfolio Sitemap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Portfolio Git:doc:Portfolio Version 1:Portfolio Sitemap (Member).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89" t="617" r="16898" b="29013"/>
                    <a:stretch/>
                  </pic:blipFill>
                  <pic:spPr bwMode="auto">
                    <a:xfrm>
                      <a:off x="0" y="0"/>
                      <a:ext cx="5093426" cy="3883950"/>
                    </a:xfrm>
                    <a:prstGeom prst="rect">
                      <a:avLst/>
                    </a:prstGeom>
                    <a:noFill/>
                    <a:ln>
                      <a:noFill/>
                    </a:ln>
                    <a:extLst>
                      <a:ext uri="{53640926-AAD7-44d8-BBD7-CCE9431645EC}">
                        <a14:shadowObscured xmlns:a14="http://schemas.microsoft.com/office/drawing/2010/main"/>
                      </a:ext>
                    </a:extLst>
                  </pic:spPr>
                </pic:pic>
              </a:graphicData>
            </a:graphic>
          </wp:inline>
        </w:drawing>
      </w:r>
    </w:p>
    <w:p w14:paraId="68B65A5F" w14:textId="53DDD2BB" w:rsidR="00FD75FD" w:rsidRDefault="00FD75FD">
      <w:pPr>
        <w:rPr>
          <w:color w:val="1B1B1B"/>
        </w:rPr>
      </w:pPr>
    </w:p>
    <w:p w14:paraId="36B5D730" w14:textId="77777777" w:rsidR="00FD75FD" w:rsidRDefault="00FD75FD">
      <w:pPr>
        <w:rPr>
          <w:color w:val="1B1B1B"/>
        </w:rPr>
      </w:pPr>
    </w:p>
    <w:p w14:paraId="652889E5" w14:textId="77777777" w:rsidR="003D3B16" w:rsidRDefault="003D3B16">
      <w:pPr>
        <w:rPr>
          <w:color w:val="1B1B1B"/>
        </w:rPr>
      </w:pPr>
    </w:p>
    <w:p w14:paraId="5F3F0CF3" w14:textId="77777777" w:rsidR="003D3B16" w:rsidRDefault="003D3B16">
      <w:pPr>
        <w:rPr>
          <w:color w:val="1B1B1B"/>
        </w:rPr>
      </w:pPr>
    </w:p>
    <w:p w14:paraId="10E0C2A9" w14:textId="77777777" w:rsidR="003D3B16" w:rsidRDefault="003D3B16">
      <w:pPr>
        <w:rPr>
          <w:color w:val="1B1B1B"/>
        </w:rPr>
      </w:pPr>
    </w:p>
    <w:p w14:paraId="199894F4" w14:textId="77777777" w:rsidR="003D3B16" w:rsidRDefault="003D3B16">
      <w:pPr>
        <w:rPr>
          <w:color w:val="1B1B1B"/>
        </w:rPr>
      </w:pPr>
    </w:p>
    <w:p w14:paraId="33500F7D" w14:textId="3D715726"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t>Homepage:</w:t>
      </w:r>
    </w:p>
    <w:p w14:paraId="27B8E573" w14:textId="7412F83D" w:rsidR="004316FB" w:rsidRDefault="004316FB" w:rsidP="004316FB">
      <w:proofErr w:type="gramStart"/>
      <w:r>
        <w:t>The initial pag</w:t>
      </w:r>
      <w:r w:rsidR="00374176">
        <w:t>e that a member (signed-in user) would see when they visit the site (or when the sign-in).</w:t>
      </w:r>
      <w:proofErr w:type="gramEnd"/>
      <w:r w:rsidR="001E697C">
        <w:t xml:space="preserve"> There would be work displayed on the homepage in some capacity</w:t>
      </w:r>
      <w:r w:rsidR="00374176">
        <w:t xml:space="preserve">, which would reflect the users history and profile (comments, bookmarks, interests, </w:t>
      </w:r>
      <w:proofErr w:type="spellStart"/>
      <w:r w:rsidR="00374176">
        <w:t>etc</w:t>
      </w:r>
      <w:proofErr w:type="spellEnd"/>
      <w:r w:rsidR="00374176">
        <w:t>)</w:t>
      </w:r>
    </w:p>
    <w:p w14:paraId="381BAA50" w14:textId="77777777" w:rsidR="00372020" w:rsidRDefault="00372020" w:rsidP="004316FB"/>
    <w:p w14:paraId="612F9C9A" w14:textId="15D12151" w:rsidR="002D3C29" w:rsidRDefault="002D3C29">
      <w:pPr>
        <w:rPr>
          <w:b/>
          <w:color w:val="0C2833"/>
        </w:rPr>
      </w:pPr>
      <w:r>
        <w:rPr>
          <w:b/>
          <w:color w:val="0C2833"/>
        </w:rPr>
        <w:t>Create</w:t>
      </w:r>
      <w:r w:rsidR="004316FB">
        <w:rPr>
          <w:b/>
          <w:color w:val="0C2833"/>
        </w:rPr>
        <w:t>/(edit?)</w:t>
      </w:r>
      <w:r>
        <w:rPr>
          <w:b/>
          <w:color w:val="0C2833"/>
        </w:rPr>
        <w:t xml:space="preserve"> Account:</w:t>
      </w:r>
    </w:p>
    <w:p w14:paraId="7345886E" w14:textId="4B92E58A" w:rsidR="004316FB" w:rsidRDefault="004316FB" w:rsidP="004316FB">
      <w:r>
        <w:t>An easy to find link on the homepage should take you to a page where an anonymous user would create an account and set up their profile (or a signed in user would be able to edit their profile). Once the account is created, it would 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111F97D2" w:rsidR="004316FB" w:rsidRDefault="004316FB" w:rsidP="004316FB">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w:t>
      </w:r>
    </w:p>
    <w:p w14:paraId="7E93CAB9" w14:textId="77777777" w:rsidR="00372020" w:rsidRDefault="00372020"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 xml:space="preserve">Every profile would be viewable on its own, it would show all the public information about the user whose profile it was, as well as a section of </w:t>
      </w:r>
      <w:r>
        <w:lastRenderedPageBreak/>
        <w:t>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2B8948E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Default="00BD4EC0" w:rsidP="005C3872">
      <w:r>
        <w:rPr>
          <w:b/>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w:t>
      </w:r>
      <w:proofErr w:type="spellStart"/>
      <w:r>
        <w:rPr>
          <w:b/>
          <w:color w:val="0C2833"/>
        </w:rPr>
        <w:t>etc</w:t>
      </w:r>
      <w:proofErr w:type="spellEnd"/>
      <w:r>
        <w:rPr>
          <w:b/>
          <w:color w:val="0C2833"/>
        </w:rPr>
        <w:t xml:space="preserve">). The lists would be organized so that the user could easily sort through them (organize alphabetically, organize departments by college, classes by department, </w:t>
      </w:r>
      <w:proofErr w:type="spellStart"/>
      <w:r>
        <w:rPr>
          <w:b/>
          <w:color w:val="0C2833"/>
        </w:rPr>
        <w:t>etc</w:t>
      </w:r>
      <w:proofErr w:type="spellEnd"/>
      <w:r>
        <w:rPr>
          <w:b/>
          <w:color w:val="0C2833"/>
        </w:rPr>
        <w:t>). Exploring a field would change what work is displayed on the discovery page to only show work in that field.</w:t>
      </w:r>
      <w:r w:rsidR="00374176">
        <w:rPr>
          <w:b/>
          <w:color w:val="0C2833"/>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t>Settings:</w:t>
      </w:r>
    </w:p>
    <w:p w14:paraId="72FFD4B5" w14:textId="6C3A3945" w:rsidR="001E697C" w:rsidRDefault="001E697C" w:rsidP="001E697C">
      <w:r>
        <w:t>Where the user would change their preferences for the site</w:t>
      </w:r>
      <w:r w:rsidR="0073299B">
        <w:t xml:space="preserve"> and edit their profile</w:t>
      </w:r>
    </w:p>
    <w:p w14:paraId="44CF17A0" w14:textId="77777777" w:rsidR="00372020" w:rsidRDefault="00372020" w:rsidP="001E697C"/>
    <w:p w14:paraId="4A715221" w14:textId="78689C45" w:rsidR="004316FB" w:rsidRDefault="004316FB">
      <w:pPr>
        <w:rPr>
          <w:b/>
          <w:color w:val="0C2833"/>
        </w:rPr>
      </w:pPr>
      <w:r>
        <w:rPr>
          <w:b/>
          <w:color w:val="0C2833"/>
        </w:rPr>
        <w:t>Browse:</w:t>
      </w:r>
    </w:p>
    <w:p w14:paraId="2E691996" w14:textId="2E22A5AB" w:rsidR="002D3C29" w:rsidRPr="00BD4EC0" w:rsidRDefault="001E697C" w:rsidP="001E697C">
      <w:r>
        <w:t>The browse page would show the user work and profiles that would filtered through a variety of methods depending on how the user began browsing (they might use the filters in advanced search, or begin browsing through a hierarchy like department&gt;class&gt;browse).</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proofErr w:type="gramStart"/>
      <w:r>
        <w:rPr>
          <w:color w:val="1B1B1B"/>
        </w:rPr>
        <w:t>homepage</w:t>
      </w:r>
      <w:proofErr w:type="gramEnd"/>
    </w:p>
    <w:p w14:paraId="1B6DF8EF" w14:textId="77777777" w:rsidR="00432856" w:rsidRDefault="00432856">
      <w:pPr>
        <w:numPr>
          <w:ilvl w:val="0"/>
          <w:numId w:val="13"/>
        </w:numPr>
        <w:tabs>
          <w:tab w:val="clear" w:pos="215"/>
          <w:tab w:val="num" w:pos="935"/>
        </w:tabs>
        <w:ind w:left="935" w:hanging="215"/>
        <w:rPr>
          <w:color w:val="1B1B1B"/>
        </w:rPr>
      </w:pPr>
      <w:proofErr w:type="gramStart"/>
      <w:r>
        <w:rPr>
          <w:color w:val="1B1B1B"/>
        </w:rPr>
        <w:t>profile</w:t>
      </w:r>
      <w:proofErr w:type="gramEnd"/>
    </w:p>
    <w:p w14:paraId="64F3B3E7" w14:textId="77777777" w:rsidR="00432856" w:rsidRDefault="00432856">
      <w:pPr>
        <w:numPr>
          <w:ilvl w:val="0"/>
          <w:numId w:val="13"/>
        </w:numPr>
        <w:tabs>
          <w:tab w:val="clear" w:pos="215"/>
          <w:tab w:val="num" w:pos="935"/>
        </w:tabs>
        <w:ind w:left="935" w:hanging="215"/>
        <w:rPr>
          <w:color w:val="1B1B1B"/>
        </w:rPr>
      </w:pPr>
      <w:proofErr w:type="gramStart"/>
      <w:r>
        <w:rPr>
          <w:color w:val="1B1B1B"/>
        </w:rPr>
        <w:t>discovering</w:t>
      </w:r>
      <w:proofErr w:type="gramEnd"/>
      <w:r>
        <w:rPr>
          <w:color w:val="1B1B1B"/>
        </w:rPr>
        <w:t xml:space="preserve"> work</w:t>
      </w:r>
    </w:p>
    <w:p w14:paraId="74497EE7" w14:textId="77777777" w:rsidR="00432856" w:rsidRDefault="00432856">
      <w:pPr>
        <w:numPr>
          <w:ilvl w:val="0"/>
          <w:numId w:val="13"/>
        </w:numPr>
        <w:tabs>
          <w:tab w:val="clear" w:pos="215"/>
          <w:tab w:val="num" w:pos="935"/>
        </w:tabs>
        <w:ind w:left="935" w:hanging="215"/>
        <w:rPr>
          <w:color w:val="1B1B1B"/>
        </w:rPr>
      </w:pPr>
      <w:proofErr w:type="gramStart"/>
      <w:r>
        <w:rPr>
          <w:color w:val="1B1B1B"/>
        </w:rPr>
        <w:t>creating</w:t>
      </w:r>
      <w:proofErr w:type="gramEnd"/>
      <w:r>
        <w:rPr>
          <w:color w:val="1B1B1B"/>
        </w:rPr>
        <w:t xml:space="preserve"> new project from A to Z</w:t>
      </w:r>
    </w:p>
    <w:p w14:paraId="429669E4" w14:textId="77777777" w:rsidR="00432856" w:rsidRDefault="00432856">
      <w:pPr>
        <w:numPr>
          <w:ilvl w:val="0"/>
          <w:numId w:val="13"/>
        </w:numPr>
        <w:tabs>
          <w:tab w:val="clear" w:pos="215"/>
          <w:tab w:val="num" w:pos="935"/>
        </w:tabs>
        <w:ind w:left="935" w:hanging="215"/>
        <w:rPr>
          <w:color w:val="1B1B1B"/>
        </w:rPr>
      </w:pPr>
      <w:proofErr w:type="gramStart"/>
      <w:r>
        <w:rPr>
          <w:color w:val="1B1B1B"/>
        </w:rPr>
        <w:t>registering</w:t>
      </w:r>
      <w:proofErr w:type="gramEnd"/>
      <w:r>
        <w:rPr>
          <w:color w:val="1B1B1B"/>
        </w:rPr>
        <w:t xml:space="preserve"> and </w:t>
      </w:r>
      <w:proofErr w:type="spellStart"/>
      <w:r>
        <w:rPr>
          <w:color w:val="1B1B1B"/>
        </w:rPr>
        <w:t>connexion</w:t>
      </w:r>
      <w:proofErr w:type="spellEnd"/>
      <w:r>
        <w:rPr>
          <w:color w:val="1B1B1B"/>
        </w:rPr>
        <w:t xml:space="preserve"> page</w:t>
      </w:r>
    </w:p>
    <w:p w14:paraId="1F6920FA" w14:textId="77777777" w:rsidR="00432856" w:rsidRDefault="00432856">
      <w:pPr>
        <w:numPr>
          <w:ilvl w:val="0"/>
          <w:numId w:val="13"/>
        </w:numPr>
        <w:tabs>
          <w:tab w:val="clear" w:pos="215"/>
          <w:tab w:val="num" w:pos="935"/>
        </w:tabs>
        <w:ind w:left="935" w:hanging="215"/>
        <w:rPr>
          <w:color w:val="1B1B1B"/>
        </w:rPr>
      </w:pPr>
      <w:proofErr w:type="gramStart"/>
      <w:r>
        <w:rPr>
          <w:color w:val="1B1B1B"/>
        </w:rPr>
        <w:t>managing</w:t>
      </w:r>
      <w:proofErr w:type="gramEnd"/>
      <w:r>
        <w:rPr>
          <w:color w:val="1B1B1B"/>
        </w:rPr>
        <w:t xml:space="preserve">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color w:val="1B1B1B"/>
        </w:rPr>
      </w:pPr>
      <w:r>
        <w:rPr>
          <w:color w:val="1B1B1B"/>
        </w:rPr>
        <w:t xml:space="preserve">Suggest students/work to other users </w:t>
      </w:r>
    </w:p>
    <w:p w14:paraId="5A1ECC5B" w14:textId="4A6DFE79" w:rsidR="00ED3BA7" w:rsidRDefault="006773BB" w:rsidP="003D3B16">
      <w:r>
        <w:t xml:space="preserve">     -</w:t>
      </w:r>
      <w:r>
        <w:tab/>
      </w:r>
      <w:r w:rsidR="00ED3BA7">
        <w:t xml:space="preserve">The user could be able to control </w:t>
      </w:r>
      <w:proofErr w:type="gramStart"/>
      <w:r w:rsidR="00ED3BA7">
        <w:t>who</w:t>
      </w:r>
      <w:proofErr w:type="gramEnd"/>
      <w:r w:rsidR="00ED3BA7">
        <w:t xml:space="preserve"> is able to provide feedback</w:t>
      </w:r>
    </w:p>
    <w:p w14:paraId="6A92B0DF" w14:textId="1F0EF3EA" w:rsidR="00ED3BA7" w:rsidRDefault="006773BB" w:rsidP="003D3B16">
      <w:pPr>
        <w:pStyle w:val="ListParagraph"/>
        <w:numPr>
          <w:ilvl w:val="0"/>
          <w:numId w:val="27"/>
        </w:numPr>
      </w:pPr>
      <w:proofErr w:type="gramStart"/>
      <w:r>
        <w:t>t</w:t>
      </w:r>
      <w:r w:rsidR="00ED3BA7">
        <w:t>his</w:t>
      </w:r>
      <w:proofErr w:type="gramEnd"/>
      <w:r w:rsidR="00ED3BA7">
        <w:t xml:space="preserve"> could control different levels of feedback, i.e.: </w:t>
      </w:r>
    </w:p>
    <w:p w14:paraId="189857D8" w14:textId="77777777" w:rsidR="00ED3BA7" w:rsidRDefault="00ED3BA7" w:rsidP="003D3B16">
      <w:pPr>
        <w:pStyle w:val="ListParagraph"/>
        <w:numPr>
          <w:ilvl w:val="1"/>
          <w:numId w:val="27"/>
        </w:numPr>
      </w:pPr>
      <w:r>
        <w:t xml:space="preserve">Only certain users could leave comments/feedback </w:t>
      </w:r>
    </w:p>
    <w:p w14:paraId="28D41A57" w14:textId="03700019" w:rsidR="00E52694" w:rsidRDefault="00E52694" w:rsidP="003D3B16">
      <w:r>
        <w:t>Faculty profiles should be implemented in a later version of the portfolio system</w:t>
      </w:r>
    </w:p>
    <w:p w14:paraId="39D5CCCE" w14:textId="77777777" w:rsidR="00ED3BA7" w:rsidRPr="003D3B16" w:rsidRDefault="00ED3BA7" w:rsidP="003D3B16">
      <w:pPr>
        <w:rPr>
          <w:color w:val="1B1B1B"/>
        </w:rPr>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5E6FB5CF" w14:textId="77777777" w:rsidR="00F020A2" w:rsidRDefault="00F020A2" w:rsidP="002448DD">
      <w:pPr>
        <w:pStyle w:val="ListParagraph"/>
        <w:rPr>
          <w:rFonts w:hAnsi="Symbol" w:hint="eastAsia"/>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2"/>
      <w:r w:rsidRPr="002448DD">
        <w:rPr>
          <w:color w:val="FF2712"/>
          <w:highlight w:val="yellow"/>
        </w:rPr>
        <w:lastRenderedPageBreak/>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2"/>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2"/>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proofErr w:type="gramStart"/>
      <w:r>
        <w:rPr>
          <w:color w:val="1B1B1B"/>
          <w:shd w:val="clear" w:color="auto" w:fill="FFFF00"/>
        </w:rPr>
        <w:t>should</w:t>
      </w:r>
      <w:proofErr w:type="gramEnd"/>
      <w:r>
        <w:rPr>
          <w:color w:val="1B1B1B"/>
          <w:shd w:val="clear" w:color="auto" w:fill="FFFF00"/>
        </w:rPr>
        <w:t xml:space="preserve">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w:t>
      </w:r>
      <w:proofErr w:type="gramStart"/>
      <w:r>
        <w:rPr>
          <w:color w:val="1B1B1B"/>
          <w:shd w:val="clear" w:color="auto" w:fill="FFFF00"/>
        </w:rPr>
        <w:t>Scoring</w:t>
      </w:r>
      <w:proofErr w:type="gramEnd"/>
      <w:r>
        <w:rPr>
          <w:color w:val="1B1B1B"/>
          <w:shd w:val="clear" w:color="auto" w:fill="FFFF00"/>
        </w:rPr>
        <w:t xml:space="preserve">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2"/>
      <w:footerReference w:type="default" r:id="rId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atric Skigen" w:date="2013-05-08T14:06:00Z" w:initials="PS">
    <w:p w14:paraId="7836E812" w14:textId="77777777" w:rsidR="009C477C" w:rsidRDefault="009C477C">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9C477C" w:rsidRDefault="009C477C">
      <w:r>
        <w:separator/>
      </w:r>
    </w:p>
  </w:endnote>
  <w:endnote w:type="continuationSeparator" w:id="0">
    <w:p w14:paraId="52A24882" w14:textId="77777777" w:rsidR="009C477C" w:rsidRDefault="009C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9C477C" w:rsidRDefault="009C477C">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CE1600">
      <w:rPr>
        <w:noProof/>
      </w:rPr>
      <w:t>10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9C477C" w:rsidRDefault="009C477C">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CE1600">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9C477C" w:rsidRDefault="009C477C">
      <w:r>
        <w:separator/>
      </w:r>
    </w:p>
  </w:footnote>
  <w:footnote w:type="continuationSeparator" w:id="0">
    <w:p w14:paraId="39E311E3" w14:textId="77777777" w:rsidR="009C477C" w:rsidRDefault="009C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AC2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2DA4326"/>
    <w:multiLevelType w:val="hybridMultilevel"/>
    <w:tmpl w:val="8ECA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6">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25"/>
  </w:num>
  <w:num w:numId="16">
    <w:abstractNumId w:val="20"/>
  </w:num>
  <w:num w:numId="17">
    <w:abstractNumId w:val="15"/>
  </w:num>
  <w:num w:numId="18">
    <w:abstractNumId w:val="21"/>
  </w:num>
  <w:num w:numId="19">
    <w:abstractNumId w:val="0"/>
  </w:num>
  <w:num w:numId="20">
    <w:abstractNumId w:val="14"/>
  </w:num>
  <w:num w:numId="21">
    <w:abstractNumId w:val="24"/>
  </w:num>
  <w:num w:numId="22">
    <w:abstractNumId w:val="23"/>
  </w:num>
  <w:num w:numId="23">
    <w:abstractNumId w:val="16"/>
  </w:num>
  <w:num w:numId="24">
    <w:abstractNumId w:val="19"/>
  </w:num>
  <w:num w:numId="25">
    <w:abstractNumId w:val="22"/>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96DE4"/>
    <w:rsid w:val="000A2362"/>
    <w:rsid w:val="000D777E"/>
    <w:rsid w:val="00103D67"/>
    <w:rsid w:val="00126AC8"/>
    <w:rsid w:val="00134D79"/>
    <w:rsid w:val="00186305"/>
    <w:rsid w:val="001B0102"/>
    <w:rsid w:val="001E697C"/>
    <w:rsid w:val="002130A1"/>
    <w:rsid w:val="00222C93"/>
    <w:rsid w:val="00240D85"/>
    <w:rsid w:val="002448DD"/>
    <w:rsid w:val="00250068"/>
    <w:rsid w:val="002B7F93"/>
    <w:rsid w:val="002D3C29"/>
    <w:rsid w:val="00322ED2"/>
    <w:rsid w:val="0035773B"/>
    <w:rsid w:val="00372020"/>
    <w:rsid w:val="00374176"/>
    <w:rsid w:val="00380C2F"/>
    <w:rsid w:val="003A5362"/>
    <w:rsid w:val="003D3B16"/>
    <w:rsid w:val="0041160A"/>
    <w:rsid w:val="00416C21"/>
    <w:rsid w:val="004316FB"/>
    <w:rsid w:val="00432856"/>
    <w:rsid w:val="00453E65"/>
    <w:rsid w:val="004C48E9"/>
    <w:rsid w:val="004C4AE7"/>
    <w:rsid w:val="004F28E6"/>
    <w:rsid w:val="00504286"/>
    <w:rsid w:val="00507F6D"/>
    <w:rsid w:val="00535A84"/>
    <w:rsid w:val="00547767"/>
    <w:rsid w:val="0056372A"/>
    <w:rsid w:val="005A69AA"/>
    <w:rsid w:val="005C078D"/>
    <w:rsid w:val="005C3872"/>
    <w:rsid w:val="00612AFA"/>
    <w:rsid w:val="00620E1A"/>
    <w:rsid w:val="00637A76"/>
    <w:rsid w:val="0065443F"/>
    <w:rsid w:val="00654E84"/>
    <w:rsid w:val="006773BB"/>
    <w:rsid w:val="006863C5"/>
    <w:rsid w:val="006E7C88"/>
    <w:rsid w:val="007142E4"/>
    <w:rsid w:val="0073299B"/>
    <w:rsid w:val="0075210F"/>
    <w:rsid w:val="007D0A92"/>
    <w:rsid w:val="007F32D7"/>
    <w:rsid w:val="008C2525"/>
    <w:rsid w:val="008D355B"/>
    <w:rsid w:val="008E1A14"/>
    <w:rsid w:val="00942407"/>
    <w:rsid w:val="00962AA3"/>
    <w:rsid w:val="00990176"/>
    <w:rsid w:val="009C477C"/>
    <w:rsid w:val="009E5845"/>
    <w:rsid w:val="00A044D3"/>
    <w:rsid w:val="00A1583A"/>
    <w:rsid w:val="00A554B6"/>
    <w:rsid w:val="00AB359C"/>
    <w:rsid w:val="00AD13F8"/>
    <w:rsid w:val="00B011DB"/>
    <w:rsid w:val="00B33503"/>
    <w:rsid w:val="00B4458E"/>
    <w:rsid w:val="00B76A1D"/>
    <w:rsid w:val="00B969BA"/>
    <w:rsid w:val="00BC5487"/>
    <w:rsid w:val="00BD4EC0"/>
    <w:rsid w:val="00C42EAB"/>
    <w:rsid w:val="00C51D6B"/>
    <w:rsid w:val="00C75C4D"/>
    <w:rsid w:val="00CE1600"/>
    <w:rsid w:val="00CE76DA"/>
    <w:rsid w:val="00D12CB1"/>
    <w:rsid w:val="00D20557"/>
    <w:rsid w:val="00D50713"/>
    <w:rsid w:val="00D91971"/>
    <w:rsid w:val="00D92E80"/>
    <w:rsid w:val="00DA72C7"/>
    <w:rsid w:val="00E52694"/>
    <w:rsid w:val="00E54853"/>
    <w:rsid w:val="00E60EE7"/>
    <w:rsid w:val="00E638A3"/>
    <w:rsid w:val="00E65924"/>
    <w:rsid w:val="00E8597E"/>
    <w:rsid w:val="00EC3253"/>
    <w:rsid w:val="00ED3BA7"/>
    <w:rsid w:val="00F020A2"/>
    <w:rsid w:val="00F2529B"/>
    <w:rsid w:val="00F56B11"/>
    <w:rsid w:val="00F85F60"/>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4F7CC-6475-9A4C-AB23-EE0891DF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2292</Words>
  <Characters>13068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2013-05-13T17:22:00Z</cp:lastPrinted>
  <dcterms:created xsi:type="dcterms:W3CDTF">2013-05-13T17:24:00Z</dcterms:created>
  <dcterms:modified xsi:type="dcterms:W3CDTF">2013-05-13T17:24:00Z</dcterms:modified>
</cp:coreProperties>
</file>